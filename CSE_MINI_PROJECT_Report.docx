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91A60" w14:textId="77777777" w:rsidR="009B1F14" w:rsidRPr="00F62224" w:rsidRDefault="0068314C">
      <w:pPr>
        <w:spacing w:before="120" w:after="120"/>
        <w:jc w:val="center"/>
        <w:rPr>
          <w:rFonts w:ascii="Times New Roman" w:eastAsia="Bookman Old Style" w:hAnsi="Times New Roman" w:cs="Times New Roman"/>
          <w:b/>
          <w:sz w:val="32"/>
          <w:szCs w:val="32"/>
        </w:rPr>
      </w:pPr>
      <w:r w:rsidRPr="00F62224">
        <w:rPr>
          <w:rFonts w:ascii="Times New Roman" w:eastAsia="Bookman Old Style" w:hAnsi="Times New Roman" w:cs="Times New Roman"/>
          <w:b/>
          <w:sz w:val="32"/>
          <w:szCs w:val="32"/>
        </w:rPr>
        <w:t>Mini Project Report on</w:t>
      </w:r>
    </w:p>
    <w:p w14:paraId="4FF5C857" w14:textId="77777777" w:rsidR="009B1F14" w:rsidRPr="00F62224" w:rsidRDefault="0068314C">
      <w:pPr>
        <w:spacing w:before="120" w:after="120" w:line="238" w:lineRule="auto"/>
        <w:jc w:val="center"/>
        <w:rPr>
          <w:rFonts w:ascii="Times New Roman" w:eastAsia="Times New Roman" w:hAnsi="Times New Roman" w:cs="Times New Roman"/>
          <w:b/>
          <w:sz w:val="24"/>
          <w:szCs w:val="24"/>
        </w:rPr>
      </w:pPr>
      <w:r w:rsidRPr="00F62224">
        <w:rPr>
          <w:rFonts w:ascii="Times New Roman" w:hAnsi="Times New Roman" w:cs="Times New Roman"/>
          <w:b/>
          <w:noProof/>
          <w:lang w:val="en-IN"/>
        </w:rPr>
        <w:drawing>
          <wp:anchor distT="0" distB="0" distL="0" distR="0" simplePos="0" relativeHeight="251658240" behindDoc="1" locked="0" layoutInCell="1" hidden="0" allowOverlap="1" wp14:anchorId="4F118CB4" wp14:editId="6F4FAD5B">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231387ED" w14:textId="77777777" w:rsidR="009B1F14" w:rsidRPr="00F62224" w:rsidRDefault="00286492">
      <w:pPr>
        <w:spacing w:before="120" w:after="120" w:line="288" w:lineRule="auto"/>
        <w:jc w:val="center"/>
        <w:rPr>
          <w:rFonts w:ascii="Times New Roman" w:eastAsia="Bookman Old Style" w:hAnsi="Times New Roman" w:cs="Times New Roman"/>
          <w:b/>
          <w:sz w:val="32"/>
          <w:szCs w:val="32"/>
        </w:rPr>
      </w:pPr>
      <w:r w:rsidRPr="00F62224">
        <w:rPr>
          <w:rFonts w:ascii="Times New Roman" w:eastAsia="Bookman Old Style" w:hAnsi="Times New Roman" w:cs="Times New Roman"/>
          <w:b/>
          <w:sz w:val="32"/>
          <w:szCs w:val="32"/>
        </w:rPr>
        <w:t>EVALUATION OF ACADEMIC PERFORMANCE</w:t>
      </w:r>
    </w:p>
    <w:p w14:paraId="3F524C2A" w14:textId="77777777" w:rsidR="009B1F14" w:rsidRPr="00F62224" w:rsidRDefault="0068314C">
      <w:pPr>
        <w:spacing w:before="120" w:after="120" w:line="288" w:lineRule="auto"/>
        <w:jc w:val="center"/>
        <w:rPr>
          <w:rFonts w:ascii="Times New Roman" w:eastAsia="Times New Roman" w:hAnsi="Times New Roman" w:cs="Times New Roman"/>
          <w:b/>
          <w:sz w:val="24"/>
          <w:szCs w:val="24"/>
        </w:rPr>
      </w:pPr>
      <w:r w:rsidRPr="00F62224">
        <w:rPr>
          <w:rFonts w:ascii="Times New Roman" w:hAnsi="Times New Roman" w:cs="Times New Roman"/>
          <w:b/>
          <w:noProof/>
          <w:lang w:val="en-IN"/>
        </w:rPr>
        <w:drawing>
          <wp:anchor distT="0" distB="0" distL="0" distR="0" simplePos="0" relativeHeight="251659264" behindDoc="1" locked="0" layoutInCell="1" hidden="0" allowOverlap="1" wp14:anchorId="5EBA5F56" wp14:editId="2EE85A02">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5340C285" w14:textId="77777777" w:rsidR="009B1F14" w:rsidRPr="00F62224" w:rsidRDefault="0068314C">
      <w:pPr>
        <w:spacing w:before="120" w:after="120"/>
        <w:jc w:val="center"/>
        <w:rPr>
          <w:rFonts w:ascii="Times New Roman" w:eastAsia="Bookman Old Style" w:hAnsi="Times New Roman" w:cs="Times New Roman"/>
          <w:b/>
          <w:sz w:val="24"/>
          <w:szCs w:val="24"/>
        </w:rPr>
      </w:pPr>
      <w:r w:rsidRPr="00F62224">
        <w:rPr>
          <w:rFonts w:ascii="Times New Roman" w:eastAsia="Bookman Old Style" w:hAnsi="Times New Roman" w:cs="Times New Roman"/>
          <w:b/>
          <w:sz w:val="24"/>
          <w:szCs w:val="24"/>
        </w:rPr>
        <w:t>Submitted in partial fulfillment of the requirement for the award of the degree of</w:t>
      </w:r>
    </w:p>
    <w:p w14:paraId="76734B4B" w14:textId="77777777" w:rsidR="009B1F14" w:rsidRPr="00F62224" w:rsidRDefault="009B1F14">
      <w:pPr>
        <w:spacing w:line="199" w:lineRule="auto"/>
        <w:rPr>
          <w:rFonts w:ascii="Times New Roman" w:eastAsia="Times New Roman" w:hAnsi="Times New Roman" w:cs="Times New Roman"/>
          <w:b/>
          <w:sz w:val="24"/>
          <w:szCs w:val="24"/>
        </w:rPr>
      </w:pPr>
    </w:p>
    <w:p w14:paraId="401C7A6D" w14:textId="77777777" w:rsidR="009B1F14" w:rsidRPr="00F62224" w:rsidRDefault="0068314C">
      <w:pPr>
        <w:jc w:val="center"/>
        <w:rPr>
          <w:rFonts w:ascii="Times New Roman" w:eastAsia="Bookman Old Style" w:hAnsi="Times New Roman" w:cs="Times New Roman"/>
          <w:b/>
          <w:sz w:val="24"/>
          <w:szCs w:val="24"/>
        </w:rPr>
      </w:pPr>
      <w:r w:rsidRPr="00F62224">
        <w:rPr>
          <w:rFonts w:ascii="Times New Roman" w:eastAsia="Bookman Old Style" w:hAnsi="Times New Roman" w:cs="Times New Roman"/>
          <w:b/>
          <w:sz w:val="24"/>
          <w:szCs w:val="24"/>
        </w:rPr>
        <w:t>BACHELOR OF TECHNOLOGY</w:t>
      </w:r>
    </w:p>
    <w:p w14:paraId="1F917CF1" w14:textId="77777777" w:rsidR="009B1F14" w:rsidRPr="00F62224" w:rsidRDefault="009B1F14">
      <w:pPr>
        <w:spacing w:line="139" w:lineRule="auto"/>
        <w:jc w:val="center"/>
        <w:rPr>
          <w:rFonts w:ascii="Times New Roman" w:eastAsia="Bookman Old Style" w:hAnsi="Times New Roman" w:cs="Times New Roman"/>
          <w:b/>
          <w:sz w:val="24"/>
          <w:szCs w:val="24"/>
        </w:rPr>
      </w:pPr>
    </w:p>
    <w:p w14:paraId="2B72FF1F" w14:textId="77777777" w:rsidR="009B1F14" w:rsidRPr="00F62224" w:rsidRDefault="0068314C">
      <w:pPr>
        <w:jc w:val="center"/>
        <w:rPr>
          <w:rFonts w:ascii="Times New Roman" w:eastAsia="Bookman Old Style" w:hAnsi="Times New Roman" w:cs="Times New Roman"/>
          <w:b/>
          <w:sz w:val="24"/>
          <w:szCs w:val="24"/>
        </w:rPr>
      </w:pPr>
      <w:r w:rsidRPr="00F62224">
        <w:rPr>
          <w:rFonts w:ascii="Times New Roman" w:eastAsia="Bookman Old Style" w:hAnsi="Times New Roman" w:cs="Times New Roman"/>
          <w:b/>
          <w:sz w:val="24"/>
          <w:szCs w:val="24"/>
        </w:rPr>
        <w:t>IN</w:t>
      </w:r>
    </w:p>
    <w:p w14:paraId="75B20C5E" w14:textId="77777777" w:rsidR="009B1F14" w:rsidRPr="00F62224" w:rsidRDefault="009B1F14">
      <w:pPr>
        <w:spacing w:line="137" w:lineRule="auto"/>
        <w:jc w:val="center"/>
        <w:rPr>
          <w:rFonts w:ascii="Times New Roman" w:eastAsia="Bookman Old Style" w:hAnsi="Times New Roman" w:cs="Times New Roman"/>
          <w:b/>
          <w:sz w:val="24"/>
          <w:szCs w:val="24"/>
        </w:rPr>
      </w:pPr>
    </w:p>
    <w:p w14:paraId="4A91769F" w14:textId="77777777" w:rsidR="009B1F14" w:rsidRPr="00F62224" w:rsidRDefault="0068314C">
      <w:pPr>
        <w:jc w:val="center"/>
        <w:rPr>
          <w:rFonts w:ascii="Times New Roman" w:eastAsia="Bookman Old Style" w:hAnsi="Times New Roman" w:cs="Times New Roman"/>
          <w:b/>
          <w:color w:val="FF0000"/>
          <w:sz w:val="24"/>
          <w:szCs w:val="24"/>
        </w:rPr>
      </w:pPr>
      <w:r w:rsidRPr="00F62224">
        <w:rPr>
          <w:rFonts w:ascii="Times New Roman" w:eastAsia="Bookman Old Style" w:hAnsi="Times New Roman" w:cs="Times New Roman"/>
          <w:b/>
          <w:sz w:val="24"/>
          <w:szCs w:val="24"/>
        </w:rPr>
        <w:t xml:space="preserve">COMPUTER SCIENCE &amp; ENGINEERING </w:t>
      </w:r>
    </w:p>
    <w:p w14:paraId="498090FF" w14:textId="77777777" w:rsidR="009B1F14" w:rsidRPr="00F62224" w:rsidRDefault="009B1F14">
      <w:pPr>
        <w:jc w:val="center"/>
        <w:rPr>
          <w:rFonts w:ascii="Times New Roman" w:eastAsia="Bookman Old Style" w:hAnsi="Times New Roman" w:cs="Times New Roman"/>
          <w:b/>
          <w:color w:val="FF0000"/>
          <w:sz w:val="24"/>
          <w:szCs w:val="24"/>
        </w:rPr>
      </w:pPr>
    </w:p>
    <w:p w14:paraId="64475B4E" w14:textId="77777777" w:rsidR="009B1F14" w:rsidRPr="00F62224" w:rsidRDefault="009B1F14">
      <w:pPr>
        <w:jc w:val="center"/>
        <w:rPr>
          <w:rFonts w:ascii="Times New Roman" w:eastAsia="Bookman Old Style" w:hAnsi="Times New Roman" w:cs="Times New Roman"/>
          <w:b/>
          <w:sz w:val="24"/>
          <w:szCs w:val="24"/>
        </w:rPr>
      </w:pPr>
    </w:p>
    <w:p w14:paraId="2086A2EB" w14:textId="77777777" w:rsidR="009B1F14" w:rsidRPr="00F62224" w:rsidRDefault="0068314C">
      <w:pPr>
        <w:ind w:left="3420"/>
        <w:rPr>
          <w:rFonts w:ascii="Times New Roman" w:eastAsia="Bookman Old Style" w:hAnsi="Times New Roman" w:cs="Times New Roman"/>
          <w:b/>
          <w:sz w:val="24"/>
          <w:szCs w:val="24"/>
        </w:rPr>
      </w:pPr>
      <w:r w:rsidRPr="00F62224">
        <w:rPr>
          <w:rFonts w:ascii="Times New Roman" w:eastAsia="Bookman Old Style" w:hAnsi="Times New Roman" w:cs="Times New Roman"/>
          <w:b/>
          <w:sz w:val="24"/>
          <w:szCs w:val="24"/>
        </w:rPr>
        <w:t>Submitted by:</w:t>
      </w:r>
    </w:p>
    <w:p w14:paraId="6824D434" w14:textId="77777777" w:rsidR="009B1F14" w:rsidRPr="00F62224" w:rsidRDefault="009B1F14">
      <w:pPr>
        <w:spacing w:line="137" w:lineRule="auto"/>
        <w:rPr>
          <w:rFonts w:ascii="Times New Roman" w:eastAsia="Bookman Old Style" w:hAnsi="Times New Roman" w:cs="Times New Roman"/>
          <w:b/>
          <w:sz w:val="24"/>
          <w:szCs w:val="24"/>
        </w:rPr>
      </w:pPr>
    </w:p>
    <w:p w14:paraId="67EDCFFD" w14:textId="75EB800C" w:rsidR="009B1F14" w:rsidRPr="00F62224" w:rsidRDefault="00286492" w:rsidP="00DA79C0">
      <w:pPr>
        <w:tabs>
          <w:tab w:val="left" w:pos="5760"/>
        </w:tabs>
        <w:spacing w:line="360" w:lineRule="auto"/>
        <w:ind w:left="180"/>
        <w:jc w:val="both"/>
        <w:rPr>
          <w:rFonts w:ascii="Times New Roman" w:eastAsia="Bookman Old Style" w:hAnsi="Times New Roman" w:cs="Times New Roman"/>
          <w:b/>
          <w:sz w:val="24"/>
          <w:szCs w:val="24"/>
        </w:rPr>
      </w:pPr>
      <w:r w:rsidRPr="00F62224">
        <w:rPr>
          <w:rFonts w:ascii="Times New Roman" w:eastAsia="Bookman Old Style" w:hAnsi="Times New Roman" w:cs="Times New Roman"/>
          <w:b/>
          <w:sz w:val="24"/>
          <w:szCs w:val="24"/>
        </w:rPr>
        <w:t>Yash Chauhan</w:t>
      </w:r>
      <w:r w:rsidRPr="00F62224">
        <w:rPr>
          <w:rFonts w:ascii="Times New Roman" w:eastAsia="Bookman Old Style" w:hAnsi="Times New Roman" w:cs="Times New Roman"/>
          <w:b/>
          <w:sz w:val="24"/>
          <w:szCs w:val="24"/>
        </w:rPr>
        <w:tab/>
      </w:r>
      <w:r w:rsidR="0068314C" w:rsidRPr="00F62224">
        <w:rPr>
          <w:rFonts w:ascii="Times New Roman" w:eastAsia="Bookman Old Style" w:hAnsi="Times New Roman" w:cs="Times New Roman"/>
          <w:b/>
          <w:sz w:val="24"/>
          <w:szCs w:val="24"/>
        </w:rPr>
        <w:t>University Roll No.</w:t>
      </w:r>
      <w:r w:rsidR="00DA79C0">
        <w:rPr>
          <w:rFonts w:ascii="Times New Roman" w:eastAsia="Bookman Old Style" w:hAnsi="Times New Roman" w:cs="Times New Roman"/>
          <w:b/>
          <w:sz w:val="24"/>
          <w:szCs w:val="24"/>
        </w:rPr>
        <w:t>:</w:t>
      </w:r>
      <w:r w:rsidR="008338F3" w:rsidRPr="00F62224">
        <w:rPr>
          <w:rFonts w:ascii="Times New Roman" w:eastAsia="Bookman Old Style" w:hAnsi="Times New Roman" w:cs="Times New Roman"/>
          <w:b/>
          <w:sz w:val="24"/>
          <w:szCs w:val="24"/>
        </w:rPr>
        <w:t xml:space="preserve"> </w:t>
      </w:r>
      <w:r w:rsidR="0068314C" w:rsidRPr="00F62224">
        <w:rPr>
          <w:rFonts w:ascii="Times New Roman" w:eastAsia="Bookman Old Style" w:hAnsi="Times New Roman" w:cs="Times New Roman"/>
          <w:b/>
          <w:sz w:val="24"/>
          <w:szCs w:val="24"/>
        </w:rPr>
        <w:t xml:space="preserve"> </w:t>
      </w:r>
      <w:r w:rsidRPr="00F62224">
        <w:rPr>
          <w:rFonts w:ascii="Times New Roman" w:eastAsia="Bookman Old Style" w:hAnsi="Times New Roman" w:cs="Times New Roman"/>
          <w:b/>
          <w:sz w:val="24"/>
          <w:szCs w:val="24"/>
        </w:rPr>
        <w:t>2019241</w:t>
      </w:r>
    </w:p>
    <w:p w14:paraId="29511BD7" w14:textId="77777777" w:rsidR="009B1F14" w:rsidRPr="00F62224" w:rsidRDefault="009B1F14">
      <w:pPr>
        <w:jc w:val="center"/>
        <w:rPr>
          <w:rFonts w:ascii="Times New Roman" w:eastAsia="Bookman Old Style" w:hAnsi="Times New Roman" w:cs="Times New Roman"/>
          <w:b/>
          <w:sz w:val="24"/>
          <w:szCs w:val="24"/>
        </w:rPr>
      </w:pPr>
    </w:p>
    <w:p w14:paraId="27A5D568" w14:textId="77777777" w:rsidR="009B1F14" w:rsidRPr="00F62224" w:rsidRDefault="009B1F14">
      <w:pPr>
        <w:jc w:val="center"/>
        <w:rPr>
          <w:rFonts w:ascii="Times New Roman" w:eastAsia="Bookman Old Style" w:hAnsi="Times New Roman" w:cs="Times New Roman"/>
          <w:b/>
          <w:sz w:val="24"/>
          <w:szCs w:val="24"/>
        </w:rPr>
      </w:pPr>
    </w:p>
    <w:p w14:paraId="1FF8C981" w14:textId="77777777" w:rsidR="009B1F14" w:rsidRPr="00F62224" w:rsidRDefault="009B1F14">
      <w:pPr>
        <w:jc w:val="center"/>
        <w:rPr>
          <w:rFonts w:ascii="Times New Roman" w:eastAsia="Bookman Old Style" w:hAnsi="Times New Roman" w:cs="Times New Roman"/>
          <w:b/>
          <w:sz w:val="24"/>
          <w:szCs w:val="24"/>
        </w:rPr>
      </w:pPr>
    </w:p>
    <w:p w14:paraId="265721B9" w14:textId="77777777" w:rsidR="009B1F14" w:rsidRPr="00F62224" w:rsidRDefault="009B1F14">
      <w:pPr>
        <w:jc w:val="center"/>
        <w:rPr>
          <w:rFonts w:ascii="Times New Roman" w:eastAsia="Times New Roman" w:hAnsi="Times New Roman" w:cs="Times New Roman"/>
          <w:b/>
          <w:i/>
          <w:sz w:val="24"/>
          <w:szCs w:val="24"/>
        </w:rPr>
      </w:pPr>
    </w:p>
    <w:p w14:paraId="06C0C372" w14:textId="0F76E906" w:rsidR="009B1F14" w:rsidRPr="00230847" w:rsidRDefault="0068314C" w:rsidP="00230847">
      <w:pPr>
        <w:spacing w:line="360" w:lineRule="auto"/>
        <w:jc w:val="center"/>
        <w:rPr>
          <w:rFonts w:ascii="Times New Roman" w:eastAsia="Times New Roman" w:hAnsi="Times New Roman" w:cs="Times New Roman"/>
          <w:b/>
          <w:i/>
          <w:sz w:val="24"/>
          <w:szCs w:val="24"/>
        </w:rPr>
      </w:pPr>
      <w:r w:rsidRPr="00F62224">
        <w:rPr>
          <w:rFonts w:ascii="Times New Roman" w:eastAsia="Times New Roman" w:hAnsi="Times New Roman" w:cs="Times New Roman"/>
          <w:b/>
          <w:i/>
          <w:sz w:val="24"/>
          <w:szCs w:val="24"/>
        </w:rPr>
        <w:t>Under the Mentorship of</w:t>
      </w:r>
    </w:p>
    <w:p w14:paraId="2C16AD87" w14:textId="77777777" w:rsidR="009B1F14" w:rsidRPr="00F62224" w:rsidRDefault="00286492" w:rsidP="00D40B47">
      <w:pPr>
        <w:spacing w:line="360" w:lineRule="auto"/>
        <w:jc w:val="center"/>
        <w:rPr>
          <w:rFonts w:ascii="Times New Roman" w:eastAsia="Times New Roman" w:hAnsi="Times New Roman" w:cs="Times New Roman"/>
          <w:b/>
          <w:sz w:val="28"/>
          <w:szCs w:val="28"/>
        </w:rPr>
      </w:pPr>
      <w:r w:rsidRPr="00F62224">
        <w:rPr>
          <w:rFonts w:ascii="Times New Roman" w:eastAsia="Times New Roman" w:hAnsi="Times New Roman" w:cs="Times New Roman"/>
          <w:b/>
          <w:sz w:val="28"/>
          <w:szCs w:val="28"/>
        </w:rPr>
        <w:t>Dr. Aditya Pai H</w:t>
      </w:r>
    </w:p>
    <w:p w14:paraId="7D0BE7F6" w14:textId="32D0E188" w:rsidR="009B1F14" w:rsidRPr="00F62224" w:rsidRDefault="00286492" w:rsidP="00D40B47">
      <w:pPr>
        <w:spacing w:line="360" w:lineRule="auto"/>
        <w:jc w:val="center"/>
        <w:rPr>
          <w:rFonts w:ascii="Times New Roman" w:eastAsia="Times New Roman" w:hAnsi="Times New Roman" w:cs="Times New Roman"/>
          <w:b/>
          <w:sz w:val="24"/>
          <w:szCs w:val="24"/>
        </w:rPr>
      </w:pPr>
      <w:r w:rsidRPr="00F62224">
        <w:rPr>
          <w:rFonts w:ascii="Times New Roman" w:eastAsia="Times New Roman" w:hAnsi="Times New Roman" w:cs="Times New Roman"/>
          <w:b/>
          <w:sz w:val="24"/>
          <w:szCs w:val="24"/>
        </w:rPr>
        <w:t>Ass</w:t>
      </w:r>
      <w:r w:rsidR="00AB7670" w:rsidRPr="00F62224">
        <w:rPr>
          <w:rFonts w:ascii="Times New Roman" w:eastAsia="Times New Roman" w:hAnsi="Times New Roman" w:cs="Times New Roman"/>
          <w:b/>
          <w:sz w:val="24"/>
          <w:szCs w:val="24"/>
        </w:rPr>
        <w:t>ociate</w:t>
      </w:r>
      <w:r w:rsidRPr="00F62224">
        <w:rPr>
          <w:rFonts w:ascii="Times New Roman" w:eastAsia="Times New Roman" w:hAnsi="Times New Roman" w:cs="Times New Roman"/>
          <w:b/>
          <w:sz w:val="24"/>
          <w:szCs w:val="24"/>
        </w:rPr>
        <w:t xml:space="preserve"> Professor</w:t>
      </w:r>
    </w:p>
    <w:p w14:paraId="4CCEB2FD" w14:textId="77777777" w:rsidR="00286492" w:rsidRPr="00F62224" w:rsidRDefault="00286492" w:rsidP="00D40B47">
      <w:pPr>
        <w:spacing w:line="360" w:lineRule="auto"/>
        <w:jc w:val="center"/>
        <w:rPr>
          <w:rFonts w:ascii="Times New Roman" w:eastAsia="Times New Roman" w:hAnsi="Times New Roman" w:cs="Times New Roman"/>
          <w:b/>
          <w:sz w:val="24"/>
          <w:szCs w:val="24"/>
        </w:rPr>
      </w:pPr>
      <w:r w:rsidRPr="00F62224">
        <w:rPr>
          <w:rFonts w:ascii="Times New Roman" w:eastAsia="Times New Roman" w:hAnsi="Times New Roman" w:cs="Times New Roman"/>
          <w:b/>
          <w:sz w:val="24"/>
          <w:szCs w:val="24"/>
        </w:rPr>
        <w:t>Department of CSE</w:t>
      </w:r>
    </w:p>
    <w:p w14:paraId="30B58008" w14:textId="77777777" w:rsidR="009B1F14" w:rsidRPr="00F62224" w:rsidRDefault="009B1F14">
      <w:pPr>
        <w:jc w:val="center"/>
        <w:rPr>
          <w:rFonts w:ascii="Times New Roman" w:eastAsia="Times New Roman" w:hAnsi="Times New Roman" w:cs="Times New Roman"/>
          <w:b/>
          <w:sz w:val="24"/>
          <w:szCs w:val="24"/>
        </w:rPr>
      </w:pPr>
    </w:p>
    <w:p w14:paraId="3DFD90DE" w14:textId="77777777" w:rsidR="009B1F14" w:rsidRPr="00F62224" w:rsidRDefault="009B1F14">
      <w:pPr>
        <w:jc w:val="center"/>
        <w:rPr>
          <w:rFonts w:ascii="Times New Roman" w:eastAsia="Times New Roman" w:hAnsi="Times New Roman" w:cs="Times New Roman"/>
          <w:b/>
          <w:sz w:val="24"/>
          <w:szCs w:val="24"/>
        </w:rPr>
      </w:pPr>
    </w:p>
    <w:p w14:paraId="43AB65F2" w14:textId="77777777" w:rsidR="009B1F14" w:rsidRPr="00F62224" w:rsidRDefault="009B1F14">
      <w:pPr>
        <w:jc w:val="center"/>
        <w:rPr>
          <w:rFonts w:ascii="Times New Roman" w:eastAsia="Times New Roman" w:hAnsi="Times New Roman" w:cs="Times New Roman"/>
          <w:b/>
          <w:sz w:val="24"/>
          <w:szCs w:val="24"/>
        </w:rPr>
      </w:pPr>
    </w:p>
    <w:p w14:paraId="2172D1D4" w14:textId="77777777" w:rsidR="009B1F14" w:rsidRPr="00F62224" w:rsidRDefault="0068314C">
      <w:pPr>
        <w:jc w:val="center"/>
        <w:rPr>
          <w:rFonts w:ascii="Times New Roman" w:eastAsia="Times New Roman" w:hAnsi="Times New Roman" w:cs="Times New Roman"/>
          <w:b/>
          <w:sz w:val="24"/>
          <w:szCs w:val="24"/>
        </w:rPr>
      </w:pPr>
      <w:r w:rsidRPr="00F62224">
        <w:rPr>
          <w:rFonts w:ascii="Times New Roman" w:hAnsi="Times New Roman" w:cs="Times New Roman"/>
          <w:b/>
          <w:noProof/>
          <w:lang w:val="en-IN"/>
        </w:rPr>
        <w:drawing>
          <wp:inline distT="0" distB="0" distL="0" distR="0" wp14:anchorId="22D1CA8E" wp14:editId="65547C88">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219370" cy="1162212"/>
                    </a:xfrm>
                    <a:prstGeom prst="rect">
                      <a:avLst/>
                    </a:prstGeom>
                    <a:ln/>
                  </pic:spPr>
                </pic:pic>
              </a:graphicData>
            </a:graphic>
          </wp:inline>
        </w:drawing>
      </w:r>
    </w:p>
    <w:p w14:paraId="4CE86E7B" w14:textId="77777777" w:rsidR="009B1F14" w:rsidRPr="00F62224" w:rsidRDefault="009B1F14">
      <w:pPr>
        <w:jc w:val="center"/>
        <w:rPr>
          <w:rFonts w:ascii="Times New Roman" w:eastAsia="Times New Roman" w:hAnsi="Times New Roman" w:cs="Times New Roman"/>
          <w:b/>
          <w:sz w:val="24"/>
          <w:szCs w:val="24"/>
        </w:rPr>
      </w:pPr>
    </w:p>
    <w:p w14:paraId="0BE354EE" w14:textId="77777777" w:rsidR="009B1F14" w:rsidRPr="00F62224" w:rsidRDefault="009B1F14">
      <w:pPr>
        <w:jc w:val="center"/>
        <w:rPr>
          <w:rFonts w:ascii="Times New Roman" w:eastAsia="Times New Roman" w:hAnsi="Times New Roman" w:cs="Times New Roman"/>
          <w:b/>
          <w:sz w:val="24"/>
          <w:szCs w:val="24"/>
        </w:rPr>
      </w:pPr>
    </w:p>
    <w:p w14:paraId="2B3DE5AF" w14:textId="77777777" w:rsidR="009B1F14" w:rsidRPr="00F62224" w:rsidRDefault="0068314C">
      <w:pPr>
        <w:jc w:val="center"/>
        <w:rPr>
          <w:rFonts w:ascii="Times New Roman" w:eastAsia="Bookman Old Style" w:hAnsi="Times New Roman" w:cs="Times New Roman"/>
          <w:b/>
          <w:sz w:val="32"/>
          <w:szCs w:val="32"/>
        </w:rPr>
      </w:pPr>
      <w:r w:rsidRPr="00F62224">
        <w:rPr>
          <w:rFonts w:ascii="Times New Roman" w:eastAsia="Bookman Old Style" w:hAnsi="Times New Roman" w:cs="Times New Roman"/>
          <w:b/>
          <w:sz w:val="32"/>
          <w:szCs w:val="32"/>
        </w:rPr>
        <w:t>Department of Computer Science and Engineering</w:t>
      </w:r>
    </w:p>
    <w:p w14:paraId="00A13F66" w14:textId="77777777" w:rsidR="009B1F14" w:rsidRPr="00F62224" w:rsidRDefault="0068314C">
      <w:pPr>
        <w:jc w:val="center"/>
        <w:rPr>
          <w:rFonts w:ascii="Times New Roman" w:eastAsia="Bookman Old Style" w:hAnsi="Times New Roman" w:cs="Times New Roman"/>
          <w:b/>
          <w:sz w:val="32"/>
          <w:szCs w:val="32"/>
        </w:rPr>
      </w:pPr>
      <w:r w:rsidRPr="00F62224">
        <w:rPr>
          <w:rFonts w:ascii="Times New Roman" w:eastAsia="Bookman Old Style" w:hAnsi="Times New Roman" w:cs="Times New Roman"/>
          <w:b/>
          <w:sz w:val="32"/>
          <w:szCs w:val="32"/>
        </w:rPr>
        <w:t>Graphic Era (Deemed to be University)</w:t>
      </w:r>
    </w:p>
    <w:p w14:paraId="4509D0D8" w14:textId="77777777" w:rsidR="009B1F14" w:rsidRPr="00F62224" w:rsidRDefault="0068314C">
      <w:pPr>
        <w:jc w:val="center"/>
        <w:rPr>
          <w:rFonts w:ascii="Times New Roman" w:eastAsia="Bookman Old Style" w:hAnsi="Times New Roman" w:cs="Times New Roman"/>
          <w:b/>
          <w:sz w:val="32"/>
          <w:szCs w:val="32"/>
        </w:rPr>
      </w:pPr>
      <w:r w:rsidRPr="00F62224">
        <w:rPr>
          <w:rFonts w:ascii="Times New Roman" w:eastAsia="Bookman Old Style" w:hAnsi="Times New Roman" w:cs="Times New Roman"/>
          <w:b/>
          <w:sz w:val="32"/>
          <w:szCs w:val="32"/>
        </w:rPr>
        <w:t>Dehradun, Uttarakhand</w:t>
      </w:r>
    </w:p>
    <w:p w14:paraId="249DCF6E" w14:textId="77777777" w:rsidR="009B1F14" w:rsidRPr="00F62224" w:rsidRDefault="0068314C">
      <w:pPr>
        <w:jc w:val="center"/>
        <w:rPr>
          <w:rFonts w:ascii="Times New Roman" w:eastAsia="Bookman Old Style" w:hAnsi="Times New Roman" w:cs="Times New Roman"/>
          <w:b/>
          <w:sz w:val="32"/>
          <w:szCs w:val="32"/>
        </w:rPr>
      </w:pPr>
      <w:r w:rsidRPr="00F62224">
        <w:rPr>
          <w:rFonts w:ascii="Times New Roman" w:eastAsia="Bookman Old Style" w:hAnsi="Times New Roman" w:cs="Times New Roman"/>
          <w:b/>
          <w:sz w:val="32"/>
          <w:szCs w:val="32"/>
        </w:rPr>
        <w:t>January 2023</w:t>
      </w:r>
    </w:p>
    <w:p w14:paraId="552B6F8C" w14:textId="77777777" w:rsidR="009B1F14" w:rsidRPr="00F62224" w:rsidRDefault="009B1F14">
      <w:pPr>
        <w:jc w:val="center"/>
        <w:rPr>
          <w:rFonts w:ascii="Times New Roman" w:eastAsia="Bookman Old Style" w:hAnsi="Times New Roman" w:cs="Times New Roman"/>
          <w:b/>
          <w:sz w:val="32"/>
          <w:szCs w:val="32"/>
        </w:rPr>
      </w:pPr>
    </w:p>
    <w:p w14:paraId="7E633DB9" w14:textId="77777777" w:rsidR="009B1F14" w:rsidRPr="00F62224" w:rsidRDefault="009B1F14">
      <w:pPr>
        <w:jc w:val="center"/>
        <w:rPr>
          <w:rFonts w:ascii="Times New Roman" w:eastAsia="Bookman Old Style" w:hAnsi="Times New Roman" w:cs="Times New Roman"/>
          <w:b/>
          <w:sz w:val="32"/>
          <w:szCs w:val="32"/>
        </w:rPr>
      </w:pPr>
    </w:p>
    <w:p w14:paraId="4043E9AD" w14:textId="77777777" w:rsidR="009B1F14" w:rsidRPr="00F62224" w:rsidRDefault="009B1F14">
      <w:pPr>
        <w:jc w:val="center"/>
        <w:rPr>
          <w:rFonts w:ascii="Times New Roman" w:eastAsia="Bookman Old Style" w:hAnsi="Times New Roman" w:cs="Times New Roman"/>
          <w:b/>
          <w:sz w:val="32"/>
          <w:szCs w:val="32"/>
        </w:rPr>
      </w:pPr>
    </w:p>
    <w:p w14:paraId="08687B47" w14:textId="77777777" w:rsidR="009B1F14" w:rsidRPr="00F62224" w:rsidRDefault="0068314C" w:rsidP="00D40B47">
      <w:pPr>
        <w:pBdr>
          <w:top w:val="nil"/>
          <w:left w:val="nil"/>
          <w:bottom w:val="nil"/>
          <w:right w:val="nil"/>
          <w:between w:val="nil"/>
        </w:pBdr>
        <w:jc w:val="center"/>
        <w:rPr>
          <w:rFonts w:ascii="Times New Roman" w:eastAsia="Times New Roman" w:hAnsi="Times New Roman" w:cs="Times New Roman"/>
          <w:b/>
          <w:color w:val="000000"/>
          <w:sz w:val="24"/>
          <w:szCs w:val="24"/>
        </w:rPr>
      </w:pPr>
      <w:r w:rsidRPr="00F62224">
        <w:rPr>
          <w:rFonts w:ascii="Times New Roman" w:eastAsia="Times New Roman" w:hAnsi="Times New Roman" w:cs="Times New Roman"/>
          <w:b/>
          <w:noProof/>
          <w:color w:val="000000"/>
          <w:sz w:val="24"/>
          <w:szCs w:val="24"/>
          <w:lang w:val="en-IN"/>
        </w:rPr>
        <w:lastRenderedPageBreak/>
        <mc:AlternateContent>
          <mc:Choice Requires="wps">
            <w:drawing>
              <wp:inline distT="0" distB="0" distL="0" distR="0" wp14:anchorId="753A4A2A" wp14:editId="583C2884">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47ED4F92" w14:textId="77777777" w:rsidR="009B1F14" w:rsidRDefault="009B1F14">
                            <w:pPr>
                              <w:textDirection w:val="btLr"/>
                            </w:pPr>
                          </w:p>
                        </w:txbxContent>
                      </wps:txbx>
                      <wps:bodyPr spcFirstLastPara="1" wrap="square" lIns="91425" tIns="91425" rIns="91425" bIns="91425" anchor="ctr" anchorCtr="0">
                        <a:noAutofit/>
                      </wps:bodyPr>
                    </wps:wsp>
                  </a:graphicData>
                </a:graphic>
              </wp:inline>
            </w:drawing>
          </mc:Choice>
          <mc:Fallback>
            <w:pict>
              <v:rect w14:anchorId="753A4A2A"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" filled="f" stroked="f">
                <v:textbox inset="2.53958mm,2.53958mm,2.53958mm,2.53958mm">
                  <w:txbxContent>
                    <w:p w14:paraId="47ED4F92" w14:textId="77777777" w:rsidR="009B1F14" w:rsidRDefault="009B1F14">
                      <w:pPr>
                        <w:textDirection w:val="btLr"/>
                      </w:pPr>
                    </w:p>
                  </w:txbxContent>
                </v:textbox>
                <w10:anchorlock/>
              </v:rect>
            </w:pict>
          </mc:Fallback>
        </mc:AlternateContent>
      </w:r>
      <w:r w:rsidRPr="00F62224">
        <w:rPr>
          <w:rFonts w:ascii="Times New Roman" w:eastAsia="Times New Roman" w:hAnsi="Times New Roman" w:cs="Times New Roman"/>
          <w:b/>
          <w:noProof/>
          <w:color w:val="000000"/>
          <w:sz w:val="24"/>
          <w:szCs w:val="24"/>
          <w:lang w:val="en-IN"/>
        </w:rPr>
        <w:drawing>
          <wp:inline distT="0" distB="0" distL="0" distR="0" wp14:anchorId="16EB2227" wp14:editId="5589EF9C">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452071" cy="1048891"/>
                    </a:xfrm>
                    <a:prstGeom prst="rect">
                      <a:avLst/>
                    </a:prstGeom>
                    <a:ln/>
                  </pic:spPr>
                </pic:pic>
              </a:graphicData>
            </a:graphic>
          </wp:inline>
        </w:drawing>
      </w:r>
    </w:p>
    <w:p w14:paraId="2B4DF5B6" w14:textId="77777777" w:rsidR="009B1F14" w:rsidRPr="00F62224" w:rsidRDefault="0068314C" w:rsidP="00D40B47">
      <w:pPr>
        <w:pBdr>
          <w:top w:val="nil"/>
          <w:left w:val="nil"/>
          <w:bottom w:val="nil"/>
          <w:right w:val="nil"/>
          <w:between w:val="nil"/>
        </w:pBdr>
        <w:jc w:val="both"/>
        <w:rPr>
          <w:rFonts w:ascii="Times New Roman" w:eastAsia="Times New Roman" w:hAnsi="Times New Roman" w:cs="Times New Roman"/>
          <w:b/>
          <w:color w:val="000000"/>
          <w:sz w:val="24"/>
          <w:szCs w:val="24"/>
        </w:rPr>
      </w:pPr>
      <w:r w:rsidRPr="00F62224">
        <w:rPr>
          <w:rFonts w:ascii="Times New Roman" w:eastAsia="Times New Roman" w:hAnsi="Times New Roman" w:cs="Times New Roman"/>
          <w:b/>
          <w:color w:val="000000"/>
          <w:sz w:val="24"/>
          <w:szCs w:val="24"/>
        </w:rPr>
        <w:tab/>
        <w:t xml:space="preserve">                   </w:t>
      </w:r>
    </w:p>
    <w:p w14:paraId="68D81351" w14:textId="77777777" w:rsidR="009B1F14" w:rsidRPr="00F62224" w:rsidRDefault="0068314C" w:rsidP="00D40B47">
      <w:pPr>
        <w:pBdr>
          <w:top w:val="nil"/>
          <w:left w:val="nil"/>
          <w:bottom w:val="nil"/>
          <w:right w:val="nil"/>
          <w:between w:val="nil"/>
        </w:pBdr>
        <w:jc w:val="center"/>
        <w:rPr>
          <w:rFonts w:ascii="Times New Roman" w:eastAsia="Times New Roman" w:hAnsi="Times New Roman" w:cs="Times New Roman"/>
          <w:b/>
          <w:color w:val="000000"/>
          <w:sz w:val="32"/>
          <w:szCs w:val="32"/>
        </w:rPr>
      </w:pPr>
      <w:r w:rsidRPr="00F62224">
        <w:rPr>
          <w:rFonts w:ascii="Times New Roman" w:eastAsia="Times New Roman" w:hAnsi="Times New Roman" w:cs="Times New Roman"/>
          <w:b/>
          <w:color w:val="000000"/>
          <w:sz w:val="32"/>
          <w:szCs w:val="32"/>
        </w:rPr>
        <w:t>CANDIDATE’S DECLARATION</w:t>
      </w:r>
    </w:p>
    <w:p w14:paraId="446A0037" w14:textId="77777777" w:rsidR="009B1F14" w:rsidRPr="00F62224" w:rsidRDefault="009B1F14" w:rsidP="00D40B47">
      <w:pPr>
        <w:pBdr>
          <w:top w:val="nil"/>
          <w:left w:val="nil"/>
          <w:bottom w:val="nil"/>
          <w:right w:val="nil"/>
          <w:between w:val="nil"/>
        </w:pBdr>
        <w:jc w:val="center"/>
        <w:rPr>
          <w:rFonts w:ascii="Times New Roman" w:eastAsia="Times New Roman" w:hAnsi="Times New Roman" w:cs="Times New Roman"/>
          <w:b/>
          <w:color w:val="000000"/>
          <w:sz w:val="32"/>
          <w:szCs w:val="32"/>
        </w:rPr>
      </w:pPr>
    </w:p>
    <w:p w14:paraId="31970623" w14:textId="77777777" w:rsidR="009B1F14" w:rsidRPr="00F62224" w:rsidRDefault="009B1F14" w:rsidP="00D40B47">
      <w:pPr>
        <w:pBdr>
          <w:top w:val="nil"/>
          <w:left w:val="nil"/>
          <w:bottom w:val="nil"/>
          <w:right w:val="nil"/>
          <w:between w:val="nil"/>
        </w:pBdr>
        <w:jc w:val="both"/>
        <w:rPr>
          <w:rFonts w:ascii="Times New Roman" w:eastAsia="Times New Roman" w:hAnsi="Times New Roman" w:cs="Times New Roman"/>
          <w:b/>
          <w:color w:val="000000"/>
          <w:sz w:val="24"/>
          <w:szCs w:val="24"/>
        </w:rPr>
      </w:pPr>
    </w:p>
    <w:p w14:paraId="09D3437C" w14:textId="710C0A13" w:rsidR="009B1F14" w:rsidRPr="00F62224" w:rsidRDefault="0068314C" w:rsidP="00D40B47">
      <w:pPr>
        <w:tabs>
          <w:tab w:val="left" w:pos="900"/>
        </w:tabs>
        <w:spacing w:line="360" w:lineRule="auto"/>
        <w:jc w:val="both"/>
        <w:rPr>
          <w:rFonts w:ascii="Times New Roman" w:eastAsia="Times New Roman" w:hAnsi="Times New Roman" w:cs="Times New Roman"/>
          <w:sz w:val="24"/>
          <w:szCs w:val="24"/>
        </w:rPr>
      </w:pPr>
      <w:r w:rsidRPr="00F62224">
        <w:rPr>
          <w:rFonts w:ascii="Times New Roman" w:eastAsia="Times New Roman" w:hAnsi="Times New Roman" w:cs="Times New Roman"/>
          <w:sz w:val="24"/>
          <w:szCs w:val="24"/>
        </w:rPr>
        <w:t>I hereby certify that the work which is being presented in the project report entitled “</w:t>
      </w:r>
      <w:r w:rsidR="00DA79C0">
        <w:rPr>
          <w:rFonts w:ascii="Times New Roman" w:eastAsia="Times New Roman" w:hAnsi="Times New Roman" w:cs="Times New Roman"/>
          <w:sz w:val="24"/>
          <w:szCs w:val="24"/>
        </w:rPr>
        <w:t>Evaluation of academic performance</w:t>
      </w:r>
      <w:r w:rsidRPr="00F62224">
        <w:rPr>
          <w:rFonts w:ascii="Times New Roman" w:eastAsia="Times New Roman" w:hAnsi="Times New Roman" w:cs="Times New Roman"/>
          <w:sz w:val="24"/>
          <w:szCs w:val="24"/>
        </w:rPr>
        <w:t>” in partial fulfillment of the requirements for the award of the Degree of Bachelor of Technology in Computer Science and Engineering</w:t>
      </w:r>
      <w:r w:rsidRPr="00F62224">
        <w:rPr>
          <w:rFonts w:ascii="Times New Roman" w:eastAsia="Times New Roman" w:hAnsi="Times New Roman" w:cs="Times New Roman"/>
          <w:color w:val="FF0000"/>
          <w:sz w:val="24"/>
          <w:szCs w:val="24"/>
        </w:rPr>
        <w:t xml:space="preserve"> </w:t>
      </w:r>
      <w:r w:rsidRPr="00F62224">
        <w:rPr>
          <w:rFonts w:ascii="Times New Roman" w:eastAsia="Times New Roman" w:hAnsi="Times New Roman" w:cs="Times New Roman"/>
          <w:sz w:val="24"/>
          <w:szCs w:val="24"/>
        </w:rPr>
        <w:t xml:space="preserve">of the Graphic Era (Deemed to be University), Dehradun shall be carried out by the under the mentorship of </w:t>
      </w:r>
      <w:r w:rsidR="00316B2D" w:rsidRPr="00F62224">
        <w:rPr>
          <w:rFonts w:ascii="Times New Roman" w:eastAsia="Times New Roman" w:hAnsi="Times New Roman" w:cs="Times New Roman"/>
          <w:sz w:val="24"/>
          <w:szCs w:val="24"/>
        </w:rPr>
        <w:t>Dr. Aditya Pai H</w:t>
      </w:r>
      <w:r w:rsidRPr="00F62224">
        <w:rPr>
          <w:rFonts w:ascii="Times New Roman" w:eastAsia="Times New Roman" w:hAnsi="Times New Roman" w:cs="Times New Roman"/>
          <w:sz w:val="24"/>
          <w:szCs w:val="24"/>
        </w:rPr>
        <w:t xml:space="preserve">, </w:t>
      </w:r>
      <w:r w:rsidR="00316B2D" w:rsidRPr="00F62224">
        <w:rPr>
          <w:rFonts w:ascii="Times New Roman" w:eastAsia="Times New Roman" w:hAnsi="Times New Roman" w:cs="Times New Roman"/>
          <w:sz w:val="24"/>
          <w:szCs w:val="24"/>
        </w:rPr>
        <w:t>Ass</w:t>
      </w:r>
      <w:r w:rsidR="00DA79C0">
        <w:rPr>
          <w:rFonts w:ascii="Times New Roman" w:eastAsia="Times New Roman" w:hAnsi="Times New Roman" w:cs="Times New Roman"/>
          <w:sz w:val="24"/>
          <w:szCs w:val="24"/>
        </w:rPr>
        <w:t>ociate</w:t>
      </w:r>
      <w:r w:rsidR="00316B2D" w:rsidRPr="00F62224">
        <w:rPr>
          <w:rFonts w:ascii="Times New Roman" w:eastAsia="Times New Roman" w:hAnsi="Times New Roman" w:cs="Times New Roman"/>
          <w:sz w:val="24"/>
          <w:szCs w:val="24"/>
        </w:rPr>
        <w:t xml:space="preserve"> Professor</w:t>
      </w:r>
      <w:r w:rsidRPr="00F62224">
        <w:rPr>
          <w:rFonts w:ascii="Times New Roman" w:eastAsia="Times New Roman" w:hAnsi="Times New Roman" w:cs="Times New Roman"/>
          <w:sz w:val="24"/>
          <w:szCs w:val="24"/>
        </w:rPr>
        <w:t>, Department of Computer Science and Engineering, Graphic Era (Deemed to be University), Dehradun.</w:t>
      </w:r>
    </w:p>
    <w:p w14:paraId="08D0AC90" w14:textId="77777777" w:rsidR="009B1F14" w:rsidRPr="00F62224" w:rsidRDefault="009B1F14" w:rsidP="00D40B47">
      <w:pPr>
        <w:spacing w:line="360" w:lineRule="auto"/>
        <w:jc w:val="both"/>
        <w:rPr>
          <w:rFonts w:ascii="Times New Roman" w:eastAsia="Times New Roman" w:hAnsi="Times New Roman" w:cs="Times New Roman"/>
          <w:b/>
          <w:sz w:val="24"/>
          <w:szCs w:val="24"/>
        </w:rPr>
      </w:pPr>
    </w:p>
    <w:p w14:paraId="4878D2D9" w14:textId="77777777" w:rsidR="009B1F14" w:rsidRPr="00F62224" w:rsidRDefault="0068314C">
      <w:pPr>
        <w:spacing w:line="360" w:lineRule="auto"/>
        <w:jc w:val="both"/>
        <w:rPr>
          <w:rFonts w:ascii="Times New Roman" w:eastAsia="Times New Roman" w:hAnsi="Times New Roman" w:cs="Times New Roman"/>
          <w:b/>
          <w:sz w:val="24"/>
          <w:szCs w:val="24"/>
        </w:rPr>
      </w:pPr>
      <w:r w:rsidRPr="00F62224">
        <w:rPr>
          <w:rFonts w:ascii="Times New Roman" w:eastAsia="Times New Roman" w:hAnsi="Times New Roman" w:cs="Times New Roman"/>
          <w:b/>
          <w:sz w:val="24"/>
          <w:szCs w:val="24"/>
        </w:rPr>
        <w:tab/>
      </w:r>
    </w:p>
    <w:p w14:paraId="5E3DB40F" w14:textId="77777777" w:rsidR="009B1F14" w:rsidRPr="00F62224" w:rsidRDefault="009B1F14">
      <w:pPr>
        <w:spacing w:line="360" w:lineRule="auto"/>
        <w:ind w:left="720" w:firstLine="720"/>
        <w:jc w:val="both"/>
        <w:rPr>
          <w:rFonts w:ascii="Times New Roman" w:eastAsia="Times New Roman" w:hAnsi="Times New Roman" w:cs="Times New Roman"/>
          <w:b/>
          <w:sz w:val="24"/>
          <w:szCs w:val="24"/>
        </w:rPr>
      </w:pPr>
    </w:p>
    <w:p w14:paraId="00318C81" w14:textId="073FA25B" w:rsidR="009B1F14" w:rsidRPr="00F62224" w:rsidRDefault="00316B2D" w:rsidP="00DA79C0">
      <w:pPr>
        <w:spacing w:line="360" w:lineRule="auto"/>
        <w:ind w:firstLine="720"/>
        <w:jc w:val="both"/>
        <w:rPr>
          <w:rFonts w:ascii="Times New Roman" w:eastAsia="Times New Roman" w:hAnsi="Times New Roman" w:cs="Times New Roman"/>
          <w:b/>
          <w:sz w:val="24"/>
          <w:szCs w:val="24"/>
        </w:rPr>
      </w:pPr>
      <w:r w:rsidRPr="00F62224">
        <w:rPr>
          <w:rFonts w:ascii="Times New Roman" w:eastAsia="Times New Roman" w:hAnsi="Times New Roman" w:cs="Times New Roman"/>
          <w:b/>
          <w:sz w:val="24"/>
          <w:szCs w:val="24"/>
        </w:rPr>
        <w:t>Yash</w:t>
      </w:r>
      <w:r w:rsidR="008338F3" w:rsidRPr="00F62224">
        <w:rPr>
          <w:rFonts w:ascii="Times New Roman" w:eastAsia="Times New Roman" w:hAnsi="Times New Roman" w:cs="Times New Roman"/>
          <w:b/>
          <w:sz w:val="24"/>
          <w:szCs w:val="24"/>
        </w:rPr>
        <w:t xml:space="preserve"> Chauhan   </w:t>
      </w:r>
      <w:r w:rsidR="008338F3" w:rsidRPr="00F62224">
        <w:rPr>
          <w:rFonts w:ascii="Times New Roman" w:eastAsia="Times New Roman" w:hAnsi="Times New Roman" w:cs="Times New Roman"/>
          <w:b/>
          <w:sz w:val="24"/>
          <w:szCs w:val="24"/>
        </w:rPr>
        <w:tab/>
      </w:r>
      <w:r w:rsidR="008338F3" w:rsidRPr="00F62224">
        <w:rPr>
          <w:rFonts w:ascii="Times New Roman" w:eastAsia="Times New Roman" w:hAnsi="Times New Roman" w:cs="Times New Roman"/>
          <w:b/>
          <w:sz w:val="24"/>
          <w:szCs w:val="24"/>
        </w:rPr>
        <w:tab/>
      </w:r>
      <w:r w:rsidR="00DA79C0">
        <w:rPr>
          <w:rFonts w:ascii="Times New Roman" w:eastAsia="Times New Roman" w:hAnsi="Times New Roman" w:cs="Times New Roman"/>
          <w:b/>
          <w:sz w:val="24"/>
          <w:szCs w:val="24"/>
        </w:rPr>
        <w:tab/>
      </w:r>
      <w:r w:rsidR="00DA79C0">
        <w:rPr>
          <w:rFonts w:ascii="Times New Roman" w:eastAsia="Times New Roman" w:hAnsi="Times New Roman" w:cs="Times New Roman"/>
          <w:b/>
          <w:sz w:val="24"/>
          <w:szCs w:val="24"/>
        </w:rPr>
        <w:tab/>
      </w:r>
      <w:r w:rsidR="00DA79C0">
        <w:rPr>
          <w:rFonts w:ascii="Times New Roman" w:eastAsia="Times New Roman" w:hAnsi="Times New Roman" w:cs="Times New Roman"/>
          <w:b/>
          <w:sz w:val="24"/>
          <w:szCs w:val="24"/>
        </w:rPr>
        <w:tab/>
      </w:r>
      <w:r w:rsidR="008338F3" w:rsidRPr="00F62224">
        <w:rPr>
          <w:rFonts w:ascii="Times New Roman" w:eastAsia="Times New Roman" w:hAnsi="Times New Roman" w:cs="Times New Roman"/>
          <w:b/>
          <w:sz w:val="24"/>
          <w:szCs w:val="24"/>
        </w:rPr>
        <w:t>University Roll No.</w:t>
      </w:r>
      <w:r w:rsidR="00DA79C0">
        <w:rPr>
          <w:rFonts w:ascii="Times New Roman" w:eastAsia="Times New Roman" w:hAnsi="Times New Roman" w:cs="Times New Roman"/>
          <w:b/>
          <w:sz w:val="24"/>
          <w:szCs w:val="24"/>
        </w:rPr>
        <w:t>:</w:t>
      </w:r>
      <w:r w:rsidR="008338F3" w:rsidRPr="00F62224">
        <w:rPr>
          <w:rFonts w:ascii="Times New Roman" w:eastAsia="Times New Roman" w:hAnsi="Times New Roman" w:cs="Times New Roman"/>
          <w:b/>
          <w:sz w:val="24"/>
          <w:szCs w:val="24"/>
        </w:rPr>
        <w:t xml:space="preserve"> </w:t>
      </w:r>
      <w:r w:rsidRPr="00F62224">
        <w:rPr>
          <w:rFonts w:ascii="Times New Roman" w:eastAsia="Times New Roman" w:hAnsi="Times New Roman" w:cs="Times New Roman"/>
          <w:b/>
          <w:sz w:val="24"/>
          <w:szCs w:val="24"/>
        </w:rPr>
        <w:t>2019241</w:t>
      </w:r>
      <w:r w:rsidR="0068314C" w:rsidRPr="00F62224">
        <w:rPr>
          <w:rFonts w:ascii="Times New Roman" w:eastAsia="Times New Roman" w:hAnsi="Times New Roman" w:cs="Times New Roman"/>
          <w:b/>
          <w:sz w:val="24"/>
          <w:szCs w:val="24"/>
        </w:rPr>
        <w:tab/>
      </w:r>
    </w:p>
    <w:p w14:paraId="07E7D74E" w14:textId="77777777" w:rsidR="009B1F14" w:rsidRPr="00F62224" w:rsidRDefault="009B1F14">
      <w:pPr>
        <w:spacing w:line="360" w:lineRule="auto"/>
        <w:jc w:val="both"/>
        <w:rPr>
          <w:rFonts w:ascii="Times New Roman" w:eastAsia="Bookman Old Style" w:hAnsi="Times New Roman" w:cs="Times New Roman"/>
          <w:b/>
          <w:sz w:val="24"/>
          <w:szCs w:val="24"/>
        </w:rPr>
      </w:pPr>
    </w:p>
    <w:p w14:paraId="643B85C8" w14:textId="77777777" w:rsidR="009B1F14" w:rsidRPr="00F62224" w:rsidRDefault="009B1F14">
      <w:pPr>
        <w:pBdr>
          <w:bottom w:val="single" w:sz="12" w:space="1" w:color="000000"/>
        </w:pBdr>
        <w:spacing w:line="480" w:lineRule="auto"/>
        <w:jc w:val="center"/>
        <w:rPr>
          <w:rFonts w:ascii="Times New Roman" w:eastAsia="Times New Roman" w:hAnsi="Times New Roman" w:cs="Times New Roman"/>
          <w:b/>
          <w:sz w:val="36"/>
          <w:szCs w:val="36"/>
        </w:rPr>
      </w:pPr>
    </w:p>
    <w:p w14:paraId="5A882595" w14:textId="77777777" w:rsidR="009B1F14" w:rsidRPr="00F62224" w:rsidRDefault="009B1F14">
      <w:pPr>
        <w:pBdr>
          <w:bottom w:val="single" w:sz="12" w:space="1" w:color="000000"/>
        </w:pBdr>
        <w:spacing w:line="480" w:lineRule="auto"/>
        <w:jc w:val="center"/>
        <w:rPr>
          <w:rFonts w:ascii="Times New Roman" w:eastAsia="Times New Roman" w:hAnsi="Times New Roman" w:cs="Times New Roman"/>
          <w:b/>
          <w:sz w:val="36"/>
          <w:szCs w:val="36"/>
        </w:rPr>
      </w:pPr>
    </w:p>
    <w:p w14:paraId="3416B12D" w14:textId="77777777" w:rsidR="009B1F14" w:rsidRPr="00F62224" w:rsidRDefault="009B1F14">
      <w:pPr>
        <w:pBdr>
          <w:bottom w:val="single" w:sz="12" w:space="1" w:color="000000"/>
        </w:pBdr>
        <w:spacing w:line="480" w:lineRule="auto"/>
        <w:jc w:val="center"/>
        <w:rPr>
          <w:rFonts w:ascii="Times New Roman" w:eastAsia="Times New Roman" w:hAnsi="Times New Roman" w:cs="Times New Roman"/>
          <w:b/>
          <w:sz w:val="36"/>
          <w:szCs w:val="36"/>
        </w:rPr>
      </w:pPr>
    </w:p>
    <w:p w14:paraId="6597E256" w14:textId="77777777" w:rsidR="009B1F14" w:rsidRPr="00F62224" w:rsidRDefault="009B1F14">
      <w:pPr>
        <w:pBdr>
          <w:bottom w:val="single" w:sz="12" w:space="1" w:color="000000"/>
        </w:pBdr>
        <w:spacing w:line="480" w:lineRule="auto"/>
        <w:jc w:val="center"/>
        <w:rPr>
          <w:rFonts w:ascii="Times New Roman" w:eastAsia="Times New Roman" w:hAnsi="Times New Roman" w:cs="Times New Roman"/>
          <w:b/>
          <w:sz w:val="36"/>
          <w:szCs w:val="36"/>
        </w:rPr>
      </w:pPr>
    </w:p>
    <w:p w14:paraId="0ED2F907" w14:textId="77777777" w:rsidR="009B1F14" w:rsidRPr="00F62224" w:rsidRDefault="009B1F14">
      <w:pPr>
        <w:pBdr>
          <w:bottom w:val="single" w:sz="12" w:space="1" w:color="000000"/>
        </w:pBdr>
        <w:spacing w:line="480" w:lineRule="auto"/>
        <w:jc w:val="center"/>
        <w:rPr>
          <w:rFonts w:ascii="Times New Roman" w:eastAsia="Times New Roman" w:hAnsi="Times New Roman" w:cs="Times New Roman"/>
          <w:b/>
          <w:sz w:val="36"/>
          <w:szCs w:val="36"/>
        </w:rPr>
      </w:pPr>
    </w:p>
    <w:p w14:paraId="4EA837B7" w14:textId="77777777" w:rsidR="009B1F14" w:rsidRPr="00F62224" w:rsidRDefault="009B1F14">
      <w:pPr>
        <w:pBdr>
          <w:bottom w:val="single" w:sz="12" w:space="1" w:color="000000"/>
        </w:pBdr>
        <w:spacing w:line="480" w:lineRule="auto"/>
        <w:jc w:val="center"/>
        <w:rPr>
          <w:rFonts w:ascii="Times New Roman" w:eastAsia="Times New Roman" w:hAnsi="Times New Roman" w:cs="Times New Roman"/>
          <w:b/>
          <w:sz w:val="36"/>
          <w:szCs w:val="36"/>
        </w:rPr>
      </w:pPr>
    </w:p>
    <w:p w14:paraId="2EBC7400" w14:textId="77777777" w:rsidR="009B1F14" w:rsidRPr="00F62224" w:rsidRDefault="009B1F14" w:rsidP="004D3591">
      <w:pPr>
        <w:pBdr>
          <w:bottom w:val="single" w:sz="12" w:space="1" w:color="000000"/>
        </w:pBdr>
        <w:spacing w:line="480" w:lineRule="auto"/>
        <w:rPr>
          <w:rFonts w:ascii="Times New Roman" w:eastAsia="Times New Roman" w:hAnsi="Times New Roman" w:cs="Times New Roman"/>
          <w:b/>
          <w:sz w:val="36"/>
          <w:szCs w:val="36"/>
        </w:rPr>
      </w:pPr>
    </w:p>
    <w:p w14:paraId="0EBAE411" w14:textId="77777777" w:rsidR="009B1F14" w:rsidRPr="00F62224" w:rsidRDefault="0068314C">
      <w:pPr>
        <w:pBdr>
          <w:bottom w:val="single" w:sz="12" w:space="1" w:color="000000"/>
        </w:pBdr>
        <w:spacing w:line="480" w:lineRule="auto"/>
        <w:jc w:val="center"/>
        <w:rPr>
          <w:rFonts w:ascii="Times New Roman" w:eastAsia="Times New Roman" w:hAnsi="Times New Roman" w:cs="Times New Roman"/>
          <w:b/>
          <w:sz w:val="36"/>
          <w:szCs w:val="36"/>
        </w:rPr>
      </w:pPr>
      <w:r w:rsidRPr="00F62224">
        <w:rPr>
          <w:rFonts w:ascii="Times New Roman" w:eastAsia="Times New Roman" w:hAnsi="Times New Roman" w:cs="Times New Roman"/>
          <w:b/>
          <w:sz w:val="36"/>
          <w:szCs w:val="36"/>
        </w:rPr>
        <w:lastRenderedPageBreak/>
        <w:t>Table of Contents</w:t>
      </w:r>
    </w:p>
    <w:p w14:paraId="32CC1F44" w14:textId="77777777" w:rsidR="009B1F14" w:rsidRPr="00F62224" w:rsidRDefault="009B1F14">
      <w:pPr>
        <w:jc w:val="center"/>
        <w:rPr>
          <w:rFonts w:ascii="Times New Roman" w:hAnsi="Times New Roman" w:cs="Times New Roman"/>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9B1F14" w:rsidRPr="00F62224" w14:paraId="289AF13C" w14:textId="77777777">
        <w:trPr>
          <w:trHeight w:val="449"/>
          <w:jc w:val="center"/>
        </w:trPr>
        <w:tc>
          <w:tcPr>
            <w:tcW w:w="1634" w:type="dxa"/>
          </w:tcPr>
          <w:p w14:paraId="5BD84B4B" w14:textId="77777777" w:rsidR="009B1F14" w:rsidRPr="00F62224" w:rsidRDefault="0068314C">
            <w:pPr>
              <w:jc w:val="center"/>
              <w:rPr>
                <w:rFonts w:ascii="Times New Roman" w:eastAsia="Times New Roman" w:hAnsi="Times New Roman" w:cs="Times New Roman"/>
                <w:b/>
                <w:sz w:val="24"/>
                <w:szCs w:val="24"/>
              </w:rPr>
            </w:pPr>
            <w:r w:rsidRPr="00F62224">
              <w:rPr>
                <w:rFonts w:ascii="Times New Roman" w:eastAsia="Times New Roman" w:hAnsi="Times New Roman" w:cs="Times New Roman"/>
                <w:b/>
                <w:sz w:val="24"/>
                <w:szCs w:val="24"/>
              </w:rPr>
              <w:t>Chapter No.</w:t>
            </w:r>
          </w:p>
        </w:tc>
        <w:tc>
          <w:tcPr>
            <w:tcW w:w="4449" w:type="dxa"/>
          </w:tcPr>
          <w:p w14:paraId="13CD630D" w14:textId="77777777" w:rsidR="009B1F14" w:rsidRPr="00F62224" w:rsidRDefault="00316B2D">
            <w:pPr>
              <w:jc w:val="center"/>
              <w:rPr>
                <w:rFonts w:ascii="Times New Roman" w:eastAsia="Times New Roman" w:hAnsi="Times New Roman" w:cs="Times New Roman"/>
                <w:b/>
                <w:sz w:val="24"/>
                <w:szCs w:val="24"/>
              </w:rPr>
            </w:pPr>
            <w:r w:rsidRPr="00F62224">
              <w:rPr>
                <w:rFonts w:ascii="Times New Roman" w:eastAsia="Times New Roman" w:hAnsi="Times New Roman" w:cs="Times New Roman"/>
                <w:b/>
                <w:sz w:val="24"/>
                <w:szCs w:val="24"/>
              </w:rPr>
              <w:t xml:space="preserve">  </w:t>
            </w:r>
            <w:r w:rsidR="0068314C" w:rsidRPr="00F62224">
              <w:rPr>
                <w:rFonts w:ascii="Times New Roman" w:eastAsia="Times New Roman" w:hAnsi="Times New Roman" w:cs="Times New Roman"/>
                <w:b/>
                <w:sz w:val="24"/>
                <w:szCs w:val="24"/>
              </w:rPr>
              <w:t>Description</w:t>
            </w:r>
          </w:p>
        </w:tc>
        <w:tc>
          <w:tcPr>
            <w:tcW w:w="1290" w:type="dxa"/>
          </w:tcPr>
          <w:p w14:paraId="495DA54A" w14:textId="77777777" w:rsidR="009B1F14" w:rsidRPr="00F62224" w:rsidRDefault="00316B2D">
            <w:pPr>
              <w:jc w:val="center"/>
              <w:rPr>
                <w:rFonts w:ascii="Times New Roman" w:eastAsia="Times New Roman" w:hAnsi="Times New Roman" w:cs="Times New Roman"/>
                <w:b/>
                <w:sz w:val="24"/>
                <w:szCs w:val="24"/>
              </w:rPr>
            </w:pPr>
            <w:r w:rsidRPr="00F62224">
              <w:rPr>
                <w:rFonts w:ascii="Times New Roman" w:eastAsia="Times New Roman" w:hAnsi="Times New Roman" w:cs="Times New Roman"/>
                <w:b/>
                <w:sz w:val="24"/>
                <w:szCs w:val="24"/>
              </w:rPr>
              <w:t xml:space="preserve">  </w:t>
            </w:r>
            <w:r w:rsidR="0068314C" w:rsidRPr="00F62224">
              <w:rPr>
                <w:rFonts w:ascii="Times New Roman" w:eastAsia="Times New Roman" w:hAnsi="Times New Roman" w:cs="Times New Roman"/>
                <w:b/>
                <w:sz w:val="24"/>
                <w:szCs w:val="24"/>
              </w:rPr>
              <w:t>Page No.</w:t>
            </w:r>
          </w:p>
        </w:tc>
      </w:tr>
      <w:tr w:rsidR="009B1F14" w:rsidRPr="00F62224" w14:paraId="5F462B1D" w14:textId="77777777">
        <w:trPr>
          <w:trHeight w:val="433"/>
          <w:jc w:val="center"/>
        </w:trPr>
        <w:tc>
          <w:tcPr>
            <w:tcW w:w="1634" w:type="dxa"/>
          </w:tcPr>
          <w:p w14:paraId="5B254D1B" w14:textId="77777777" w:rsidR="009B1F14" w:rsidRPr="00F62224" w:rsidRDefault="0068314C" w:rsidP="00316B2D">
            <w:pPr>
              <w:jc w:val="center"/>
              <w:rPr>
                <w:rFonts w:ascii="Times New Roman" w:eastAsia="Times New Roman" w:hAnsi="Times New Roman" w:cs="Times New Roman"/>
                <w:b/>
                <w:sz w:val="24"/>
                <w:szCs w:val="24"/>
              </w:rPr>
            </w:pPr>
            <w:r w:rsidRPr="00F62224">
              <w:rPr>
                <w:rFonts w:ascii="Times New Roman" w:eastAsia="Times New Roman" w:hAnsi="Times New Roman" w:cs="Times New Roman"/>
                <w:b/>
                <w:sz w:val="24"/>
                <w:szCs w:val="24"/>
              </w:rPr>
              <w:t>Chapter 1</w:t>
            </w:r>
          </w:p>
        </w:tc>
        <w:tc>
          <w:tcPr>
            <w:tcW w:w="4449" w:type="dxa"/>
          </w:tcPr>
          <w:p w14:paraId="410BFB7F" w14:textId="77777777" w:rsidR="009B1F14" w:rsidRPr="00F62224" w:rsidRDefault="00316B2D" w:rsidP="00316B2D">
            <w:pPr>
              <w:rPr>
                <w:rFonts w:ascii="Times New Roman" w:eastAsia="Times New Roman" w:hAnsi="Times New Roman" w:cs="Times New Roman"/>
                <w:b/>
                <w:sz w:val="24"/>
                <w:szCs w:val="24"/>
              </w:rPr>
            </w:pPr>
            <w:r w:rsidRPr="00F62224">
              <w:rPr>
                <w:rFonts w:ascii="Times New Roman" w:eastAsia="Times New Roman" w:hAnsi="Times New Roman" w:cs="Times New Roman"/>
                <w:b/>
                <w:sz w:val="24"/>
                <w:szCs w:val="24"/>
              </w:rPr>
              <w:t xml:space="preserve">                </w:t>
            </w:r>
            <w:r w:rsidR="0068314C" w:rsidRPr="00F62224">
              <w:rPr>
                <w:rFonts w:ascii="Times New Roman" w:eastAsia="Times New Roman" w:hAnsi="Times New Roman" w:cs="Times New Roman"/>
                <w:b/>
                <w:sz w:val="24"/>
                <w:szCs w:val="24"/>
              </w:rPr>
              <w:t>Introduction</w:t>
            </w:r>
          </w:p>
        </w:tc>
        <w:tc>
          <w:tcPr>
            <w:tcW w:w="1290" w:type="dxa"/>
          </w:tcPr>
          <w:p w14:paraId="03BC0631" w14:textId="1A8D9F2B" w:rsidR="009B1F14" w:rsidRPr="00F62224" w:rsidRDefault="00DA79C0" w:rsidP="006837D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A0428E">
              <w:rPr>
                <w:rFonts w:ascii="Times New Roman" w:eastAsia="Times New Roman" w:hAnsi="Times New Roman" w:cs="Times New Roman"/>
                <w:b/>
                <w:sz w:val="24"/>
                <w:szCs w:val="24"/>
              </w:rPr>
              <w:t>-2</w:t>
            </w:r>
          </w:p>
        </w:tc>
      </w:tr>
      <w:tr w:rsidR="009B1F14" w:rsidRPr="00F62224" w14:paraId="3955A1EC" w14:textId="77777777">
        <w:trPr>
          <w:trHeight w:val="433"/>
          <w:jc w:val="center"/>
        </w:trPr>
        <w:tc>
          <w:tcPr>
            <w:tcW w:w="1634" w:type="dxa"/>
          </w:tcPr>
          <w:p w14:paraId="21F0E2E9" w14:textId="77777777" w:rsidR="009B1F14" w:rsidRPr="00F62224" w:rsidRDefault="0068314C" w:rsidP="00316B2D">
            <w:pPr>
              <w:jc w:val="center"/>
              <w:rPr>
                <w:rFonts w:ascii="Times New Roman" w:eastAsia="Times New Roman" w:hAnsi="Times New Roman" w:cs="Times New Roman"/>
                <w:b/>
                <w:sz w:val="24"/>
                <w:szCs w:val="24"/>
              </w:rPr>
            </w:pPr>
            <w:r w:rsidRPr="00F62224">
              <w:rPr>
                <w:rFonts w:ascii="Times New Roman" w:eastAsia="Times New Roman" w:hAnsi="Times New Roman" w:cs="Times New Roman"/>
                <w:b/>
                <w:sz w:val="24"/>
                <w:szCs w:val="24"/>
              </w:rPr>
              <w:t>Chapter 2</w:t>
            </w:r>
          </w:p>
        </w:tc>
        <w:tc>
          <w:tcPr>
            <w:tcW w:w="4449" w:type="dxa"/>
          </w:tcPr>
          <w:p w14:paraId="313DC349" w14:textId="77777777" w:rsidR="009B1F14" w:rsidRPr="00F62224" w:rsidRDefault="00316B2D" w:rsidP="00316B2D">
            <w:pPr>
              <w:rPr>
                <w:rFonts w:ascii="Times New Roman" w:eastAsia="Times New Roman" w:hAnsi="Times New Roman" w:cs="Times New Roman"/>
                <w:b/>
                <w:sz w:val="24"/>
                <w:szCs w:val="24"/>
              </w:rPr>
            </w:pPr>
            <w:r w:rsidRPr="00F62224">
              <w:rPr>
                <w:rFonts w:ascii="Times New Roman" w:eastAsia="Times New Roman" w:hAnsi="Times New Roman" w:cs="Times New Roman"/>
                <w:b/>
                <w:sz w:val="24"/>
                <w:szCs w:val="24"/>
              </w:rPr>
              <w:t xml:space="preserve">                </w:t>
            </w:r>
            <w:r w:rsidR="0068314C" w:rsidRPr="00F62224">
              <w:rPr>
                <w:rFonts w:ascii="Times New Roman" w:eastAsia="Times New Roman" w:hAnsi="Times New Roman" w:cs="Times New Roman"/>
                <w:b/>
                <w:sz w:val="24"/>
                <w:szCs w:val="24"/>
              </w:rPr>
              <w:t>Literature Survey</w:t>
            </w:r>
          </w:p>
        </w:tc>
        <w:tc>
          <w:tcPr>
            <w:tcW w:w="1290" w:type="dxa"/>
          </w:tcPr>
          <w:p w14:paraId="29799BAA" w14:textId="0379E202" w:rsidR="009B1F14" w:rsidRPr="00F62224" w:rsidRDefault="00D40B47" w:rsidP="006837D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A0428E">
              <w:rPr>
                <w:rFonts w:ascii="Times New Roman" w:eastAsia="Times New Roman" w:hAnsi="Times New Roman" w:cs="Times New Roman"/>
                <w:b/>
                <w:sz w:val="24"/>
                <w:szCs w:val="24"/>
              </w:rPr>
              <w:t>-4</w:t>
            </w:r>
          </w:p>
        </w:tc>
      </w:tr>
      <w:tr w:rsidR="009B1F14" w:rsidRPr="00F62224" w14:paraId="1FA20A5D" w14:textId="77777777">
        <w:trPr>
          <w:trHeight w:val="433"/>
          <w:jc w:val="center"/>
        </w:trPr>
        <w:tc>
          <w:tcPr>
            <w:tcW w:w="1634" w:type="dxa"/>
          </w:tcPr>
          <w:p w14:paraId="2531BA6B" w14:textId="77777777" w:rsidR="009B1F14" w:rsidRPr="00F62224" w:rsidRDefault="0068314C" w:rsidP="00316B2D">
            <w:pPr>
              <w:jc w:val="center"/>
              <w:rPr>
                <w:rFonts w:ascii="Times New Roman" w:eastAsia="Times New Roman" w:hAnsi="Times New Roman" w:cs="Times New Roman"/>
                <w:b/>
                <w:sz w:val="24"/>
                <w:szCs w:val="24"/>
              </w:rPr>
            </w:pPr>
            <w:r w:rsidRPr="00F62224">
              <w:rPr>
                <w:rFonts w:ascii="Times New Roman" w:eastAsia="Times New Roman" w:hAnsi="Times New Roman" w:cs="Times New Roman"/>
                <w:b/>
                <w:sz w:val="24"/>
                <w:szCs w:val="24"/>
              </w:rPr>
              <w:t>Chapter 3</w:t>
            </w:r>
          </w:p>
        </w:tc>
        <w:tc>
          <w:tcPr>
            <w:tcW w:w="4449" w:type="dxa"/>
          </w:tcPr>
          <w:p w14:paraId="7FC972FC" w14:textId="77777777" w:rsidR="009B1F14" w:rsidRPr="00F62224" w:rsidRDefault="00316B2D" w:rsidP="00316B2D">
            <w:pPr>
              <w:rPr>
                <w:rFonts w:ascii="Times New Roman" w:eastAsia="Times New Roman" w:hAnsi="Times New Roman" w:cs="Times New Roman"/>
                <w:b/>
                <w:sz w:val="24"/>
                <w:szCs w:val="24"/>
              </w:rPr>
            </w:pPr>
            <w:r w:rsidRPr="00F62224">
              <w:rPr>
                <w:rFonts w:ascii="Times New Roman" w:eastAsia="Times New Roman" w:hAnsi="Times New Roman" w:cs="Times New Roman"/>
                <w:b/>
                <w:sz w:val="24"/>
                <w:szCs w:val="24"/>
              </w:rPr>
              <w:t xml:space="preserve">                </w:t>
            </w:r>
            <w:r w:rsidR="0068314C" w:rsidRPr="00F62224">
              <w:rPr>
                <w:rFonts w:ascii="Times New Roman" w:eastAsia="Times New Roman" w:hAnsi="Times New Roman" w:cs="Times New Roman"/>
                <w:b/>
                <w:sz w:val="24"/>
                <w:szCs w:val="24"/>
              </w:rPr>
              <w:t>Methodology</w:t>
            </w:r>
          </w:p>
        </w:tc>
        <w:tc>
          <w:tcPr>
            <w:tcW w:w="1290" w:type="dxa"/>
          </w:tcPr>
          <w:p w14:paraId="6E4D1EC3" w14:textId="55241EF2" w:rsidR="009B1F14" w:rsidRPr="00F62224" w:rsidRDefault="00D40B47" w:rsidP="006837D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00A0428E">
              <w:rPr>
                <w:rFonts w:ascii="Times New Roman" w:eastAsia="Times New Roman" w:hAnsi="Times New Roman" w:cs="Times New Roman"/>
                <w:b/>
                <w:sz w:val="24"/>
                <w:szCs w:val="24"/>
              </w:rPr>
              <w:t>-6</w:t>
            </w:r>
          </w:p>
        </w:tc>
      </w:tr>
      <w:tr w:rsidR="009B1F14" w:rsidRPr="00F62224" w14:paraId="7AF13209" w14:textId="77777777">
        <w:trPr>
          <w:trHeight w:val="449"/>
          <w:jc w:val="center"/>
        </w:trPr>
        <w:tc>
          <w:tcPr>
            <w:tcW w:w="1634" w:type="dxa"/>
          </w:tcPr>
          <w:p w14:paraId="26745E70" w14:textId="77777777" w:rsidR="009B1F14" w:rsidRPr="00F62224" w:rsidRDefault="0068314C" w:rsidP="00316B2D">
            <w:pPr>
              <w:jc w:val="center"/>
              <w:rPr>
                <w:rFonts w:ascii="Times New Roman" w:eastAsia="Times New Roman" w:hAnsi="Times New Roman" w:cs="Times New Roman"/>
                <w:b/>
                <w:sz w:val="24"/>
                <w:szCs w:val="24"/>
              </w:rPr>
            </w:pPr>
            <w:r w:rsidRPr="00F62224">
              <w:rPr>
                <w:rFonts w:ascii="Times New Roman" w:eastAsia="Times New Roman" w:hAnsi="Times New Roman" w:cs="Times New Roman"/>
                <w:b/>
                <w:sz w:val="24"/>
                <w:szCs w:val="24"/>
              </w:rPr>
              <w:t>Chapter 4</w:t>
            </w:r>
          </w:p>
        </w:tc>
        <w:tc>
          <w:tcPr>
            <w:tcW w:w="4449" w:type="dxa"/>
          </w:tcPr>
          <w:p w14:paraId="5957C18F" w14:textId="77777777" w:rsidR="009B1F14" w:rsidRPr="00F62224" w:rsidRDefault="00316B2D" w:rsidP="00316B2D">
            <w:pPr>
              <w:rPr>
                <w:rFonts w:ascii="Times New Roman" w:eastAsia="Times New Roman" w:hAnsi="Times New Roman" w:cs="Times New Roman"/>
                <w:b/>
                <w:sz w:val="24"/>
                <w:szCs w:val="24"/>
              </w:rPr>
            </w:pPr>
            <w:r w:rsidRPr="00F62224">
              <w:rPr>
                <w:rFonts w:ascii="Times New Roman" w:eastAsia="Times New Roman" w:hAnsi="Times New Roman" w:cs="Times New Roman"/>
                <w:b/>
                <w:sz w:val="24"/>
                <w:szCs w:val="24"/>
              </w:rPr>
              <w:t xml:space="preserve">                </w:t>
            </w:r>
            <w:r w:rsidR="0068314C" w:rsidRPr="00F62224">
              <w:rPr>
                <w:rFonts w:ascii="Times New Roman" w:eastAsia="Times New Roman" w:hAnsi="Times New Roman" w:cs="Times New Roman"/>
                <w:b/>
                <w:sz w:val="24"/>
                <w:szCs w:val="24"/>
              </w:rPr>
              <w:t>Result and Discussion</w:t>
            </w:r>
          </w:p>
        </w:tc>
        <w:tc>
          <w:tcPr>
            <w:tcW w:w="1290" w:type="dxa"/>
          </w:tcPr>
          <w:p w14:paraId="16A960BF" w14:textId="2EE266D4" w:rsidR="009B1F14" w:rsidRPr="00F62224" w:rsidRDefault="00A0428E" w:rsidP="006837D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r w:rsidR="0083782A">
              <w:rPr>
                <w:rFonts w:ascii="Times New Roman" w:eastAsia="Times New Roman" w:hAnsi="Times New Roman" w:cs="Times New Roman"/>
                <w:b/>
                <w:sz w:val="24"/>
                <w:szCs w:val="24"/>
              </w:rPr>
              <w:t>-13</w:t>
            </w:r>
          </w:p>
        </w:tc>
      </w:tr>
      <w:tr w:rsidR="009B1F14" w:rsidRPr="00F62224" w14:paraId="3232E91B" w14:textId="77777777">
        <w:trPr>
          <w:trHeight w:val="449"/>
          <w:jc w:val="center"/>
        </w:trPr>
        <w:tc>
          <w:tcPr>
            <w:tcW w:w="1634" w:type="dxa"/>
          </w:tcPr>
          <w:p w14:paraId="12197B62" w14:textId="77777777" w:rsidR="009B1F14" w:rsidRPr="00F62224" w:rsidRDefault="0068314C" w:rsidP="00316B2D">
            <w:pPr>
              <w:jc w:val="center"/>
              <w:rPr>
                <w:rFonts w:ascii="Times New Roman" w:eastAsia="Times New Roman" w:hAnsi="Times New Roman" w:cs="Times New Roman"/>
                <w:b/>
                <w:sz w:val="24"/>
                <w:szCs w:val="24"/>
              </w:rPr>
            </w:pPr>
            <w:r w:rsidRPr="00F62224">
              <w:rPr>
                <w:rFonts w:ascii="Times New Roman" w:eastAsia="Times New Roman" w:hAnsi="Times New Roman" w:cs="Times New Roman"/>
                <w:b/>
                <w:sz w:val="24"/>
                <w:szCs w:val="24"/>
              </w:rPr>
              <w:t>Chapter 5</w:t>
            </w:r>
          </w:p>
        </w:tc>
        <w:tc>
          <w:tcPr>
            <w:tcW w:w="4449" w:type="dxa"/>
          </w:tcPr>
          <w:p w14:paraId="769F18AB" w14:textId="77777777" w:rsidR="009B1F14" w:rsidRPr="00F62224" w:rsidRDefault="00316B2D" w:rsidP="00316B2D">
            <w:pPr>
              <w:jc w:val="center"/>
              <w:rPr>
                <w:rFonts w:ascii="Times New Roman" w:eastAsia="Times New Roman" w:hAnsi="Times New Roman" w:cs="Times New Roman"/>
                <w:b/>
                <w:sz w:val="24"/>
                <w:szCs w:val="24"/>
              </w:rPr>
            </w:pPr>
            <w:r w:rsidRPr="00F62224">
              <w:rPr>
                <w:rFonts w:ascii="Times New Roman" w:eastAsia="Times New Roman" w:hAnsi="Times New Roman" w:cs="Times New Roman"/>
                <w:b/>
                <w:sz w:val="24"/>
                <w:szCs w:val="24"/>
              </w:rPr>
              <w:t xml:space="preserve">           </w:t>
            </w:r>
            <w:r w:rsidR="0068314C" w:rsidRPr="00F62224">
              <w:rPr>
                <w:rFonts w:ascii="Times New Roman" w:eastAsia="Times New Roman" w:hAnsi="Times New Roman" w:cs="Times New Roman"/>
                <w:b/>
                <w:sz w:val="24"/>
                <w:szCs w:val="24"/>
              </w:rPr>
              <w:t>Conclusion and Future Work</w:t>
            </w:r>
          </w:p>
        </w:tc>
        <w:tc>
          <w:tcPr>
            <w:tcW w:w="1290" w:type="dxa"/>
          </w:tcPr>
          <w:p w14:paraId="50824F8E" w14:textId="28D02044" w:rsidR="009B1F14" w:rsidRPr="00F62224" w:rsidRDefault="00F22079" w:rsidP="006837D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83782A">
              <w:rPr>
                <w:rFonts w:ascii="Times New Roman" w:eastAsia="Times New Roman" w:hAnsi="Times New Roman" w:cs="Times New Roman"/>
                <w:b/>
                <w:sz w:val="24"/>
                <w:szCs w:val="24"/>
              </w:rPr>
              <w:t>4</w:t>
            </w:r>
          </w:p>
        </w:tc>
      </w:tr>
      <w:tr w:rsidR="009B1F14" w:rsidRPr="00F62224" w14:paraId="30D3C888" w14:textId="77777777">
        <w:trPr>
          <w:trHeight w:val="433"/>
          <w:jc w:val="center"/>
        </w:trPr>
        <w:tc>
          <w:tcPr>
            <w:tcW w:w="1634" w:type="dxa"/>
          </w:tcPr>
          <w:p w14:paraId="66258793" w14:textId="77777777" w:rsidR="009B1F14" w:rsidRPr="00F62224" w:rsidRDefault="009B1F14" w:rsidP="00316B2D">
            <w:pPr>
              <w:jc w:val="center"/>
              <w:rPr>
                <w:rFonts w:ascii="Times New Roman" w:eastAsia="Times New Roman" w:hAnsi="Times New Roman" w:cs="Times New Roman"/>
                <w:b/>
                <w:sz w:val="24"/>
                <w:szCs w:val="24"/>
              </w:rPr>
            </w:pPr>
          </w:p>
        </w:tc>
        <w:tc>
          <w:tcPr>
            <w:tcW w:w="4449" w:type="dxa"/>
          </w:tcPr>
          <w:p w14:paraId="48CEF947" w14:textId="3282D41C" w:rsidR="009B1F14" w:rsidRPr="00F62224" w:rsidRDefault="00316B2D" w:rsidP="00316B2D">
            <w:pPr>
              <w:rPr>
                <w:rFonts w:ascii="Times New Roman" w:eastAsia="Times New Roman" w:hAnsi="Times New Roman" w:cs="Times New Roman"/>
                <w:b/>
                <w:sz w:val="24"/>
                <w:szCs w:val="24"/>
              </w:rPr>
            </w:pPr>
            <w:r w:rsidRPr="00F62224">
              <w:rPr>
                <w:rFonts w:ascii="Times New Roman" w:eastAsia="Times New Roman" w:hAnsi="Times New Roman" w:cs="Times New Roman"/>
                <w:b/>
                <w:sz w:val="24"/>
                <w:szCs w:val="24"/>
              </w:rPr>
              <w:t xml:space="preserve">               </w:t>
            </w:r>
            <w:r w:rsidR="00AB7670" w:rsidRPr="00F62224">
              <w:rPr>
                <w:rFonts w:ascii="Times New Roman" w:eastAsia="Times New Roman" w:hAnsi="Times New Roman" w:cs="Times New Roman"/>
                <w:b/>
                <w:sz w:val="24"/>
                <w:szCs w:val="24"/>
              </w:rPr>
              <w:t xml:space="preserve"> </w:t>
            </w:r>
            <w:r w:rsidR="0068314C" w:rsidRPr="00F62224">
              <w:rPr>
                <w:rFonts w:ascii="Times New Roman" w:eastAsia="Times New Roman" w:hAnsi="Times New Roman" w:cs="Times New Roman"/>
                <w:b/>
                <w:sz w:val="24"/>
                <w:szCs w:val="24"/>
              </w:rPr>
              <w:t>References</w:t>
            </w:r>
          </w:p>
        </w:tc>
        <w:tc>
          <w:tcPr>
            <w:tcW w:w="1290" w:type="dxa"/>
          </w:tcPr>
          <w:p w14:paraId="473E01B1" w14:textId="70253241" w:rsidR="009B1F14" w:rsidRPr="00F62224" w:rsidRDefault="00F22079" w:rsidP="006837D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83782A">
              <w:rPr>
                <w:rFonts w:ascii="Times New Roman" w:eastAsia="Times New Roman" w:hAnsi="Times New Roman" w:cs="Times New Roman"/>
                <w:b/>
                <w:sz w:val="24"/>
                <w:szCs w:val="24"/>
              </w:rPr>
              <w:t>5</w:t>
            </w:r>
          </w:p>
        </w:tc>
      </w:tr>
    </w:tbl>
    <w:p w14:paraId="47C0CC18" w14:textId="77777777" w:rsidR="009B1F14" w:rsidRPr="00F62224" w:rsidRDefault="009B1F14">
      <w:pPr>
        <w:jc w:val="center"/>
        <w:rPr>
          <w:rFonts w:ascii="Times New Roman" w:hAnsi="Times New Roman" w:cs="Times New Roman"/>
          <w:b/>
        </w:rPr>
      </w:pPr>
    </w:p>
    <w:p w14:paraId="4A628185" w14:textId="77777777" w:rsidR="009B1F14" w:rsidRPr="00F62224" w:rsidRDefault="009B1F14">
      <w:pPr>
        <w:spacing w:line="480" w:lineRule="auto"/>
        <w:jc w:val="center"/>
        <w:rPr>
          <w:rFonts w:ascii="Times New Roman" w:eastAsia="Bookman Old Style" w:hAnsi="Times New Roman" w:cs="Times New Roman"/>
          <w:b/>
          <w:sz w:val="32"/>
          <w:szCs w:val="32"/>
        </w:rPr>
      </w:pPr>
    </w:p>
    <w:p w14:paraId="400FAC20" w14:textId="77777777" w:rsidR="009B1F14" w:rsidRPr="00F62224" w:rsidRDefault="009B1F14">
      <w:pPr>
        <w:spacing w:line="480" w:lineRule="auto"/>
        <w:jc w:val="center"/>
        <w:rPr>
          <w:rFonts w:ascii="Times New Roman" w:eastAsia="Bookman Old Style" w:hAnsi="Times New Roman" w:cs="Times New Roman"/>
          <w:b/>
          <w:sz w:val="32"/>
          <w:szCs w:val="32"/>
        </w:rPr>
      </w:pPr>
    </w:p>
    <w:p w14:paraId="344B152D" w14:textId="77777777" w:rsidR="009B1F14" w:rsidRPr="00F62224" w:rsidRDefault="009B1F14">
      <w:pPr>
        <w:spacing w:line="480" w:lineRule="auto"/>
        <w:jc w:val="center"/>
        <w:rPr>
          <w:rFonts w:ascii="Times New Roman" w:eastAsia="Bookman Old Style" w:hAnsi="Times New Roman" w:cs="Times New Roman"/>
          <w:b/>
          <w:sz w:val="32"/>
          <w:szCs w:val="32"/>
        </w:rPr>
      </w:pPr>
    </w:p>
    <w:p w14:paraId="3F78391D" w14:textId="77777777" w:rsidR="009B1F14" w:rsidRPr="00F62224" w:rsidRDefault="009B1F14">
      <w:pPr>
        <w:spacing w:line="480" w:lineRule="auto"/>
        <w:jc w:val="center"/>
        <w:rPr>
          <w:rFonts w:ascii="Times New Roman" w:eastAsia="Bookman Old Style" w:hAnsi="Times New Roman" w:cs="Times New Roman"/>
          <w:b/>
          <w:sz w:val="32"/>
          <w:szCs w:val="32"/>
        </w:rPr>
      </w:pPr>
    </w:p>
    <w:p w14:paraId="0233D83E" w14:textId="77777777" w:rsidR="009B1F14" w:rsidRPr="00F62224" w:rsidRDefault="009B1F14">
      <w:pPr>
        <w:spacing w:line="480" w:lineRule="auto"/>
        <w:jc w:val="center"/>
        <w:rPr>
          <w:rFonts w:ascii="Times New Roman" w:eastAsia="Bookman Old Style" w:hAnsi="Times New Roman" w:cs="Times New Roman"/>
          <w:b/>
          <w:sz w:val="32"/>
          <w:szCs w:val="32"/>
        </w:rPr>
      </w:pPr>
    </w:p>
    <w:p w14:paraId="19FB79AC" w14:textId="77777777" w:rsidR="009B1F14" w:rsidRPr="00F62224" w:rsidRDefault="009B1F14">
      <w:pPr>
        <w:spacing w:line="480" w:lineRule="auto"/>
        <w:jc w:val="center"/>
        <w:rPr>
          <w:rFonts w:ascii="Times New Roman" w:eastAsia="Bookman Old Style" w:hAnsi="Times New Roman" w:cs="Times New Roman"/>
          <w:b/>
          <w:sz w:val="32"/>
          <w:szCs w:val="32"/>
        </w:rPr>
      </w:pPr>
    </w:p>
    <w:p w14:paraId="5F778956" w14:textId="77777777" w:rsidR="009B1F14" w:rsidRPr="00F62224" w:rsidRDefault="009B1F14">
      <w:pPr>
        <w:spacing w:line="480" w:lineRule="auto"/>
        <w:jc w:val="center"/>
        <w:rPr>
          <w:rFonts w:ascii="Times New Roman" w:eastAsia="Bookman Old Style" w:hAnsi="Times New Roman" w:cs="Times New Roman"/>
          <w:b/>
          <w:sz w:val="32"/>
          <w:szCs w:val="32"/>
        </w:rPr>
      </w:pPr>
    </w:p>
    <w:p w14:paraId="07DC8E86" w14:textId="77777777" w:rsidR="009B1F14" w:rsidRPr="00F62224" w:rsidRDefault="009B1F14">
      <w:pPr>
        <w:spacing w:line="480" w:lineRule="auto"/>
        <w:jc w:val="center"/>
        <w:rPr>
          <w:rFonts w:ascii="Times New Roman" w:eastAsia="Bookman Old Style" w:hAnsi="Times New Roman" w:cs="Times New Roman"/>
          <w:b/>
          <w:sz w:val="32"/>
          <w:szCs w:val="32"/>
        </w:rPr>
      </w:pPr>
    </w:p>
    <w:p w14:paraId="33545BD5" w14:textId="77777777" w:rsidR="009B1F14" w:rsidRPr="00F62224" w:rsidRDefault="009B1F14">
      <w:pPr>
        <w:spacing w:line="480" w:lineRule="auto"/>
        <w:jc w:val="center"/>
        <w:rPr>
          <w:rFonts w:ascii="Times New Roman" w:eastAsia="Bookman Old Style" w:hAnsi="Times New Roman" w:cs="Times New Roman"/>
          <w:b/>
          <w:sz w:val="32"/>
          <w:szCs w:val="32"/>
        </w:rPr>
      </w:pPr>
    </w:p>
    <w:p w14:paraId="4653DA36" w14:textId="77777777" w:rsidR="009B1F14" w:rsidRPr="00F62224" w:rsidRDefault="009B1F14">
      <w:pPr>
        <w:spacing w:line="480" w:lineRule="auto"/>
        <w:jc w:val="center"/>
        <w:rPr>
          <w:rFonts w:ascii="Times New Roman" w:eastAsia="Bookman Old Style" w:hAnsi="Times New Roman" w:cs="Times New Roman"/>
          <w:b/>
          <w:sz w:val="32"/>
          <w:szCs w:val="32"/>
        </w:rPr>
      </w:pPr>
    </w:p>
    <w:p w14:paraId="19E72FAC" w14:textId="77777777" w:rsidR="009B1F14" w:rsidRPr="00F62224" w:rsidRDefault="009B1F14">
      <w:pPr>
        <w:spacing w:line="480" w:lineRule="auto"/>
        <w:jc w:val="center"/>
        <w:rPr>
          <w:rFonts w:ascii="Times New Roman" w:eastAsia="Bookman Old Style" w:hAnsi="Times New Roman" w:cs="Times New Roman"/>
          <w:b/>
          <w:sz w:val="32"/>
          <w:szCs w:val="32"/>
        </w:rPr>
        <w:sectPr w:rsidR="009B1F14" w:rsidRPr="00F62224">
          <w:footerReference w:type="default" r:id="rId12"/>
          <w:pgSz w:w="11906" w:h="16838"/>
          <w:pgMar w:top="1440" w:right="1440" w:bottom="1440" w:left="1440" w:header="720" w:footer="720" w:gutter="0"/>
          <w:pgNumType w:start="1"/>
          <w:cols w:space="720"/>
        </w:sectPr>
      </w:pPr>
    </w:p>
    <w:p w14:paraId="551C9C18" w14:textId="77777777" w:rsidR="009B1F14" w:rsidRPr="00F62224" w:rsidRDefault="0068314C">
      <w:pPr>
        <w:spacing w:line="480" w:lineRule="auto"/>
        <w:jc w:val="both"/>
        <w:rPr>
          <w:rFonts w:ascii="Times New Roman" w:eastAsia="Times New Roman" w:hAnsi="Times New Roman" w:cs="Times New Roman"/>
          <w:b/>
          <w:sz w:val="32"/>
          <w:szCs w:val="32"/>
        </w:rPr>
      </w:pPr>
      <w:r w:rsidRPr="00F62224">
        <w:rPr>
          <w:rFonts w:ascii="Times New Roman" w:eastAsia="Times New Roman" w:hAnsi="Times New Roman" w:cs="Times New Roman"/>
          <w:b/>
          <w:sz w:val="32"/>
          <w:szCs w:val="32"/>
        </w:rPr>
        <w:lastRenderedPageBreak/>
        <w:t>Chapter 1</w:t>
      </w:r>
    </w:p>
    <w:p w14:paraId="459D30EA" w14:textId="77777777" w:rsidR="009B1F14" w:rsidRPr="00F62224" w:rsidRDefault="0068314C" w:rsidP="00D40B47">
      <w:pPr>
        <w:spacing w:line="360" w:lineRule="auto"/>
        <w:jc w:val="center"/>
        <w:rPr>
          <w:rFonts w:ascii="Times New Roman" w:eastAsia="Times New Roman" w:hAnsi="Times New Roman" w:cs="Times New Roman"/>
          <w:b/>
          <w:sz w:val="28"/>
          <w:szCs w:val="28"/>
        </w:rPr>
      </w:pPr>
      <w:r w:rsidRPr="00F62224">
        <w:rPr>
          <w:rFonts w:ascii="Times New Roman" w:eastAsia="Times New Roman" w:hAnsi="Times New Roman" w:cs="Times New Roman"/>
          <w:b/>
          <w:sz w:val="36"/>
          <w:szCs w:val="36"/>
        </w:rPr>
        <w:t xml:space="preserve">Introduction </w:t>
      </w:r>
    </w:p>
    <w:p w14:paraId="3A6A65F0" w14:textId="77777777" w:rsidR="00316B2D" w:rsidRPr="0055502C" w:rsidRDefault="00316B2D" w:rsidP="00D40B47">
      <w:pPr>
        <w:pStyle w:val="Heading3"/>
        <w:keepNext w:val="0"/>
        <w:keepLines w:val="0"/>
        <w:widowControl w:val="0"/>
        <w:numPr>
          <w:ilvl w:val="1"/>
          <w:numId w:val="2"/>
        </w:numPr>
        <w:tabs>
          <w:tab w:val="left" w:pos="1402"/>
        </w:tabs>
        <w:autoSpaceDE w:val="0"/>
        <w:autoSpaceDN w:val="0"/>
        <w:spacing w:before="88" w:line="360" w:lineRule="auto"/>
        <w:rPr>
          <w:rFonts w:ascii="Times New Roman" w:hAnsi="Times New Roman" w:cs="Times New Roman"/>
          <w:b/>
          <w:color w:val="auto"/>
          <w:sz w:val="28"/>
          <w:szCs w:val="28"/>
        </w:rPr>
      </w:pPr>
      <w:r w:rsidRPr="0055502C">
        <w:rPr>
          <w:rFonts w:ascii="Times New Roman" w:hAnsi="Times New Roman" w:cs="Times New Roman"/>
          <w:b/>
          <w:color w:val="auto"/>
          <w:sz w:val="28"/>
          <w:szCs w:val="28"/>
        </w:rPr>
        <w:t>Problem</w:t>
      </w:r>
      <w:r w:rsidRPr="0055502C">
        <w:rPr>
          <w:rFonts w:ascii="Times New Roman" w:hAnsi="Times New Roman" w:cs="Times New Roman"/>
          <w:b/>
          <w:color w:val="auto"/>
          <w:spacing w:val="35"/>
          <w:sz w:val="28"/>
          <w:szCs w:val="28"/>
        </w:rPr>
        <w:t xml:space="preserve"> </w:t>
      </w:r>
      <w:r w:rsidRPr="0055502C">
        <w:rPr>
          <w:rFonts w:ascii="Times New Roman" w:hAnsi="Times New Roman" w:cs="Times New Roman"/>
          <w:b/>
          <w:color w:val="auto"/>
          <w:sz w:val="28"/>
          <w:szCs w:val="28"/>
        </w:rPr>
        <w:t>Statement</w:t>
      </w:r>
    </w:p>
    <w:p w14:paraId="1ED5755E" w14:textId="77777777" w:rsidR="00316B2D" w:rsidRPr="00F62224" w:rsidRDefault="00316B2D" w:rsidP="00D40B47">
      <w:pPr>
        <w:pStyle w:val="BodyText"/>
        <w:spacing w:line="360" w:lineRule="auto"/>
        <w:ind w:firstLine="457"/>
        <w:rPr>
          <w:rFonts w:ascii="Times New Roman" w:hAnsi="Times New Roman" w:cs="Times New Roman"/>
          <w:sz w:val="24"/>
          <w:szCs w:val="24"/>
        </w:rPr>
      </w:pPr>
      <w:r w:rsidRPr="00F62224">
        <w:rPr>
          <w:rFonts w:ascii="Times New Roman" w:hAnsi="Times New Roman" w:cs="Times New Roman"/>
          <w:sz w:val="24"/>
          <w:szCs w:val="24"/>
        </w:rPr>
        <w:t>To</w:t>
      </w:r>
      <w:r w:rsidRPr="00F62224">
        <w:rPr>
          <w:rFonts w:ascii="Times New Roman" w:hAnsi="Times New Roman" w:cs="Times New Roman"/>
          <w:spacing w:val="1"/>
          <w:sz w:val="24"/>
          <w:szCs w:val="24"/>
        </w:rPr>
        <w:t xml:space="preserve"> </w:t>
      </w:r>
      <w:r w:rsidRPr="00F62224">
        <w:rPr>
          <w:rFonts w:ascii="Times New Roman" w:hAnsi="Times New Roman" w:cs="Times New Roman"/>
          <w:sz w:val="24"/>
          <w:szCs w:val="24"/>
        </w:rPr>
        <w:t>make</w:t>
      </w:r>
      <w:r w:rsidRPr="00F62224">
        <w:rPr>
          <w:rFonts w:ascii="Times New Roman" w:hAnsi="Times New Roman" w:cs="Times New Roman"/>
          <w:spacing w:val="-9"/>
          <w:sz w:val="24"/>
          <w:szCs w:val="24"/>
        </w:rPr>
        <w:t xml:space="preserve"> </w:t>
      </w:r>
      <w:r w:rsidRPr="00F62224">
        <w:rPr>
          <w:rFonts w:ascii="Times New Roman" w:hAnsi="Times New Roman" w:cs="Times New Roman"/>
          <w:sz w:val="24"/>
          <w:szCs w:val="24"/>
        </w:rPr>
        <w:t>a</w:t>
      </w:r>
      <w:r w:rsidRPr="00F62224">
        <w:rPr>
          <w:rFonts w:ascii="Times New Roman" w:hAnsi="Times New Roman" w:cs="Times New Roman"/>
          <w:spacing w:val="6"/>
          <w:sz w:val="24"/>
          <w:szCs w:val="24"/>
        </w:rPr>
        <w:t xml:space="preserve"> </w:t>
      </w:r>
      <w:r w:rsidRPr="00F62224">
        <w:rPr>
          <w:rFonts w:ascii="Times New Roman" w:hAnsi="Times New Roman" w:cs="Times New Roman"/>
          <w:sz w:val="24"/>
          <w:szCs w:val="24"/>
        </w:rPr>
        <w:t>project</w:t>
      </w:r>
      <w:r w:rsidRPr="00F62224">
        <w:rPr>
          <w:rFonts w:ascii="Times New Roman" w:hAnsi="Times New Roman" w:cs="Times New Roman"/>
          <w:spacing w:val="2"/>
          <w:sz w:val="24"/>
          <w:szCs w:val="24"/>
        </w:rPr>
        <w:t xml:space="preserve"> </w:t>
      </w:r>
      <w:r w:rsidR="008338F3" w:rsidRPr="00F62224">
        <w:rPr>
          <w:rFonts w:ascii="Times New Roman" w:hAnsi="Times New Roman" w:cs="Times New Roman"/>
          <w:sz w:val="24"/>
          <w:szCs w:val="24"/>
        </w:rPr>
        <w:t>for evaluation of academic performance</w:t>
      </w:r>
      <w:r w:rsidRPr="00F62224">
        <w:rPr>
          <w:rFonts w:ascii="Times New Roman" w:hAnsi="Times New Roman" w:cs="Times New Roman"/>
          <w:sz w:val="24"/>
          <w:szCs w:val="24"/>
        </w:rPr>
        <w:t>.</w:t>
      </w:r>
    </w:p>
    <w:p w14:paraId="7E044E11" w14:textId="77777777" w:rsidR="009B1F14" w:rsidRPr="00F62224" w:rsidRDefault="0068314C" w:rsidP="00D40B47">
      <w:pPr>
        <w:pStyle w:val="ListParagraph"/>
        <w:numPr>
          <w:ilvl w:val="1"/>
          <w:numId w:val="2"/>
        </w:numPr>
        <w:spacing w:before="120" w:line="360" w:lineRule="auto"/>
        <w:rPr>
          <w:rFonts w:eastAsia="Times New Roman"/>
          <w:b/>
          <w:sz w:val="28"/>
          <w:szCs w:val="28"/>
        </w:rPr>
      </w:pPr>
      <w:r w:rsidRPr="00F62224">
        <w:rPr>
          <w:rFonts w:eastAsia="Times New Roman"/>
          <w:b/>
          <w:sz w:val="28"/>
          <w:szCs w:val="28"/>
        </w:rPr>
        <w:t>Introduction</w:t>
      </w:r>
    </w:p>
    <w:p w14:paraId="3F948346" w14:textId="77777777" w:rsidR="008A438B" w:rsidRPr="008A438B" w:rsidRDefault="008A438B" w:rsidP="00232B33">
      <w:pPr>
        <w:spacing w:line="360" w:lineRule="auto"/>
        <w:ind w:left="457"/>
        <w:rPr>
          <w:rFonts w:ascii="Times New Roman" w:eastAsia="Times New Roman" w:hAnsi="Times New Roman" w:cs="Times New Roman"/>
          <w:sz w:val="24"/>
          <w:szCs w:val="24"/>
        </w:rPr>
      </w:pPr>
      <w:r w:rsidRPr="008A438B">
        <w:rPr>
          <w:rFonts w:ascii="Times New Roman" w:eastAsia="Times New Roman" w:hAnsi="Times New Roman" w:cs="Times New Roman"/>
          <w:sz w:val="24"/>
          <w:szCs w:val="24"/>
        </w:rPr>
        <w:t xml:space="preserve">Academic performance evaluation is an important aspect of education as it helps to assess the progress and understanding of students in their respective fields of study. </w:t>
      </w:r>
    </w:p>
    <w:p w14:paraId="3F7CFA55" w14:textId="77777777" w:rsidR="008A438B" w:rsidRPr="008A438B" w:rsidRDefault="008A438B" w:rsidP="00232B33">
      <w:pPr>
        <w:spacing w:line="360" w:lineRule="auto"/>
        <w:ind w:left="457"/>
        <w:rPr>
          <w:rFonts w:ascii="Times New Roman" w:eastAsia="Times New Roman" w:hAnsi="Times New Roman" w:cs="Times New Roman"/>
          <w:sz w:val="24"/>
          <w:szCs w:val="24"/>
        </w:rPr>
      </w:pPr>
    </w:p>
    <w:p w14:paraId="389C69EB" w14:textId="77777777" w:rsidR="008A438B" w:rsidRPr="008A438B" w:rsidRDefault="008A438B" w:rsidP="00232B33">
      <w:pPr>
        <w:spacing w:line="360" w:lineRule="auto"/>
        <w:ind w:left="457"/>
        <w:rPr>
          <w:rFonts w:ascii="Times New Roman" w:eastAsia="Times New Roman" w:hAnsi="Times New Roman" w:cs="Times New Roman"/>
          <w:sz w:val="24"/>
          <w:szCs w:val="24"/>
        </w:rPr>
      </w:pPr>
      <w:r w:rsidRPr="008A438B">
        <w:rPr>
          <w:rFonts w:ascii="Times New Roman" w:eastAsia="Times New Roman" w:hAnsi="Times New Roman" w:cs="Times New Roman"/>
          <w:sz w:val="24"/>
          <w:szCs w:val="24"/>
        </w:rPr>
        <w:t>This project report aims to evaluate the academic performance of students by analyzing various factors such as their grades and participation in class. The report will also examine the result of a school, class-wise as well as individually.</w:t>
      </w:r>
    </w:p>
    <w:p w14:paraId="63982A72" w14:textId="77777777" w:rsidR="008A438B" w:rsidRPr="008A438B" w:rsidRDefault="008A438B" w:rsidP="00232B33">
      <w:pPr>
        <w:spacing w:line="360" w:lineRule="auto"/>
        <w:ind w:left="457"/>
        <w:rPr>
          <w:rFonts w:ascii="Times New Roman" w:eastAsia="Times New Roman" w:hAnsi="Times New Roman" w:cs="Times New Roman"/>
          <w:sz w:val="24"/>
          <w:szCs w:val="24"/>
        </w:rPr>
      </w:pPr>
    </w:p>
    <w:p w14:paraId="5FA13B97" w14:textId="77777777" w:rsidR="008A438B" w:rsidRPr="008A438B" w:rsidRDefault="008A438B" w:rsidP="00232B33">
      <w:pPr>
        <w:spacing w:line="360" w:lineRule="auto"/>
        <w:ind w:left="457"/>
        <w:rPr>
          <w:rFonts w:ascii="Times New Roman" w:eastAsia="Times New Roman" w:hAnsi="Times New Roman" w:cs="Times New Roman"/>
          <w:sz w:val="24"/>
          <w:szCs w:val="24"/>
        </w:rPr>
      </w:pPr>
      <w:r w:rsidRPr="008A438B">
        <w:rPr>
          <w:rFonts w:ascii="Times New Roman" w:eastAsia="Times New Roman" w:hAnsi="Times New Roman" w:cs="Times New Roman"/>
          <w:sz w:val="24"/>
          <w:szCs w:val="24"/>
        </w:rPr>
        <w:t xml:space="preserve">The project will help the management to create a student record, delete a student record, and modify a student record. </w:t>
      </w:r>
    </w:p>
    <w:p w14:paraId="47780A70" w14:textId="77777777" w:rsidR="008A438B" w:rsidRPr="008A438B" w:rsidRDefault="008A438B" w:rsidP="00232B33">
      <w:pPr>
        <w:spacing w:line="360" w:lineRule="auto"/>
        <w:ind w:left="457"/>
        <w:rPr>
          <w:rFonts w:ascii="Times New Roman" w:eastAsia="Times New Roman" w:hAnsi="Times New Roman" w:cs="Times New Roman"/>
          <w:sz w:val="24"/>
          <w:szCs w:val="24"/>
        </w:rPr>
      </w:pPr>
    </w:p>
    <w:p w14:paraId="63354AD2" w14:textId="77777777" w:rsidR="008A438B" w:rsidRPr="008A438B" w:rsidRDefault="008A438B" w:rsidP="00232B33">
      <w:pPr>
        <w:spacing w:line="360" w:lineRule="auto"/>
        <w:ind w:left="457"/>
        <w:rPr>
          <w:rFonts w:ascii="Times New Roman" w:eastAsia="Times New Roman" w:hAnsi="Times New Roman" w:cs="Times New Roman"/>
          <w:sz w:val="24"/>
          <w:szCs w:val="24"/>
        </w:rPr>
      </w:pPr>
      <w:r w:rsidRPr="008A438B">
        <w:rPr>
          <w:rFonts w:ascii="Times New Roman" w:eastAsia="Times New Roman" w:hAnsi="Times New Roman" w:cs="Times New Roman"/>
          <w:sz w:val="24"/>
          <w:szCs w:val="24"/>
        </w:rPr>
        <w:t>The project will also help the management to access the records for an individual or of a whole class or all the reports together.</w:t>
      </w:r>
    </w:p>
    <w:p w14:paraId="0E8435DB" w14:textId="77777777" w:rsidR="008A438B" w:rsidRPr="008A438B" w:rsidRDefault="008A438B" w:rsidP="00232B33">
      <w:pPr>
        <w:spacing w:line="360" w:lineRule="auto"/>
        <w:ind w:left="457"/>
        <w:rPr>
          <w:rFonts w:ascii="Times New Roman" w:eastAsia="Times New Roman" w:hAnsi="Times New Roman" w:cs="Times New Roman"/>
          <w:sz w:val="24"/>
          <w:szCs w:val="24"/>
        </w:rPr>
      </w:pPr>
    </w:p>
    <w:p w14:paraId="09B0C2B4" w14:textId="77777777" w:rsidR="00232B33" w:rsidRDefault="008A438B" w:rsidP="00232B33">
      <w:pPr>
        <w:spacing w:line="360" w:lineRule="auto"/>
        <w:ind w:left="457"/>
        <w:rPr>
          <w:rFonts w:ascii="Times New Roman" w:eastAsia="Times New Roman" w:hAnsi="Times New Roman" w:cs="Times New Roman"/>
          <w:sz w:val="24"/>
          <w:szCs w:val="24"/>
        </w:rPr>
      </w:pPr>
      <w:r w:rsidRPr="008A438B">
        <w:rPr>
          <w:rFonts w:ascii="Times New Roman" w:eastAsia="Times New Roman" w:hAnsi="Times New Roman" w:cs="Times New Roman"/>
          <w:sz w:val="24"/>
          <w:szCs w:val="24"/>
        </w:rPr>
        <w:t>The findings of this project will provide valuable insights for educators and administrators to ensure that students are reaching their full potential.</w:t>
      </w:r>
    </w:p>
    <w:p w14:paraId="375B0AB7" w14:textId="77777777" w:rsidR="00232B33" w:rsidRDefault="00232B33" w:rsidP="008A438B">
      <w:pPr>
        <w:spacing w:line="360" w:lineRule="auto"/>
        <w:rPr>
          <w:rFonts w:ascii="Times New Roman" w:eastAsia="Times New Roman" w:hAnsi="Times New Roman" w:cs="Times New Roman"/>
          <w:sz w:val="24"/>
          <w:szCs w:val="24"/>
        </w:rPr>
      </w:pPr>
    </w:p>
    <w:p w14:paraId="45DD5FCE" w14:textId="77777777" w:rsidR="00232B33" w:rsidRDefault="00232B33" w:rsidP="00232B33">
      <w:pPr>
        <w:pStyle w:val="ListParagraph"/>
        <w:numPr>
          <w:ilvl w:val="1"/>
          <w:numId w:val="2"/>
        </w:numPr>
        <w:spacing w:line="360" w:lineRule="auto"/>
        <w:rPr>
          <w:rFonts w:eastAsia="Times New Roman"/>
          <w:b/>
          <w:sz w:val="28"/>
          <w:szCs w:val="28"/>
        </w:rPr>
      </w:pPr>
      <w:r w:rsidRPr="00232B33">
        <w:rPr>
          <w:rFonts w:eastAsia="Times New Roman"/>
          <w:b/>
          <w:sz w:val="28"/>
          <w:szCs w:val="28"/>
        </w:rPr>
        <w:t>Objectives</w:t>
      </w:r>
    </w:p>
    <w:p w14:paraId="708941E5" w14:textId="6A096E8B" w:rsidR="002E5427" w:rsidRPr="002E5427" w:rsidRDefault="002E5427" w:rsidP="002E5427">
      <w:pPr>
        <w:spacing w:line="360" w:lineRule="auto"/>
        <w:ind w:left="457"/>
        <w:rPr>
          <w:rFonts w:ascii="Times New Roman" w:eastAsia="Times New Roman" w:hAnsi="Times New Roman" w:cs="Times New Roman"/>
          <w:color w:val="0E101A"/>
          <w:sz w:val="24"/>
          <w:szCs w:val="24"/>
          <w:lang w:val="en-IN"/>
        </w:rPr>
      </w:pPr>
      <w:r w:rsidRPr="002E5427">
        <w:rPr>
          <w:rFonts w:ascii="Times New Roman" w:eastAsia="Times New Roman" w:hAnsi="Times New Roman" w:cs="Times New Roman"/>
          <w:color w:val="0E101A"/>
          <w:sz w:val="24"/>
          <w:szCs w:val="24"/>
          <w:lang w:val="en-IN"/>
        </w:rPr>
        <w:t xml:space="preserve">Since it is very important to evaluate the academic performance of a student to track their overall development. To attain this </w:t>
      </w:r>
      <w:r w:rsidR="00C843ED" w:rsidRPr="002E5427">
        <w:rPr>
          <w:rFonts w:ascii="Times New Roman" w:eastAsia="Times New Roman" w:hAnsi="Times New Roman" w:cs="Times New Roman"/>
          <w:color w:val="0E101A"/>
          <w:sz w:val="24"/>
          <w:szCs w:val="24"/>
          <w:lang w:val="en-IN"/>
        </w:rPr>
        <w:t>goal,</w:t>
      </w:r>
      <w:r w:rsidRPr="002E5427">
        <w:rPr>
          <w:rFonts w:ascii="Times New Roman" w:eastAsia="Times New Roman" w:hAnsi="Times New Roman" w:cs="Times New Roman"/>
          <w:color w:val="0E101A"/>
          <w:sz w:val="24"/>
          <w:szCs w:val="24"/>
          <w:lang w:val="en-IN"/>
        </w:rPr>
        <w:t xml:space="preserve"> I have developed a console application for teachers to keep a record of students and their performance.</w:t>
      </w:r>
    </w:p>
    <w:p w14:paraId="5CB1F0A4" w14:textId="77777777" w:rsidR="002E5427" w:rsidRPr="002E5427" w:rsidRDefault="002E5427" w:rsidP="002E5427">
      <w:pPr>
        <w:spacing w:line="360" w:lineRule="auto"/>
        <w:ind w:left="457"/>
        <w:rPr>
          <w:rFonts w:ascii="Times New Roman" w:eastAsia="Times New Roman" w:hAnsi="Times New Roman" w:cs="Times New Roman"/>
          <w:color w:val="0E101A"/>
          <w:sz w:val="24"/>
          <w:szCs w:val="24"/>
          <w:lang w:val="en-IN"/>
        </w:rPr>
      </w:pPr>
    </w:p>
    <w:p w14:paraId="3169A68F" w14:textId="77777777" w:rsidR="002E5427" w:rsidRPr="002E5427" w:rsidRDefault="002E5427" w:rsidP="002E5427">
      <w:pPr>
        <w:spacing w:line="360" w:lineRule="auto"/>
        <w:ind w:left="457"/>
        <w:rPr>
          <w:rFonts w:ascii="Times New Roman" w:eastAsia="Times New Roman" w:hAnsi="Times New Roman" w:cs="Times New Roman"/>
          <w:color w:val="0E101A"/>
          <w:sz w:val="24"/>
          <w:szCs w:val="24"/>
          <w:lang w:val="en-IN"/>
        </w:rPr>
      </w:pPr>
      <w:r w:rsidRPr="002E5427">
        <w:rPr>
          <w:rFonts w:ascii="Times New Roman" w:eastAsia="Times New Roman" w:hAnsi="Times New Roman" w:cs="Times New Roman"/>
          <w:color w:val="0E101A"/>
          <w:sz w:val="24"/>
          <w:szCs w:val="24"/>
          <w:lang w:val="en-IN"/>
        </w:rPr>
        <w:t>Various objectives of the application could be:</w:t>
      </w:r>
    </w:p>
    <w:p w14:paraId="3D2793C4" w14:textId="77777777" w:rsidR="002E5427" w:rsidRPr="002E5427" w:rsidRDefault="002E5427" w:rsidP="002E5427">
      <w:pPr>
        <w:numPr>
          <w:ilvl w:val="0"/>
          <w:numId w:val="27"/>
        </w:numPr>
        <w:spacing w:line="360" w:lineRule="auto"/>
        <w:rPr>
          <w:rFonts w:ascii="Times New Roman" w:eastAsia="Times New Roman" w:hAnsi="Times New Roman" w:cs="Times New Roman"/>
          <w:color w:val="0E101A"/>
          <w:sz w:val="24"/>
          <w:szCs w:val="24"/>
          <w:lang w:val="en-IN"/>
        </w:rPr>
      </w:pPr>
      <w:r w:rsidRPr="002E5427">
        <w:rPr>
          <w:rFonts w:ascii="Times New Roman" w:eastAsia="Times New Roman" w:hAnsi="Times New Roman" w:cs="Times New Roman"/>
          <w:color w:val="0E101A"/>
          <w:sz w:val="24"/>
          <w:szCs w:val="24"/>
          <w:lang w:val="en-IN"/>
        </w:rPr>
        <w:t>Assessing the knowledge and skills of students in a particular subject or course.</w:t>
      </w:r>
    </w:p>
    <w:p w14:paraId="325C9B8C" w14:textId="77777777" w:rsidR="002E5427" w:rsidRPr="002E5427" w:rsidRDefault="002E5427" w:rsidP="002E5427">
      <w:pPr>
        <w:numPr>
          <w:ilvl w:val="0"/>
          <w:numId w:val="27"/>
        </w:numPr>
        <w:spacing w:line="360" w:lineRule="auto"/>
        <w:rPr>
          <w:rFonts w:ascii="Times New Roman" w:eastAsia="Times New Roman" w:hAnsi="Times New Roman" w:cs="Times New Roman"/>
          <w:color w:val="0E101A"/>
          <w:sz w:val="24"/>
          <w:szCs w:val="24"/>
          <w:lang w:val="en-IN"/>
        </w:rPr>
      </w:pPr>
      <w:r w:rsidRPr="002E5427">
        <w:rPr>
          <w:rFonts w:ascii="Times New Roman" w:eastAsia="Times New Roman" w:hAnsi="Times New Roman" w:cs="Times New Roman"/>
          <w:color w:val="0E101A"/>
          <w:sz w:val="24"/>
          <w:szCs w:val="24"/>
          <w:lang w:val="en-IN"/>
        </w:rPr>
        <w:t>Measuring student progress and determining areas where additional support is needed.</w:t>
      </w:r>
    </w:p>
    <w:p w14:paraId="25C81F6E" w14:textId="77777777" w:rsidR="002E5427" w:rsidRPr="002E5427" w:rsidRDefault="002E5427" w:rsidP="002E5427">
      <w:pPr>
        <w:numPr>
          <w:ilvl w:val="0"/>
          <w:numId w:val="27"/>
        </w:numPr>
        <w:spacing w:line="360" w:lineRule="auto"/>
        <w:rPr>
          <w:rFonts w:ascii="Times New Roman" w:eastAsia="Times New Roman" w:hAnsi="Times New Roman" w:cs="Times New Roman"/>
          <w:color w:val="0E101A"/>
          <w:sz w:val="24"/>
          <w:szCs w:val="24"/>
          <w:lang w:val="en-IN"/>
        </w:rPr>
      </w:pPr>
      <w:r w:rsidRPr="002E5427">
        <w:rPr>
          <w:rFonts w:ascii="Times New Roman" w:eastAsia="Times New Roman" w:hAnsi="Times New Roman" w:cs="Times New Roman"/>
          <w:color w:val="0E101A"/>
          <w:sz w:val="24"/>
          <w:szCs w:val="24"/>
          <w:lang w:val="en-IN"/>
        </w:rPr>
        <w:t>Providing feedback to students, teachers, and parents on student performance.</w:t>
      </w:r>
    </w:p>
    <w:p w14:paraId="096A8313" w14:textId="77777777" w:rsidR="002E5427" w:rsidRPr="002E5427" w:rsidRDefault="002E5427" w:rsidP="002E5427">
      <w:pPr>
        <w:numPr>
          <w:ilvl w:val="0"/>
          <w:numId w:val="27"/>
        </w:numPr>
        <w:spacing w:line="360" w:lineRule="auto"/>
        <w:rPr>
          <w:rFonts w:ascii="Times New Roman" w:eastAsia="Times New Roman" w:hAnsi="Times New Roman" w:cs="Times New Roman"/>
          <w:color w:val="0E101A"/>
          <w:sz w:val="24"/>
          <w:szCs w:val="24"/>
          <w:lang w:val="en-IN"/>
        </w:rPr>
      </w:pPr>
      <w:r w:rsidRPr="002E5427">
        <w:rPr>
          <w:rFonts w:ascii="Times New Roman" w:eastAsia="Times New Roman" w:hAnsi="Times New Roman" w:cs="Times New Roman"/>
          <w:color w:val="0E101A"/>
          <w:sz w:val="24"/>
          <w:szCs w:val="24"/>
          <w:lang w:val="en-IN"/>
        </w:rPr>
        <w:lastRenderedPageBreak/>
        <w:t>Identifying and addressing any learning gaps or deficiencies.</w:t>
      </w:r>
    </w:p>
    <w:p w14:paraId="563327A6" w14:textId="77777777" w:rsidR="002E5427" w:rsidRPr="002E5427" w:rsidRDefault="002E5427" w:rsidP="002E5427">
      <w:pPr>
        <w:numPr>
          <w:ilvl w:val="0"/>
          <w:numId w:val="27"/>
        </w:numPr>
        <w:spacing w:line="360" w:lineRule="auto"/>
        <w:rPr>
          <w:rFonts w:ascii="Times New Roman" w:eastAsia="Times New Roman" w:hAnsi="Times New Roman" w:cs="Times New Roman"/>
          <w:color w:val="0E101A"/>
          <w:sz w:val="24"/>
          <w:szCs w:val="24"/>
          <w:lang w:val="en-IN"/>
        </w:rPr>
      </w:pPr>
      <w:r w:rsidRPr="002E5427">
        <w:rPr>
          <w:rFonts w:ascii="Times New Roman" w:eastAsia="Times New Roman" w:hAnsi="Times New Roman" w:cs="Times New Roman"/>
          <w:color w:val="0E101A"/>
          <w:sz w:val="24"/>
          <w:szCs w:val="24"/>
          <w:lang w:val="en-IN"/>
        </w:rPr>
        <w:t>Assisting in the decision-making process for academic placement, promotion, and graduation.</w:t>
      </w:r>
    </w:p>
    <w:p w14:paraId="265C4388" w14:textId="77777777" w:rsidR="002E5427" w:rsidRDefault="002E5427" w:rsidP="002E5427">
      <w:pPr>
        <w:numPr>
          <w:ilvl w:val="0"/>
          <w:numId w:val="27"/>
        </w:numPr>
        <w:spacing w:line="360" w:lineRule="auto"/>
        <w:rPr>
          <w:rFonts w:ascii="Times New Roman" w:eastAsia="Times New Roman" w:hAnsi="Times New Roman" w:cs="Times New Roman"/>
          <w:color w:val="0E101A"/>
          <w:sz w:val="24"/>
          <w:szCs w:val="24"/>
          <w:lang w:val="en-IN"/>
        </w:rPr>
      </w:pPr>
      <w:r w:rsidRPr="002E5427">
        <w:rPr>
          <w:rFonts w:ascii="Times New Roman" w:eastAsia="Times New Roman" w:hAnsi="Times New Roman" w:cs="Times New Roman"/>
          <w:color w:val="0E101A"/>
          <w:sz w:val="24"/>
          <w:szCs w:val="24"/>
          <w:lang w:val="en-IN"/>
        </w:rPr>
        <w:t>Meeting external accreditation and accountability requirements.</w:t>
      </w:r>
    </w:p>
    <w:p w14:paraId="1D2684CE" w14:textId="791499C6" w:rsidR="002E5427" w:rsidRPr="002E5427" w:rsidRDefault="002E5427" w:rsidP="002E5427">
      <w:pPr>
        <w:numPr>
          <w:ilvl w:val="0"/>
          <w:numId w:val="27"/>
        </w:numPr>
        <w:spacing w:line="360" w:lineRule="auto"/>
        <w:rPr>
          <w:rFonts w:ascii="Times New Roman" w:eastAsia="Times New Roman" w:hAnsi="Times New Roman" w:cs="Times New Roman"/>
          <w:color w:val="0E101A"/>
          <w:sz w:val="24"/>
          <w:szCs w:val="24"/>
          <w:lang w:val="en-IN"/>
        </w:rPr>
      </w:pPr>
      <w:r w:rsidRPr="002E5427">
        <w:rPr>
          <w:rFonts w:ascii="Times New Roman" w:eastAsia="Times New Roman" w:hAnsi="Times New Roman" w:cs="Times New Roman"/>
          <w:color w:val="0E101A"/>
          <w:sz w:val="24"/>
          <w:szCs w:val="24"/>
          <w:lang w:val="en-IN"/>
        </w:rPr>
        <w:t>Improving the overall quality of education and instruction.</w:t>
      </w:r>
    </w:p>
    <w:p w14:paraId="5978A49D" w14:textId="1FD95B1E" w:rsidR="00A22751" w:rsidRPr="00A0428E" w:rsidRDefault="00A22751" w:rsidP="00230847">
      <w:pPr>
        <w:pStyle w:val="ListParagraph"/>
        <w:numPr>
          <w:ilvl w:val="0"/>
          <w:numId w:val="26"/>
        </w:numPr>
        <w:spacing w:line="360" w:lineRule="auto"/>
        <w:rPr>
          <w:rFonts w:eastAsia="Times New Roman"/>
        </w:rPr>
      </w:pPr>
      <w:r w:rsidRPr="00A0428E">
        <w:rPr>
          <w:rFonts w:eastAsia="Times New Roman"/>
          <w:b/>
          <w:sz w:val="28"/>
          <w:szCs w:val="28"/>
        </w:rPr>
        <w:br w:type="page"/>
      </w:r>
    </w:p>
    <w:p w14:paraId="0450109F" w14:textId="77777777" w:rsidR="009B1F14" w:rsidRPr="00F62224" w:rsidRDefault="0068314C" w:rsidP="00D40B47">
      <w:pPr>
        <w:spacing w:line="360" w:lineRule="auto"/>
        <w:ind w:left="457"/>
        <w:jc w:val="both"/>
        <w:rPr>
          <w:rFonts w:ascii="Times New Roman" w:eastAsia="Times New Roman" w:hAnsi="Times New Roman" w:cs="Times New Roman"/>
          <w:b/>
          <w:sz w:val="32"/>
          <w:szCs w:val="32"/>
        </w:rPr>
      </w:pPr>
      <w:r w:rsidRPr="00F62224">
        <w:rPr>
          <w:rFonts w:ascii="Times New Roman" w:eastAsia="Times New Roman" w:hAnsi="Times New Roman" w:cs="Times New Roman"/>
          <w:b/>
          <w:sz w:val="32"/>
          <w:szCs w:val="32"/>
        </w:rPr>
        <w:lastRenderedPageBreak/>
        <w:t>Chapter 2</w:t>
      </w:r>
    </w:p>
    <w:p w14:paraId="0E9A43AF" w14:textId="77777777" w:rsidR="004C47F0" w:rsidRPr="00F62224" w:rsidRDefault="0068314C" w:rsidP="00D40B47">
      <w:pPr>
        <w:spacing w:line="360" w:lineRule="auto"/>
        <w:jc w:val="center"/>
        <w:rPr>
          <w:rFonts w:ascii="Times New Roman" w:eastAsia="Times New Roman" w:hAnsi="Times New Roman" w:cs="Times New Roman"/>
          <w:b/>
          <w:sz w:val="36"/>
          <w:szCs w:val="36"/>
        </w:rPr>
      </w:pPr>
      <w:r w:rsidRPr="00F62224">
        <w:rPr>
          <w:rFonts w:ascii="Times New Roman" w:eastAsia="Times New Roman" w:hAnsi="Times New Roman" w:cs="Times New Roman"/>
          <w:b/>
          <w:sz w:val="36"/>
          <w:szCs w:val="36"/>
        </w:rPr>
        <w:t>Literature Survey</w:t>
      </w:r>
    </w:p>
    <w:p w14:paraId="34789885" w14:textId="77777777" w:rsidR="00D40B47" w:rsidRPr="00D40B47" w:rsidRDefault="00D40B47" w:rsidP="00D40B47">
      <w:pPr>
        <w:spacing w:line="360" w:lineRule="auto"/>
        <w:rPr>
          <w:rFonts w:ascii="Times New Roman" w:eastAsia="Times New Roman" w:hAnsi="Times New Roman" w:cs="Times New Roman"/>
          <w:color w:val="0E101A"/>
          <w:sz w:val="24"/>
          <w:szCs w:val="24"/>
          <w:lang w:val="en-IN"/>
        </w:rPr>
      </w:pPr>
      <w:r w:rsidRPr="00D40B47">
        <w:rPr>
          <w:rFonts w:ascii="Times New Roman" w:eastAsia="Times New Roman" w:hAnsi="Times New Roman" w:cs="Times New Roman"/>
          <w:color w:val="0E101A"/>
          <w:sz w:val="24"/>
          <w:szCs w:val="24"/>
          <w:lang w:val="en-IN"/>
        </w:rPr>
        <w:t>Evaluating academic performance is the process of measuring a student's progress and understanding in their field of study. It is an important aspect of education as it helps educators and administrators identify areas of strength and weakness, and make decisions about how to improve the overall quality of education. </w:t>
      </w:r>
    </w:p>
    <w:p w14:paraId="117FEACE" w14:textId="77777777" w:rsidR="00D40B47" w:rsidRPr="00D40B47" w:rsidRDefault="00D40B47" w:rsidP="00D40B47">
      <w:pPr>
        <w:spacing w:line="360" w:lineRule="auto"/>
        <w:rPr>
          <w:rFonts w:ascii="Times New Roman" w:eastAsia="Times New Roman" w:hAnsi="Times New Roman" w:cs="Times New Roman"/>
          <w:color w:val="0E101A"/>
          <w:sz w:val="24"/>
          <w:szCs w:val="24"/>
          <w:lang w:val="en-IN"/>
        </w:rPr>
      </w:pPr>
    </w:p>
    <w:p w14:paraId="735F950F" w14:textId="77777777" w:rsidR="00D40B47" w:rsidRPr="00D40B47" w:rsidRDefault="00D40B47" w:rsidP="00D40B47">
      <w:pPr>
        <w:spacing w:line="360" w:lineRule="auto"/>
        <w:rPr>
          <w:rFonts w:ascii="Times New Roman" w:eastAsia="Times New Roman" w:hAnsi="Times New Roman" w:cs="Times New Roman"/>
          <w:color w:val="0E101A"/>
          <w:sz w:val="24"/>
          <w:szCs w:val="24"/>
          <w:lang w:val="en-IN"/>
        </w:rPr>
      </w:pPr>
      <w:r w:rsidRPr="00D40B47">
        <w:rPr>
          <w:rFonts w:ascii="Times New Roman" w:eastAsia="Times New Roman" w:hAnsi="Times New Roman" w:cs="Times New Roman"/>
          <w:color w:val="0E101A"/>
          <w:sz w:val="24"/>
          <w:szCs w:val="24"/>
          <w:lang w:val="en-IN"/>
        </w:rPr>
        <w:t>There are various methods to evaluate academic performance. Those include:</w:t>
      </w:r>
    </w:p>
    <w:p w14:paraId="34E65171" w14:textId="77777777" w:rsidR="00D40B47" w:rsidRPr="00D40B47" w:rsidRDefault="00D40B47" w:rsidP="00D40B47">
      <w:pPr>
        <w:spacing w:line="360" w:lineRule="auto"/>
        <w:rPr>
          <w:rFonts w:ascii="Times New Roman" w:eastAsia="Times New Roman" w:hAnsi="Times New Roman" w:cs="Times New Roman"/>
          <w:color w:val="0E101A"/>
          <w:sz w:val="24"/>
          <w:szCs w:val="24"/>
          <w:lang w:val="en-IN"/>
        </w:rPr>
      </w:pPr>
    </w:p>
    <w:p w14:paraId="02CF3299" w14:textId="77777777" w:rsidR="00D40B47" w:rsidRPr="00D40B47" w:rsidRDefault="00D40B47" w:rsidP="00D40B47">
      <w:pPr>
        <w:numPr>
          <w:ilvl w:val="0"/>
          <w:numId w:val="12"/>
        </w:numPr>
        <w:spacing w:line="360" w:lineRule="auto"/>
        <w:rPr>
          <w:rFonts w:ascii="Times New Roman" w:eastAsia="Times New Roman" w:hAnsi="Times New Roman" w:cs="Times New Roman"/>
          <w:color w:val="0E101A"/>
          <w:sz w:val="24"/>
          <w:szCs w:val="24"/>
          <w:lang w:val="en-IN"/>
        </w:rPr>
      </w:pPr>
      <w:r w:rsidRPr="00D40B47">
        <w:rPr>
          <w:rFonts w:ascii="Times New Roman" w:eastAsia="Times New Roman" w:hAnsi="Times New Roman" w:cs="Times New Roman"/>
          <w:color w:val="0E101A"/>
          <w:sz w:val="24"/>
          <w:szCs w:val="24"/>
          <w:lang w:val="en-IN"/>
        </w:rPr>
        <w:t>Grades or marks: This is the most traditional method of evaluating academic performance, and involves assigning a letter or numerical grade to a student's work.</w:t>
      </w:r>
    </w:p>
    <w:p w14:paraId="61D4C330" w14:textId="77777777" w:rsidR="00D40B47" w:rsidRPr="00D40B47" w:rsidRDefault="00D40B47" w:rsidP="00D40B47">
      <w:pPr>
        <w:spacing w:line="360" w:lineRule="auto"/>
        <w:rPr>
          <w:rFonts w:ascii="Times New Roman" w:eastAsia="Times New Roman" w:hAnsi="Times New Roman" w:cs="Times New Roman"/>
          <w:color w:val="0E101A"/>
          <w:sz w:val="24"/>
          <w:szCs w:val="24"/>
          <w:lang w:val="en-IN"/>
        </w:rPr>
      </w:pPr>
    </w:p>
    <w:p w14:paraId="3A50FDB4" w14:textId="77777777" w:rsidR="00D40B47" w:rsidRPr="00D40B47" w:rsidRDefault="00D40B47" w:rsidP="00D40B47">
      <w:pPr>
        <w:numPr>
          <w:ilvl w:val="0"/>
          <w:numId w:val="13"/>
        </w:numPr>
        <w:spacing w:line="360" w:lineRule="auto"/>
        <w:rPr>
          <w:rFonts w:ascii="Times New Roman" w:eastAsia="Times New Roman" w:hAnsi="Times New Roman" w:cs="Times New Roman"/>
          <w:color w:val="0E101A"/>
          <w:sz w:val="24"/>
          <w:szCs w:val="24"/>
          <w:lang w:val="en-IN"/>
        </w:rPr>
      </w:pPr>
      <w:r w:rsidRPr="00D40B47">
        <w:rPr>
          <w:rFonts w:ascii="Times New Roman" w:eastAsia="Times New Roman" w:hAnsi="Times New Roman" w:cs="Times New Roman"/>
          <w:color w:val="0E101A"/>
          <w:sz w:val="24"/>
          <w:szCs w:val="24"/>
          <w:lang w:val="en-IN"/>
        </w:rPr>
        <w:t>Standardized tests: These tests are designed to measure a student's knowledge and skills in a specific subject area and are often used for college or graduate school admissions.</w:t>
      </w:r>
    </w:p>
    <w:p w14:paraId="5021B722" w14:textId="77777777" w:rsidR="00D40B47" w:rsidRPr="00D40B47" w:rsidRDefault="00D40B47" w:rsidP="00D40B47">
      <w:pPr>
        <w:spacing w:line="360" w:lineRule="auto"/>
        <w:rPr>
          <w:rFonts w:ascii="Times New Roman" w:eastAsia="Times New Roman" w:hAnsi="Times New Roman" w:cs="Times New Roman"/>
          <w:color w:val="0E101A"/>
          <w:sz w:val="24"/>
          <w:szCs w:val="24"/>
          <w:lang w:val="en-IN"/>
        </w:rPr>
      </w:pPr>
    </w:p>
    <w:p w14:paraId="387B7DE6" w14:textId="77777777" w:rsidR="00D40B47" w:rsidRPr="00D40B47" w:rsidRDefault="00D40B47" w:rsidP="00D40B47">
      <w:pPr>
        <w:numPr>
          <w:ilvl w:val="0"/>
          <w:numId w:val="14"/>
        </w:numPr>
        <w:spacing w:line="360" w:lineRule="auto"/>
        <w:rPr>
          <w:rFonts w:ascii="Times New Roman" w:eastAsia="Times New Roman" w:hAnsi="Times New Roman" w:cs="Times New Roman"/>
          <w:color w:val="0E101A"/>
          <w:sz w:val="24"/>
          <w:szCs w:val="24"/>
          <w:lang w:val="en-IN"/>
        </w:rPr>
      </w:pPr>
      <w:r w:rsidRPr="00D40B47">
        <w:rPr>
          <w:rFonts w:ascii="Times New Roman" w:eastAsia="Times New Roman" w:hAnsi="Times New Roman" w:cs="Times New Roman"/>
          <w:color w:val="0E101A"/>
          <w:sz w:val="24"/>
          <w:szCs w:val="24"/>
          <w:lang w:val="en-IN"/>
        </w:rPr>
        <w:t>Portfolios: This method involves collecting a student's work over a while and using it to evaluate their progress and achievement.</w:t>
      </w:r>
    </w:p>
    <w:p w14:paraId="7499C5A1" w14:textId="77777777" w:rsidR="00D40B47" w:rsidRPr="00D40B47" w:rsidRDefault="00D40B47" w:rsidP="00D40B47">
      <w:pPr>
        <w:spacing w:line="360" w:lineRule="auto"/>
        <w:rPr>
          <w:rFonts w:ascii="Times New Roman" w:eastAsia="Times New Roman" w:hAnsi="Times New Roman" w:cs="Times New Roman"/>
          <w:color w:val="0E101A"/>
          <w:sz w:val="24"/>
          <w:szCs w:val="24"/>
          <w:lang w:val="en-IN"/>
        </w:rPr>
      </w:pPr>
    </w:p>
    <w:p w14:paraId="4A3FB2F7" w14:textId="77777777" w:rsidR="00D40B47" w:rsidRPr="00D40B47" w:rsidRDefault="00D40B47" w:rsidP="00D40B47">
      <w:pPr>
        <w:numPr>
          <w:ilvl w:val="0"/>
          <w:numId w:val="15"/>
        </w:numPr>
        <w:spacing w:line="360" w:lineRule="auto"/>
        <w:rPr>
          <w:rFonts w:ascii="Times New Roman" w:eastAsia="Times New Roman" w:hAnsi="Times New Roman" w:cs="Times New Roman"/>
          <w:color w:val="0E101A"/>
          <w:sz w:val="24"/>
          <w:szCs w:val="24"/>
          <w:lang w:val="en-IN"/>
        </w:rPr>
      </w:pPr>
      <w:r w:rsidRPr="00D40B47">
        <w:rPr>
          <w:rFonts w:ascii="Times New Roman" w:eastAsia="Times New Roman" w:hAnsi="Times New Roman" w:cs="Times New Roman"/>
          <w:color w:val="0E101A"/>
          <w:sz w:val="24"/>
          <w:szCs w:val="24"/>
          <w:lang w:val="en-IN"/>
        </w:rPr>
        <w:t>Self-assessment: This method involves having students reflect on their learning and progress and evaluate their performance.</w:t>
      </w:r>
    </w:p>
    <w:p w14:paraId="08C182C7" w14:textId="77777777" w:rsidR="00D40B47" w:rsidRPr="00D40B47" w:rsidRDefault="00D40B47" w:rsidP="00D40B47">
      <w:pPr>
        <w:spacing w:line="360" w:lineRule="auto"/>
        <w:rPr>
          <w:rFonts w:ascii="Times New Roman" w:eastAsia="Times New Roman" w:hAnsi="Times New Roman" w:cs="Times New Roman"/>
          <w:color w:val="0E101A"/>
          <w:sz w:val="24"/>
          <w:szCs w:val="24"/>
          <w:lang w:val="en-IN"/>
        </w:rPr>
      </w:pPr>
    </w:p>
    <w:p w14:paraId="02C2C5FE" w14:textId="77777777" w:rsidR="00D40B47" w:rsidRPr="00D40B47" w:rsidRDefault="00D40B47" w:rsidP="00D40B47">
      <w:pPr>
        <w:numPr>
          <w:ilvl w:val="0"/>
          <w:numId w:val="16"/>
        </w:numPr>
        <w:spacing w:line="360" w:lineRule="auto"/>
        <w:rPr>
          <w:rFonts w:ascii="Times New Roman" w:eastAsia="Times New Roman" w:hAnsi="Times New Roman" w:cs="Times New Roman"/>
          <w:color w:val="0E101A"/>
          <w:sz w:val="24"/>
          <w:szCs w:val="24"/>
          <w:lang w:val="en-IN"/>
        </w:rPr>
      </w:pPr>
      <w:r w:rsidRPr="00D40B47">
        <w:rPr>
          <w:rFonts w:ascii="Times New Roman" w:eastAsia="Times New Roman" w:hAnsi="Times New Roman" w:cs="Times New Roman"/>
          <w:color w:val="0E101A"/>
          <w:sz w:val="24"/>
          <w:szCs w:val="24"/>
          <w:lang w:val="en-IN"/>
        </w:rPr>
        <w:t>Peer assessment: This method involves having students evaluate the work of their classmates.</w:t>
      </w:r>
    </w:p>
    <w:p w14:paraId="05324F82" w14:textId="77777777" w:rsidR="00D40B47" w:rsidRPr="00D40B47" w:rsidRDefault="00D40B47" w:rsidP="00D40B47">
      <w:pPr>
        <w:spacing w:line="360" w:lineRule="auto"/>
        <w:rPr>
          <w:rFonts w:ascii="Times New Roman" w:eastAsia="Times New Roman" w:hAnsi="Times New Roman" w:cs="Times New Roman"/>
          <w:color w:val="0E101A"/>
          <w:sz w:val="24"/>
          <w:szCs w:val="24"/>
          <w:lang w:val="en-IN"/>
        </w:rPr>
      </w:pPr>
    </w:p>
    <w:p w14:paraId="7620E479" w14:textId="77777777" w:rsidR="00D40B47" w:rsidRPr="00D40B47" w:rsidRDefault="00D40B47" w:rsidP="00D40B47">
      <w:pPr>
        <w:numPr>
          <w:ilvl w:val="0"/>
          <w:numId w:val="17"/>
        </w:numPr>
        <w:spacing w:line="360" w:lineRule="auto"/>
        <w:rPr>
          <w:rFonts w:ascii="Times New Roman" w:eastAsia="Times New Roman" w:hAnsi="Times New Roman" w:cs="Times New Roman"/>
          <w:color w:val="0E101A"/>
          <w:sz w:val="24"/>
          <w:szCs w:val="24"/>
          <w:lang w:val="en-IN"/>
        </w:rPr>
      </w:pPr>
      <w:r w:rsidRPr="00D40B47">
        <w:rPr>
          <w:rFonts w:ascii="Times New Roman" w:eastAsia="Times New Roman" w:hAnsi="Times New Roman" w:cs="Times New Roman"/>
          <w:color w:val="0E101A"/>
          <w:sz w:val="24"/>
          <w:szCs w:val="24"/>
          <w:lang w:val="en-IN"/>
        </w:rPr>
        <w:t xml:space="preserve">Observation: This method involves observing the student in the classroom or laboratory and taking note of their participation, engagement, and </w:t>
      </w:r>
      <w:proofErr w:type="spellStart"/>
      <w:r w:rsidRPr="00D40B47">
        <w:rPr>
          <w:rFonts w:ascii="Times New Roman" w:eastAsia="Times New Roman" w:hAnsi="Times New Roman" w:cs="Times New Roman"/>
          <w:color w:val="0E101A"/>
          <w:sz w:val="24"/>
          <w:szCs w:val="24"/>
          <w:lang w:val="en-IN"/>
        </w:rPr>
        <w:t>behavior</w:t>
      </w:r>
      <w:proofErr w:type="spellEnd"/>
      <w:r w:rsidRPr="00D40B47">
        <w:rPr>
          <w:rFonts w:ascii="Times New Roman" w:eastAsia="Times New Roman" w:hAnsi="Times New Roman" w:cs="Times New Roman"/>
          <w:color w:val="0E101A"/>
          <w:sz w:val="24"/>
          <w:szCs w:val="24"/>
          <w:lang w:val="en-IN"/>
        </w:rPr>
        <w:t>.</w:t>
      </w:r>
    </w:p>
    <w:p w14:paraId="66E9FA45" w14:textId="77777777" w:rsidR="00D40B47" w:rsidRPr="00D40B47" w:rsidRDefault="00D40B47" w:rsidP="00D40B47">
      <w:pPr>
        <w:spacing w:line="360" w:lineRule="auto"/>
        <w:rPr>
          <w:rFonts w:ascii="Times New Roman" w:eastAsia="Times New Roman" w:hAnsi="Times New Roman" w:cs="Times New Roman"/>
          <w:color w:val="0E101A"/>
          <w:sz w:val="24"/>
          <w:szCs w:val="24"/>
          <w:lang w:val="en-IN"/>
        </w:rPr>
      </w:pPr>
      <w:r w:rsidRPr="00D40B47">
        <w:rPr>
          <w:rFonts w:ascii="Times New Roman" w:eastAsia="Times New Roman" w:hAnsi="Times New Roman" w:cs="Times New Roman"/>
          <w:color w:val="0E101A"/>
          <w:sz w:val="24"/>
          <w:szCs w:val="24"/>
          <w:lang w:val="en-IN"/>
        </w:rPr>
        <w:t> </w:t>
      </w:r>
    </w:p>
    <w:p w14:paraId="39331198" w14:textId="77777777" w:rsidR="00D40B47" w:rsidRPr="00D40B47" w:rsidRDefault="00D40B47" w:rsidP="00D40B47">
      <w:pPr>
        <w:spacing w:line="360" w:lineRule="auto"/>
        <w:rPr>
          <w:rFonts w:ascii="Times New Roman" w:eastAsia="Times New Roman" w:hAnsi="Times New Roman" w:cs="Times New Roman"/>
          <w:color w:val="0E101A"/>
          <w:sz w:val="24"/>
          <w:szCs w:val="24"/>
          <w:lang w:val="en-IN"/>
        </w:rPr>
      </w:pPr>
      <w:r w:rsidRPr="00D40B47">
        <w:rPr>
          <w:rFonts w:ascii="Times New Roman" w:eastAsia="Times New Roman" w:hAnsi="Times New Roman" w:cs="Times New Roman"/>
          <w:color w:val="0E101A"/>
          <w:sz w:val="24"/>
          <w:szCs w:val="24"/>
          <w:lang w:val="en-IN"/>
        </w:rPr>
        <w:t> </w:t>
      </w:r>
    </w:p>
    <w:p w14:paraId="7736B69A" w14:textId="77777777" w:rsidR="00D40B47" w:rsidRPr="00D40B47" w:rsidRDefault="00D40B47" w:rsidP="00D40B47">
      <w:pPr>
        <w:numPr>
          <w:ilvl w:val="0"/>
          <w:numId w:val="18"/>
        </w:numPr>
        <w:spacing w:line="360" w:lineRule="auto"/>
        <w:rPr>
          <w:rFonts w:ascii="Times New Roman" w:eastAsia="Times New Roman" w:hAnsi="Times New Roman" w:cs="Times New Roman"/>
          <w:color w:val="0E101A"/>
          <w:sz w:val="24"/>
          <w:szCs w:val="24"/>
          <w:lang w:val="en-IN"/>
        </w:rPr>
      </w:pPr>
      <w:r w:rsidRPr="00D40B47">
        <w:rPr>
          <w:rFonts w:ascii="Times New Roman" w:eastAsia="Times New Roman" w:hAnsi="Times New Roman" w:cs="Times New Roman"/>
          <w:color w:val="0E101A"/>
          <w:sz w:val="24"/>
          <w:szCs w:val="24"/>
          <w:lang w:val="en-IN"/>
        </w:rPr>
        <w:t>Project-based evaluations: This method involves evaluating student performance on specific projects or assignments that are designed to demonstrate their knowledge or skills in a particular area.</w:t>
      </w:r>
    </w:p>
    <w:p w14:paraId="09082F9B" w14:textId="77777777" w:rsidR="00D40B47" w:rsidRPr="00D40B47" w:rsidRDefault="00D40B47" w:rsidP="00D40B47">
      <w:pPr>
        <w:spacing w:line="360" w:lineRule="auto"/>
        <w:rPr>
          <w:rFonts w:ascii="Times New Roman" w:eastAsia="Times New Roman" w:hAnsi="Times New Roman" w:cs="Times New Roman"/>
          <w:color w:val="0E101A"/>
          <w:sz w:val="24"/>
          <w:szCs w:val="24"/>
          <w:lang w:val="en-IN"/>
        </w:rPr>
      </w:pPr>
    </w:p>
    <w:p w14:paraId="1A16F1F4" w14:textId="77777777" w:rsidR="00D40B47" w:rsidRPr="00D40B47" w:rsidRDefault="00D40B47" w:rsidP="00D40B47">
      <w:pPr>
        <w:numPr>
          <w:ilvl w:val="0"/>
          <w:numId w:val="19"/>
        </w:numPr>
        <w:spacing w:line="360" w:lineRule="auto"/>
        <w:rPr>
          <w:rFonts w:ascii="Times New Roman" w:eastAsia="Times New Roman" w:hAnsi="Times New Roman" w:cs="Times New Roman"/>
          <w:color w:val="0E101A"/>
          <w:sz w:val="24"/>
          <w:szCs w:val="24"/>
          <w:lang w:val="en-IN"/>
        </w:rPr>
      </w:pPr>
      <w:r w:rsidRPr="00D40B47">
        <w:rPr>
          <w:rFonts w:ascii="Times New Roman" w:eastAsia="Times New Roman" w:hAnsi="Times New Roman" w:cs="Times New Roman"/>
          <w:color w:val="0E101A"/>
          <w:sz w:val="24"/>
          <w:szCs w:val="24"/>
          <w:lang w:val="en-IN"/>
        </w:rPr>
        <w:lastRenderedPageBreak/>
        <w:t>Oral or written exams: This method involves testing students on their knowledge and understanding of a particular subject through oral or written means. </w:t>
      </w:r>
    </w:p>
    <w:p w14:paraId="7D4CCA4B" w14:textId="77777777" w:rsidR="00D40B47" w:rsidRPr="00D40B47" w:rsidRDefault="00D40B47" w:rsidP="00D40B47">
      <w:pPr>
        <w:spacing w:line="360" w:lineRule="auto"/>
        <w:rPr>
          <w:rFonts w:ascii="Times New Roman" w:eastAsia="Times New Roman" w:hAnsi="Times New Roman" w:cs="Times New Roman"/>
          <w:color w:val="0E101A"/>
          <w:sz w:val="24"/>
          <w:szCs w:val="24"/>
          <w:lang w:val="en-IN"/>
        </w:rPr>
      </w:pPr>
      <w:r w:rsidRPr="00D40B47">
        <w:rPr>
          <w:rFonts w:ascii="Times New Roman" w:eastAsia="Times New Roman" w:hAnsi="Times New Roman" w:cs="Times New Roman"/>
          <w:color w:val="0E101A"/>
          <w:sz w:val="24"/>
          <w:szCs w:val="24"/>
          <w:lang w:val="en-IN"/>
        </w:rPr>
        <w:t> </w:t>
      </w:r>
    </w:p>
    <w:p w14:paraId="05F9A958" w14:textId="77777777" w:rsidR="00D40B47" w:rsidRPr="00D40B47" w:rsidRDefault="00D40B47" w:rsidP="00D40B47">
      <w:pPr>
        <w:numPr>
          <w:ilvl w:val="0"/>
          <w:numId w:val="20"/>
        </w:numPr>
        <w:spacing w:line="360" w:lineRule="auto"/>
        <w:rPr>
          <w:rFonts w:ascii="Times New Roman" w:eastAsia="Times New Roman" w:hAnsi="Times New Roman" w:cs="Times New Roman"/>
          <w:color w:val="0E101A"/>
          <w:sz w:val="24"/>
          <w:szCs w:val="24"/>
          <w:lang w:val="en-IN"/>
        </w:rPr>
      </w:pPr>
      <w:r w:rsidRPr="00D40B47">
        <w:rPr>
          <w:rFonts w:ascii="Times New Roman" w:eastAsia="Times New Roman" w:hAnsi="Times New Roman" w:cs="Times New Roman"/>
          <w:color w:val="0E101A"/>
          <w:sz w:val="24"/>
          <w:szCs w:val="24"/>
          <w:lang w:val="en-IN"/>
        </w:rPr>
        <w:t>Attendance: This is the method where a student is assessed for regularity, for how regular a student is. This method is generally considered by teachers to provide sessional marks to a student.</w:t>
      </w:r>
    </w:p>
    <w:p w14:paraId="55E23F74" w14:textId="77777777" w:rsidR="00D40B47" w:rsidRPr="00D40B47" w:rsidRDefault="00D40B47" w:rsidP="00D40B47">
      <w:pPr>
        <w:spacing w:line="360" w:lineRule="auto"/>
        <w:rPr>
          <w:rFonts w:ascii="Times New Roman" w:eastAsia="Times New Roman" w:hAnsi="Times New Roman" w:cs="Times New Roman"/>
          <w:color w:val="0E101A"/>
          <w:sz w:val="24"/>
          <w:szCs w:val="24"/>
          <w:lang w:val="en-IN"/>
        </w:rPr>
      </w:pPr>
      <w:r w:rsidRPr="00D40B47">
        <w:rPr>
          <w:rFonts w:ascii="Times New Roman" w:eastAsia="Times New Roman" w:hAnsi="Times New Roman" w:cs="Times New Roman"/>
          <w:color w:val="0E101A"/>
          <w:sz w:val="24"/>
          <w:szCs w:val="24"/>
          <w:lang w:val="en-IN"/>
        </w:rPr>
        <w:t> </w:t>
      </w:r>
    </w:p>
    <w:p w14:paraId="63A91E9A" w14:textId="77777777" w:rsidR="00D40B47" w:rsidRPr="00D40B47" w:rsidRDefault="00D40B47" w:rsidP="00D40B47">
      <w:pPr>
        <w:spacing w:line="360" w:lineRule="auto"/>
        <w:rPr>
          <w:rFonts w:ascii="Times New Roman" w:eastAsia="Times New Roman" w:hAnsi="Times New Roman" w:cs="Times New Roman"/>
          <w:color w:val="0E101A"/>
          <w:sz w:val="24"/>
          <w:szCs w:val="24"/>
          <w:lang w:val="en-IN"/>
        </w:rPr>
      </w:pPr>
      <w:r w:rsidRPr="00D40B47">
        <w:rPr>
          <w:rFonts w:ascii="Times New Roman" w:eastAsia="Times New Roman" w:hAnsi="Times New Roman" w:cs="Times New Roman"/>
          <w:color w:val="0E101A"/>
          <w:sz w:val="24"/>
          <w:szCs w:val="24"/>
          <w:lang w:val="en-IN"/>
        </w:rPr>
        <w:t> </w:t>
      </w:r>
    </w:p>
    <w:p w14:paraId="000F5203" w14:textId="780C4B14" w:rsidR="00E85252" w:rsidRPr="003D1B54" w:rsidRDefault="009A0B1F" w:rsidP="003D1B54">
      <w:pPr>
        <w:pStyle w:val="ListParagraph"/>
        <w:numPr>
          <w:ilvl w:val="0"/>
          <w:numId w:val="11"/>
        </w:numPr>
        <w:rPr>
          <w:rFonts w:eastAsia="Times New Roman"/>
        </w:rPr>
      </w:pPr>
      <w:r w:rsidRPr="003D1B54">
        <w:rPr>
          <w:rFonts w:eastAsia="Times New Roman"/>
        </w:rPr>
        <w:br w:type="page"/>
      </w:r>
    </w:p>
    <w:p w14:paraId="3735D0A1" w14:textId="188FB63C" w:rsidR="009B1F14" w:rsidRPr="00E85252" w:rsidRDefault="00E85252" w:rsidP="00E85252">
      <w:pPr>
        <w:pStyle w:val="ListParagraph"/>
        <w:spacing w:line="276" w:lineRule="auto"/>
        <w:rPr>
          <w:rFonts w:eastAsia="Times New Roman"/>
          <w:b/>
          <w:sz w:val="36"/>
          <w:szCs w:val="36"/>
        </w:rPr>
      </w:pPr>
      <w:r w:rsidRPr="00E85252">
        <w:lastRenderedPageBreak/>
        <w:t xml:space="preserve"> </w:t>
      </w:r>
      <w:r w:rsidR="0068314C" w:rsidRPr="00E85252">
        <w:rPr>
          <w:rFonts w:eastAsia="Times New Roman"/>
          <w:b/>
          <w:sz w:val="32"/>
          <w:szCs w:val="32"/>
        </w:rPr>
        <w:t>Chapter 3</w:t>
      </w:r>
    </w:p>
    <w:p w14:paraId="26918D40" w14:textId="77777777" w:rsidR="009B1F14" w:rsidRPr="00F62224" w:rsidRDefault="0068314C">
      <w:pPr>
        <w:spacing w:line="480" w:lineRule="auto"/>
        <w:ind w:left="2880" w:firstLine="720"/>
        <w:jc w:val="both"/>
        <w:rPr>
          <w:rFonts w:ascii="Times New Roman" w:eastAsia="Times New Roman" w:hAnsi="Times New Roman" w:cs="Times New Roman"/>
          <w:b/>
          <w:sz w:val="36"/>
          <w:szCs w:val="36"/>
        </w:rPr>
      </w:pPr>
      <w:r w:rsidRPr="00F62224">
        <w:rPr>
          <w:rFonts w:ascii="Times New Roman" w:eastAsia="Times New Roman" w:hAnsi="Times New Roman" w:cs="Times New Roman"/>
          <w:b/>
          <w:sz w:val="36"/>
          <w:szCs w:val="36"/>
        </w:rPr>
        <w:t xml:space="preserve">Methodology </w:t>
      </w:r>
    </w:p>
    <w:p w14:paraId="1E11539D" w14:textId="77777777" w:rsidR="00D40B47" w:rsidRPr="00D40B47" w:rsidRDefault="00D40B47" w:rsidP="00D40B47">
      <w:pPr>
        <w:spacing w:line="360" w:lineRule="auto"/>
        <w:rPr>
          <w:rFonts w:ascii="Times New Roman" w:eastAsia="Times New Roman" w:hAnsi="Times New Roman" w:cs="Times New Roman"/>
          <w:sz w:val="24"/>
          <w:szCs w:val="24"/>
        </w:rPr>
      </w:pPr>
      <w:r w:rsidRPr="00D40B47">
        <w:rPr>
          <w:rFonts w:ascii="Times New Roman" w:eastAsia="Times New Roman" w:hAnsi="Times New Roman" w:cs="Times New Roman"/>
          <w:sz w:val="24"/>
          <w:szCs w:val="24"/>
        </w:rPr>
        <w:t>As our goal is to evaluate academic performance, we need to add the data of the students. After inputting the data, the data has to be written in a binary file for future use. Then, data can be read from the file as per the requirement of the user.</w:t>
      </w:r>
    </w:p>
    <w:p w14:paraId="19C1778B" w14:textId="77777777" w:rsidR="00D40B47" w:rsidRPr="00D40B47" w:rsidRDefault="00D40B47" w:rsidP="00D40B47">
      <w:pPr>
        <w:spacing w:line="360" w:lineRule="auto"/>
        <w:rPr>
          <w:rFonts w:ascii="Times New Roman" w:eastAsia="Times New Roman" w:hAnsi="Times New Roman" w:cs="Times New Roman"/>
          <w:sz w:val="24"/>
          <w:szCs w:val="24"/>
        </w:rPr>
      </w:pPr>
    </w:p>
    <w:p w14:paraId="649DEA6B" w14:textId="49FBABBC" w:rsidR="00C128BE" w:rsidRDefault="00D40B47" w:rsidP="00D40B47">
      <w:pPr>
        <w:spacing w:line="360" w:lineRule="auto"/>
        <w:rPr>
          <w:rFonts w:ascii="Times New Roman" w:eastAsia="Times New Roman" w:hAnsi="Times New Roman" w:cs="Times New Roman"/>
          <w:sz w:val="24"/>
          <w:szCs w:val="24"/>
        </w:rPr>
      </w:pPr>
      <w:r w:rsidRPr="00D40B47">
        <w:rPr>
          <w:rFonts w:ascii="Times New Roman" w:eastAsia="Times New Roman" w:hAnsi="Times New Roman" w:cs="Times New Roman"/>
          <w:sz w:val="24"/>
          <w:szCs w:val="24"/>
        </w:rPr>
        <w:t>The evaluation is done based on subject marks (70%) and co-curricular activities (30%). The grades are given after adding up both marks.</w:t>
      </w:r>
    </w:p>
    <w:p w14:paraId="56F814FD" w14:textId="77777777" w:rsidR="00D40B47" w:rsidRPr="00F62224" w:rsidRDefault="00D40B47" w:rsidP="00D40B47">
      <w:pPr>
        <w:spacing w:line="360" w:lineRule="auto"/>
        <w:rPr>
          <w:rFonts w:ascii="Times New Roman" w:eastAsia="Times New Roman" w:hAnsi="Times New Roman" w:cs="Times New Roman"/>
          <w:sz w:val="24"/>
          <w:szCs w:val="24"/>
        </w:rPr>
      </w:pPr>
    </w:p>
    <w:p w14:paraId="0C07F948" w14:textId="3F45CE28" w:rsidR="00E55C63" w:rsidRPr="00F62224" w:rsidRDefault="00E55C63" w:rsidP="00D40B47">
      <w:pPr>
        <w:spacing w:line="360" w:lineRule="auto"/>
        <w:rPr>
          <w:rFonts w:ascii="Times New Roman" w:eastAsia="Times New Roman" w:hAnsi="Times New Roman" w:cs="Times New Roman"/>
          <w:sz w:val="24"/>
          <w:szCs w:val="24"/>
        </w:rPr>
      </w:pPr>
      <w:r w:rsidRPr="00F62224">
        <w:rPr>
          <w:rFonts w:ascii="Times New Roman" w:eastAsia="Times New Roman" w:hAnsi="Times New Roman" w:cs="Times New Roman"/>
          <w:sz w:val="24"/>
          <w:szCs w:val="24"/>
        </w:rPr>
        <w:t xml:space="preserve">The Grade criteria is as </w:t>
      </w:r>
      <w:r w:rsidR="00586A3B" w:rsidRPr="00F62224">
        <w:rPr>
          <w:rFonts w:ascii="Times New Roman" w:eastAsia="Times New Roman" w:hAnsi="Times New Roman" w:cs="Times New Roman"/>
          <w:sz w:val="24"/>
          <w:szCs w:val="24"/>
        </w:rPr>
        <w:t>under: -</w:t>
      </w:r>
      <w:r w:rsidRPr="00F62224">
        <w:rPr>
          <w:rFonts w:ascii="Times New Roman" w:eastAsia="Times New Roman" w:hAnsi="Times New Roman" w:cs="Times New Roman"/>
          <w:sz w:val="24"/>
          <w:szCs w:val="24"/>
        </w:rPr>
        <w:t xml:space="preserve"> </w:t>
      </w:r>
    </w:p>
    <w:p w14:paraId="10EE4B32" w14:textId="77777777" w:rsidR="00F86B98" w:rsidRPr="00F62224" w:rsidRDefault="00F86B98" w:rsidP="004F718C">
      <w:pPr>
        <w:spacing w:line="360" w:lineRule="auto"/>
        <w:rPr>
          <w:rFonts w:ascii="Times New Roman" w:eastAsia="Times New Roman" w:hAnsi="Times New Roman" w:cs="Times New Roman"/>
          <w:sz w:val="24"/>
          <w:szCs w:val="24"/>
        </w:rPr>
      </w:pPr>
    </w:p>
    <w:p w14:paraId="16AFFF6F" w14:textId="77777777" w:rsidR="00A94EB1" w:rsidRPr="00F62224" w:rsidRDefault="00A94EB1" w:rsidP="004F718C">
      <w:pPr>
        <w:spacing w:line="360" w:lineRule="auto"/>
        <w:rPr>
          <w:rFonts w:ascii="Times New Roman" w:eastAsia="Times New Roman" w:hAnsi="Times New Roman" w:cs="Times New Roman"/>
          <w:sz w:val="24"/>
          <w:szCs w:val="24"/>
        </w:rPr>
      </w:pPr>
    </w:p>
    <w:tbl>
      <w:tblPr>
        <w:tblStyle w:val="TableGrid"/>
        <w:tblW w:w="0" w:type="auto"/>
        <w:tblInd w:w="2588" w:type="dxa"/>
        <w:tblLook w:val="04A0" w:firstRow="1" w:lastRow="0" w:firstColumn="1" w:lastColumn="0" w:noHBand="0" w:noVBand="1"/>
      </w:tblPr>
      <w:tblGrid>
        <w:gridCol w:w="1678"/>
        <w:gridCol w:w="1441"/>
      </w:tblGrid>
      <w:tr w:rsidR="00E55C63" w:rsidRPr="00F62224" w14:paraId="2591EF0A" w14:textId="77777777" w:rsidTr="00E53ACB">
        <w:tc>
          <w:tcPr>
            <w:tcW w:w="1678" w:type="dxa"/>
          </w:tcPr>
          <w:p w14:paraId="46FEEE66" w14:textId="4F5993E5" w:rsidR="00E55C63" w:rsidRPr="00F62224" w:rsidRDefault="00F86B98" w:rsidP="00E55C63">
            <w:pPr>
              <w:spacing w:line="360" w:lineRule="auto"/>
              <w:jc w:val="center"/>
              <w:rPr>
                <w:rFonts w:ascii="Times New Roman" w:eastAsia="Times New Roman" w:hAnsi="Times New Roman" w:cs="Times New Roman"/>
                <w:sz w:val="24"/>
                <w:szCs w:val="24"/>
              </w:rPr>
            </w:pPr>
            <w:r w:rsidRPr="00F62224">
              <w:rPr>
                <w:rFonts w:ascii="Times New Roman" w:eastAsia="Times New Roman" w:hAnsi="Times New Roman" w:cs="Times New Roman"/>
                <w:sz w:val="24"/>
                <w:szCs w:val="24"/>
              </w:rPr>
              <w:t>Percentage</w:t>
            </w:r>
          </w:p>
        </w:tc>
        <w:tc>
          <w:tcPr>
            <w:tcW w:w="1441" w:type="dxa"/>
          </w:tcPr>
          <w:p w14:paraId="3D0C8D35" w14:textId="0B086EB6" w:rsidR="00E55C63" w:rsidRPr="00F62224" w:rsidRDefault="00F86B98" w:rsidP="00E55C63">
            <w:pPr>
              <w:spacing w:line="360" w:lineRule="auto"/>
              <w:jc w:val="center"/>
              <w:rPr>
                <w:rFonts w:ascii="Times New Roman" w:eastAsia="Times New Roman" w:hAnsi="Times New Roman" w:cs="Times New Roman"/>
                <w:sz w:val="24"/>
                <w:szCs w:val="24"/>
              </w:rPr>
            </w:pPr>
            <w:r w:rsidRPr="00F62224">
              <w:rPr>
                <w:rFonts w:ascii="Times New Roman" w:eastAsia="Times New Roman" w:hAnsi="Times New Roman" w:cs="Times New Roman"/>
                <w:sz w:val="24"/>
                <w:szCs w:val="24"/>
              </w:rPr>
              <w:t>Grade</w:t>
            </w:r>
          </w:p>
        </w:tc>
      </w:tr>
      <w:tr w:rsidR="00E55C63" w:rsidRPr="00F62224" w14:paraId="063E0718" w14:textId="77777777" w:rsidTr="00E53ACB">
        <w:tc>
          <w:tcPr>
            <w:tcW w:w="1678" w:type="dxa"/>
          </w:tcPr>
          <w:p w14:paraId="6A8C22BB" w14:textId="1774084F" w:rsidR="00E55C63" w:rsidRPr="00F62224" w:rsidRDefault="00F86B98" w:rsidP="00E55C63">
            <w:pPr>
              <w:spacing w:line="360" w:lineRule="auto"/>
              <w:jc w:val="center"/>
              <w:rPr>
                <w:rFonts w:ascii="Times New Roman" w:eastAsia="Times New Roman" w:hAnsi="Times New Roman" w:cs="Times New Roman"/>
                <w:sz w:val="24"/>
                <w:szCs w:val="24"/>
              </w:rPr>
            </w:pPr>
            <w:r w:rsidRPr="00F62224">
              <w:rPr>
                <w:rFonts w:ascii="Times New Roman" w:eastAsia="Times New Roman" w:hAnsi="Times New Roman" w:cs="Times New Roman"/>
                <w:sz w:val="24"/>
                <w:szCs w:val="24"/>
              </w:rPr>
              <w:t xml:space="preserve">95 or </w:t>
            </w:r>
            <w:r w:rsidR="00586A3B" w:rsidRPr="00F62224">
              <w:rPr>
                <w:rFonts w:ascii="Times New Roman" w:eastAsia="Times New Roman" w:hAnsi="Times New Roman" w:cs="Times New Roman"/>
                <w:sz w:val="24"/>
                <w:szCs w:val="24"/>
              </w:rPr>
              <w:t>above</w:t>
            </w:r>
          </w:p>
        </w:tc>
        <w:tc>
          <w:tcPr>
            <w:tcW w:w="1441" w:type="dxa"/>
          </w:tcPr>
          <w:p w14:paraId="1D1D4072" w14:textId="3F98B4F1" w:rsidR="00E55C63" w:rsidRPr="00F62224" w:rsidRDefault="00F86B98" w:rsidP="00E55C63">
            <w:pPr>
              <w:spacing w:line="360" w:lineRule="auto"/>
              <w:jc w:val="center"/>
              <w:rPr>
                <w:rFonts w:ascii="Times New Roman" w:eastAsia="Times New Roman" w:hAnsi="Times New Roman" w:cs="Times New Roman"/>
                <w:sz w:val="24"/>
                <w:szCs w:val="24"/>
              </w:rPr>
            </w:pPr>
            <w:r w:rsidRPr="00F62224">
              <w:rPr>
                <w:rFonts w:ascii="Times New Roman" w:eastAsia="Times New Roman" w:hAnsi="Times New Roman" w:cs="Times New Roman"/>
                <w:sz w:val="24"/>
                <w:szCs w:val="24"/>
              </w:rPr>
              <w:t>A+</w:t>
            </w:r>
          </w:p>
        </w:tc>
      </w:tr>
      <w:tr w:rsidR="00E55C63" w:rsidRPr="00F62224" w14:paraId="211A0330" w14:textId="77777777" w:rsidTr="00E53ACB">
        <w:tc>
          <w:tcPr>
            <w:tcW w:w="1678" w:type="dxa"/>
          </w:tcPr>
          <w:p w14:paraId="14A2E79B" w14:textId="3742098C" w:rsidR="00E55C63" w:rsidRPr="00F62224" w:rsidRDefault="00F86B98" w:rsidP="00E55C63">
            <w:pPr>
              <w:spacing w:line="360" w:lineRule="auto"/>
              <w:jc w:val="center"/>
              <w:rPr>
                <w:rFonts w:ascii="Times New Roman" w:eastAsia="Times New Roman" w:hAnsi="Times New Roman" w:cs="Times New Roman"/>
                <w:sz w:val="24"/>
                <w:szCs w:val="24"/>
              </w:rPr>
            </w:pPr>
            <w:r w:rsidRPr="00F62224">
              <w:rPr>
                <w:rFonts w:ascii="Times New Roman" w:eastAsia="Times New Roman" w:hAnsi="Times New Roman" w:cs="Times New Roman"/>
                <w:sz w:val="24"/>
                <w:szCs w:val="24"/>
              </w:rPr>
              <w:t>90 – 94.9</w:t>
            </w:r>
          </w:p>
        </w:tc>
        <w:tc>
          <w:tcPr>
            <w:tcW w:w="1441" w:type="dxa"/>
          </w:tcPr>
          <w:p w14:paraId="489BEE83" w14:textId="7B7502FE" w:rsidR="00E55C63" w:rsidRPr="00F62224" w:rsidRDefault="00F86B98" w:rsidP="00E55C63">
            <w:pPr>
              <w:spacing w:line="360" w:lineRule="auto"/>
              <w:jc w:val="center"/>
              <w:rPr>
                <w:rFonts w:ascii="Times New Roman" w:eastAsia="Times New Roman" w:hAnsi="Times New Roman" w:cs="Times New Roman"/>
                <w:sz w:val="24"/>
                <w:szCs w:val="24"/>
              </w:rPr>
            </w:pPr>
            <w:r w:rsidRPr="00F62224">
              <w:rPr>
                <w:rFonts w:ascii="Times New Roman" w:eastAsia="Times New Roman" w:hAnsi="Times New Roman" w:cs="Times New Roman"/>
                <w:sz w:val="24"/>
                <w:szCs w:val="24"/>
              </w:rPr>
              <w:t>A</w:t>
            </w:r>
          </w:p>
        </w:tc>
      </w:tr>
      <w:tr w:rsidR="00E55C63" w:rsidRPr="00F62224" w14:paraId="739D22F4" w14:textId="77777777" w:rsidTr="00E53ACB">
        <w:tc>
          <w:tcPr>
            <w:tcW w:w="1678" w:type="dxa"/>
          </w:tcPr>
          <w:p w14:paraId="7DF91BFB" w14:textId="6D2FBF6B" w:rsidR="00E55C63" w:rsidRPr="00F62224" w:rsidRDefault="00F86B98" w:rsidP="00E55C63">
            <w:pPr>
              <w:spacing w:line="360" w:lineRule="auto"/>
              <w:jc w:val="center"/>
              <w:rPr>
                <w:rFonts w:ascii="Times New Roman" w:eastAsia="Times New Roman" w:hAnsi="Times New Roman" w:cs="Times New Roman"/>
                <w:sz w:val="24"/>
                <w:szCs w:val="24"/>
              </w:rPr>
            </w:pPr>
            <w:r w:rsidRPr="00F62224">
              <w:rPr>
                <w:rFonts w:ascii="Times New Roman" w:eastAsia="Times New Roman" w:hAnsi="Times New Roman" w:cs="Times New Roman"/>
                <w:sz w:val="24"/>
                <w:szCs w:val="24"/>
              </w:rPr>
              <w:t>80 – 89.9</w:t>
            </w:r>
          </w:p>
        </w:tc>
        <w:tc>
          <w:tcPr>
            <w:tcW w:w="1441" w:type="dxa"/>
          </w:tcPr>
          <w:p w14:paraId="58B35A54" w14:textId="5300C0E2" w:rsidR="00E55C63" w:rsidRPr="00F62224" w:rsidRDefault="00F86B98" w:rsidP="00E55C63">
            <w:pPr>
              <w:spacing w:line="360" w:lineRule="auto"/>
              <w:jc w:val="center"/>
              <w:rPr>
                <w:rFonts w:ascii="Times New Roman" w:eastAsia="Times New Roman" w:hAnsi="Times New Roman" w:cs="Times New Roman"/>
                <w:sz w:val="24"/>
                <w:szCs w:val="24"/>
              </w:rPr>
            </w:pPr>
            <w:r w:rsidRPr="00F62224">
              <w:rPr>
                <w:rFonts w:ascii="Times New Roman" w:eastAsia="Times New Roman" w:hAnsi="Times New Roman" w:cs="Times New Roman"/>
                <w:sz w:val="24"/>
                <w:szCs w:val="24"/>
              </w:rPr>
              <w:t>B</w:t>
            </w:r>
          </w:p>
        </w:tc>
      </w:tr>
      <w:tr w:rsidR="00E55C63" w:rsidRPr="00F62224" w14:paraId="0A7F40D2" w14:textId="77777777" w:rsidTr="00E53ACB">
        <w:tc>
          <w:tcPr>
            <w:tcW w:w="1678" w:type="dxa"/>
          </w:tcPr>
          <w:p w14:paraId="6E52CDB1" w14:textId="77EA8E51" w:rsidR="00F86B98" w:rsidRPr="00F62224" w:rsidRDefault="00F86B98" w:rsidP="00F86B98">
            <w:pPr>
              <w:spacing w:line="360" w:lineRule="auto"/>
              <w:jc w:val="center"/>
              <w:rPr>
                <w:rFonts w:ascii="Times New Roman" w:eastAsia="Times New Roman" w:hAnsi="Times New Roman" w:cs="Times New Roman"/>
                <w:sz w:val="24"/>
                <w:szCs w:val="24"/>
              </w:rPr>
            </w:pPr>
            <w:r w:rsidRPr="00F62224">
              <w:rPr>
                <w:rFonts w:ascii="Times New Roman" w:eastAsia="Times New Roman" w:hAnsi="Times New Roman" w:cs="Times New Roman"/>
                <w:sz w:val="24"/>
                <w:szCs w:val="24"/>
              </w:rPr>
              <w:t>70 – 79.9</w:t>
            </w:r>
          </w:p>
        </w:tc>
        <w:tc>
          <w:tcPr>
            <w:tcW w:w="1441" w:type="dxa"/>
          </w:tcPr>
          <w:p w14:paraId="79AA0498" w14:textId="5EF48C9F" w:rsidR="00E55C63" w:rsidRPr="00F62224" w:rsidRDefault="00F86B98" w:rsidP="00E55C63">
            <w:pPr>
              <w:spacing w:line="360" w:lineRule="auto"/>
              <w:jc w:val="center"/>
              <w:rPr>
                <w:rFonts w:ascii="Times New Roman" w:eastAsia="Times New Roman" w:hAnsi="Times New Roman" w:cs="Times New Roman"/>
                <w:sz w:val="24"/>
                <w:szCs w:val="24"/>
              </w:rPr>
            </w:pPr>
            <w:r w:rsidRPr="00F62224">
              <w:rPr>
                <w:rFonts w:ascii="Times New Roman" w:eastAsia="Times New Roman" w:hAnsi="Times New Roman" w:cs="Times New Roman"/>
                <w:sz w:val="24"/>
                <w:szCs w:val="24"/>
              </w:rPr>
              <w:t>C</w:t>
            </w:r>
          </w:p>
        </w:tc>
      </w:tr>
      <w:tr w:rsidR="00E55C63" w:rsidRPr="00F62224" w14:paraId="56D6BD33" w14:textId="77777777" w:rsidTr="00E53ACB">
        <w:tc>
          <w:tcPr>
            <w:tcW w:w="1678" w:type="dxa"/>
          </w:tcPr>
          <w:p w14:paraId="4EE666AB" w14:textId="717BD9A3" w:rsidR="00E55C63" w:rsidRPr="00F62224" w:rsidRDefault="00F86B98" w:rsidP="00E55C63">
            <w:pPr>
              <w:spacing w:line="360" w:lineRule="auto"/>
              <w:jc w:val="center"/>
              <w:rPr>
                <w:rFonts w:ascii="Times New Roman" w:eastAsia="Times New Roman" w:hAnsi="Times New Roman" w:cs="Times New Roman"/>
                <w:sz w:val="24"/>
                <w:szCs w:val="24"/>
              </w:rPr>
            </w:pPr>
            <w:r w:rsidRPr="00F62224">
              <w:rPr>
                <w:rFonts w:ascii="Times New Roman" w:eastAsia="Times New Roman" w:hAnsi="Times New Roman" w:cs="Times New Roman"/>
                <w:sz w:val="24"/>
                <w:szCs w:val="24"/>
              </w:rPr>
              <w:t>60 – 69.9</w:t>
            </w:r>
          </w:p>
        </w:tc>
        <w:tc>
          <w:tcPr>
            <w:tcW w:w="1441" w:type="dxa"/>
          </w:tcPr>
          <w:p w14:paraId="77FD98AB" w14:textId="66C38687" w:rsidR="00E55C63" w:rsidRPr="00F62224" w:rsidRDefault="00F86B98" w:rsidP="00E55C63">
            <w:pPr>
              <w:spacing w:line="360" w:lineRule="auto"/>
              <w:jc w:val="center"/>
              <w:rPr>
                <w:rFonts w:ascii="Times New Roman" w:eastAsia="Times New Roman" w:hAnsi="Times New Roman" w:cs="Times New Roman"/>
                <w:sz w:val="24"/>
                <w:szCs w:val="24"/>
              </w:rPr>
            </w:pPr>
            <w:r w:rsidRPr="00F62224">
              <w:rPr>
                <w:rFonts w:ascii="Times New Roman" w:eastAsia="Times New Roman" w:hAnsi="Times New Roman" w:cs="Times New Roman"/>
                <w:sz w:val="24"/>
                <w:szCs w:val="24"/>
              </w:rPr>
              <w:t>D</w:t>
            </w:r>
          </w:p>
        </w:tc>
      </w:tr>
      <w:tr w:rsidR="00E55C63" w:rsidRPr="00F62224" w14:paraId="56264DB6" w14:textId="77777777" w:rsidTr="00E53ACB">
        <w:tc>
          <w:tcPr>
            <w:tcW w:w="1678" w:type="dxa"/>
          </w:tcPr>
          <w:p w14:paraId="072528B8" w14:textId="16F6E676" w:rsidR="00E55C63" w:rsidRPr="00F62224" w:rsidRDefault="00F86B98" w:rsidP="00E55C63">
            <w:pPr>
              <w:spacing w:line="360" w:lineRule="auto"/>
              <w:jc w:val="center"/>
              <w:rPr>
                <w:rFonts w:ascii="Times New Roman" w:eastAsia="Times New Roman" w:hAnsi="Times New Roman" w:cs="Times New Roman"/>
                <w:sz w:val="24"/>
                <w:szCs w:val="24"/>
              </w:rPr>
            </w:pPr>
            <w:r w:rsidRPr="00F62224">
              <w:rPr>
                <w:rFonts w:ascii="Times New Roman" w:eastAsia="Times New Roman" w:hAnsi="Times New Roman" w:cs="Times New Roman"/>
                <w:sz w:val="24"/>
                <w:szCs w:val="24"/>
              </w:rPr>
              <w:t>40 – 59.9</w:t>
            </w:r>
          </w:p>
        </w:tc>
        <w:tc>
          <w:tcPr>
            <w:tcW w:w="1441" w:type="dxa"/>
          </w:tcPr>
          <w:p w14:paraId="3797D07E" w14:textId="760CCFEB" w:rsidR="00E55C63" w:rsidRPr="00F62224" w:rsidRDefault="00F86B98" w:rsidP="00E55C63">
            <w:pPr>
              <w:spacing w:line="360" w:lineRule="auto"/>
              <w:jc w:val="center"/>
              <w:rPr>
                <w:rFonts w:ascii="Times New Roman" w:eastAsia="Times New Roman" w:hAnsi="Times New Roman" w:cs="Times New Roman"/>
                <w:sz w:val="24"/>
                <w:szCs w:val="24"/>
              </w:rPr>
            </w:pPr>
            <w:r w:rsidRPr="00F62224">
              <w:rPr>
                <w:rFonts w:ascii="Times New Roman" w:eastAsia="Times New Roman" w:hAnsi="Times New Roman" w:cs="Times New Roman"/>
                <w:sz w:val="24"/>
                <w:szCs w:val="24"/>
              </w:rPr>
              <w:t>E</w:t>
            </w:r>
          </w:p>
        </w:tc>
      </w:tr>
      <w:tr w:rsidR="00E55C63" w:rsidRPr="00F62224" w14:paraId="7ABF2357" w14:textId="77777777" w:rsidTr="00E53ACB">
        <w:tc>
          <w:tcPr>
            <w:tcW w:w="1678" w:type="dxa"/>
          </w:tcPr>
          <w:p w14:paraId="16801417" w14:textId="426CE70C" w:rsidR="00E55C63" w:rsidRPr="00F62224" w:rsidRDefault="00F86B98" w:rsidP="00E55C63">
            <w:pPr>
              <w:spacing w:line="360" w:lineRule="auto"/>
              <w:jc w:val="center"/>
              <w:rPr>
                <w:rFonts w:ascii="Times New Roman" w:eastAsia="Times New Roman" w:hAnsi="Times New Roman" w:cs="Times New Roman"/>
                <w:sz w:val="24"/>
                <w:szCs w:val="24"/>
              </w:rPr>
            </w:pPr>
            <w:r w:rsidRPr="00F62224">
              <w:rPr>
                <w:rFonts w:ascii="Times New Roman" w:eastAsia="Times New Roman" w:hAnsi="Times New Roman" w:cs="Times New Roman"/>
                <w:sz w:val="24"/>
                <w:szCs w:val="24"/>
              </w:rPr>
              <w:t>Below 40</w:t>
            </w:r>
          </w:p>
        </w:tc>
        <w:tc>
          <w:tcPr>
            <w:tcW w:w="1441" w:type="dxa"/>
          </w:tcPr>
          <w:p w14:paraId="4A8F6915" w14:textId="21BAB96A" w:rsidR="00E55C63" w:rsidRPr="00F62224" w:rsidRDefault="00F86B98" w:rsidP="00E55C63">
            <w:pPr>
              <w:spacing w:line="360" w:lineRule="auto"/>
              <w:jc w:val="center"/>
              <w:rPr>
                <w:rFonts w:ascii="Times New Roman" w:eastAsia="Times New Roman" w:hAnsi="Times New Roman" w:cs="Times New Roman"/>
                <w:sz w:val="24"/>
                <w:szCs w:val="24"/>
              </w:rPr>
            </w:pPr>
            <w:r w:rsidRPr="00F62224">
              <w:rPr>
                <w:rFonts w:ascii="Times New Roman" w:eastAsia="Times New Roman" w:hAnsi="Times New Roman" w:cs="Times New Roman"/>
                <w:sz w:val="24"/>
                <w:szCs w:val="24"/>
              </w:rPr>
              <w:t>Fail</w:t>
            </w:r>
          </w:p>
        </w:tc>
      </w:tr>
    </w:tbl>
    <w:p w14:paraId="1846FA98" w14:textId="77777777" w:rsidR="00E55C63" w:rsidRPr="00F62224" w:rsidRDefault="00E55C63" w:rsidP="00E55C63">
      <w:pPr>
        <w:spacing w:line="360" w:lineRule="auto"/>
        <w:jc w:val="center"/>
        <w:rPr>
          <w:rFonts w:ascii="Times New Roman" w:eastAsia="Times New Roman" w:hAnsi="Times New Roman" w:cs="Times New Roman"/>
          <w:sz w:val="24"/>
          <w:szCs w:val="24"/>
        </w:rPr>
      </w:pPr>
    </w:p>
    <w:p w14:paraId="2F62D1E4" w14:textId="6129EB2D" w:rsidR="00C128BE" w:rsidRDefault="00C128BE" w:rsidP="00E55C63">
      <w:pPr>
        <w:spacing w:line="360" w:lineRule="auto"/>
        <w:jc w:val="center"/>
        <w:rPr>
          <w:rFonts w:ascii="Times New Roman" w:eastAsia="Times New Roman" w:hAnsi="Times New Roman" w:cs="Times New Roman"/>
          <w:sz w:val="24"/>
          <w:szCs w:val="24"/>
        </w:rPr>
      </w:pPr>
    </w:p>
    <w:p w14:paraId="202FF577" w14:textId="2BFBCA54" w:rsidR="00E53ACB" w:rsidRPr="00E53ACB" w:rsidRDefault="00E53ACB" w:rsidP="00E55C63">
      <w:pPr>
        <w:spacing w:line="36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Table 3.1 Grade Criteria table</w:t>
      </w:r>
    </w:p>
    <w:p w14:paraId="78B131B6" w14:textId="77777777" w:rsidR="00A94EB1" w:rsidRPr="00F62224" w:rsidRDefault="00A94EB1" w:rsidP="00E55C63">
      <w:pPr>
        <w:spacing w:line="360" w:lineRule="auto"/>
        <w:jc w:val="center"/>
        <w:rPr>
          <w:rFonts w:ascii="Times New Roman" w:eastAsia="Times New Roman" w:hAnsi="Times New Roman" w:cs="Times New Roman"/>
          <w:sz w:val="24"/>
          <w:szCs w:val="24"/>
        </w:rPr>
      </w:pPr>
    </w:p>
    <w:p w14:paraId="67F511E3" w14:textId="77777777" w:rsidR="00D40B47" w:rsidRPr="00D40B47" w:rsidRDefault="00D40B47" w:rsidP="00D40B47">
      <w:pPr>
        <w:spacing w:line="360" w:lineRule="auto"/>
        <w:rPr>
          <w:rFonts w:ascii="Times New Roman" w:eastAsia="Times New Roman" w:hAnsi="Times New Roman" w:cs="Times New Roman"/>
          <w:sz w:val="24"/>
          <w:szCs w:val="24"/>
        </w:rPr>
      </w:pPr>
      <w:r w:rsidRPr="00D40B47">
        <w:rPr>
          <w:rFonts w:ascii="Times New Roman" w:eastAsia="Times New Roman" w:hAnsi="Times New Roman" w:cs="Times New Roman"/>
          <w:sz w:val="24"/>
          <w:szCs w:val="24"/>
        </w:rPr>
        <w:t>To add or modify any record, the user needs to authenticate himself by entering the password. After authentication, the user can add, delete, modify, or can search a particular record.</w:t>
      </w:r>
    </w:p>
    <w:p w14:paraId="3EF2C726" w14:textId="2F4C1B81" w:rsidR="004F718C" w:rsidRDefault="00D40B47" w:rsidP="00D40B47">
      <w:pPr>
        <w:spacing w:line="360" w:lineRule="auto"/>
        <w:rPr>
          <w:rFonts w:ascii="Times New Roman" w:eastAsia="Times New Roman" w:hAnsi="Times New Roman" w:cs="Times New Roman"/>
          <w:sz w:val="24"/>
          <w:szCs w:val="24"/>
        </w:rPr>
      </w:pPr>
      <w:r w:rsidRPr="00D40B47">
        <w:rPr>
          <w:rFonts w:ascii="Times New Roman" w:eastAsia="Times New Roman" w:hAnsi="Times New Roman" w:cs="Times New Roman"/>
          <w:sz w:val="24"/>
          <w:szCs w:val="24"/>
        </w:rPr>
        <w:t>If the user is not authentic, then it takes the user back to the welcome page.</w:t>
      </w:r>
    </w:p>
    <w:p w14:paraId="15C7F769" w14:textId="77777777" w:rsidR="00D40B47" w:rsidRPr="00F62224" w:rsidRDefault="00D40B47" w:rsidP="00D40B47">
      <w:pPr>
        <w:spacing w:line="360" w:lineRule="auto"/>
        <w:rPr>
          <w:rFonts w:ascii="Times New Roman" w:eastAsia="Times New Roman" w:hAnsi="Times New Roman" w:cs="Times New Roman"/>
          <w:sz w:val="24"/>
          <w:szCs w:val="24"/>
        </w:rPr>
      </w:pPr>
    </w:p>
    <w:p w14:paraId="747780E8" w14:textId="77777777" w:rsidR="006344FB" w:rsidRPr="00F62224" w:rsidRDefault="006344FB">
      <w:pPr>
        <w:spacing w:line="480" w:lineRule="auto"/>
        <w:jc w:val="center"/>
        <w:rPr>
          <w:rFonts w:ascii="Times New Roman" w:eastAsia="Times New Roman" w:hAnsi="Times New Roman" w:cs="Times New Roman"/>
          <w:sz w:val="24"/>
          <w:szCs w:val="24"/>
        </w:rPr>
      </w:pPr>
    </w:p>
    <w:p w14:paraId="27992D1C" w14:textId="77777777" w:rsidR="006344FB" w:rsidRPr="00F62224" w:rsidRDefault="006344FB">
      <w:pPr>
        <w:spacing w:line="480" w:lineRule="auto"/>
        <w:jc w:val="center"/>
        <w:rPr>
          <w:rFonts w:ascii="Times New Roman" w:eastAsia="Times New Roman" w:hAnsi="Times New Roman" w:cs="Times New Roman"/>
          <w:sz w:val="24"/>
          <w:szCs w:val="24"/>
        </w:rPr>
      </w:pPr>
    </w:p>
    <w:p w14:paraId="3A644325" w14:textId="77777777" w:rsidR="006344FB" w:rsidRPr="00F62224" w:rsidRDefault="006344FB">
      <w:pPr>
        <w:spacing w:line="480" w:lineRule="auto"/>
        <w:jc w:val="center"/>
        <w:rPr>
          <w:rFonts w:ascii="Times New Roman" w:eastAsia="Times New Roman" w:hAnsi="Times New Roman" w:cs="Times New Roman"/>
          <w:sz w:val="24"/>
          <w:szCs w:val="24"/>
        </w:rPr>
      </w:pPr>
    </w:p>
    <w:p w14:paraId="1B9B7E43" w14:textId="42637F2C" w:rsidR="00A06520" w:rsidRPr="00F62224" w:rsidRDefault="006B2B95" w:rsidP="00A06520">
      <w:pPr>
        <w:spacing w:line="480" w:lineRule="auto"/>
        <w:rPr>
          <w:rFonts w:ascii="Times New Roman" w:eastAsia="Times New Roman" w:hAnsi="Times New Roman" w:cs="Times New Roman"/>
          <w:bCs/>
          <w:sz w:val="24"/>
          <w:szCs w:val="24"/>
        </w:rPr>
      </w:pPr>
      <w:r w:rsidRPr="00F62224">
        <w:rPr>
          <w:rFonts w:ascii="Times New Roman" w:eastAsia="Times New Roman" w:hAnsi="Times New Roman" w:cs="Times New Roman"/>
          <w:bCs/>
          <w:noProof/>
          <w:sz w:val="24"/>
          <w:szCs w:val="24"/>
        </w:rPr>
        <w:lastRenderedPageBreak/>
        <mc:AlternateContent>
          <mc:Choice Requires="wpi">
            <w:drawing>
              <wp:anchor distT="0" distB="0" distL="114300" distR="114300" simplePos="0" relativeHeight="251753472" behindDoc="0" locked="0" layoutInCell="1" allowOverlap="1" wp14:anchorId="5D94543B" wp14:editId="106957F8">
                <wp:simplePos x="0" y="0"/>
                <wp:positionH relativeFrom="column">
                  <wp:posOffset>-2773620</wp:posOffset>
                </wp:positionH>
                <wp:positionV relativeFrom="paragraph">
                  <wp:posOffset>-106860</wp:posOffset>
                </wp:positionV>
                <wp:extent cx="360" cy="360"/>
                <wp:effectExtent l="38100" t="38100" r="57150" b="57150"/>
                <wp:wrapNone/>
                <wp:docPr id="61" name="Ink 6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648B59F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1" o:spid="_x0000_s1026" type="#_x0000_t75" style="position:absolute;margin-left:-219.1pt;margin-top:-9.1pt;width:1.45pt;height:1.4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">
                <v:imagedata r:id="rId14" o:title=""/>
              </v:shape>
            </w:pict>
          </mc:Fallback>
        </mc:AlternateContent>
      </w:r>
      <w:r w:rsidR="00A06520" w:rsidRPr="00F62224">
        <w:rPr>
          <w:rFonts w:ascii="Times New Roman" w:eastAsia="Times New Roman" w:hAnsi="Times New Roman" w:cs="Times New Roman"/>
          <w:bCs/>
          <w:sz w:val="24"/>
          <w:szCs w:val="24"/>
        </w:rPr>
        <w:t>The following flowchart demonstrates the working of the system.</w:t>
      </w:r>
    </w:p>
    <w:p w14:paraId="38CECFAC" w14:textId="35B8B7E9" w:rsidR="00561950" w:rsidRPr="00F62224" w:rsidRDefault="00561950" w:rsidP="00A06520">
      <w:pPr>
        <w:jc w:val="center"/>
        <w:rPr>
          <w:rFonts w:ascii="Times New Roman" w:eastAsia="Times New Roman" w:hAnsi="Times New Roman" w:cs="Times New Roman"/>
          <w:bCs/>
          <w:sz w:val="24"/>
          <w:szCs w:val="24"/>
        </w:rPr>
      </w:pPr>
    </w:p>
    <w:p w14:paraId="6D2373AF" w14:textId="7E12A23B" w:rsidR="00561950" w:rsidRPr="00F62224" w:rsidRDefault="00561950" w:rsidP="00A06520">
      <w:pPr>
        <w:jc w:val="center"/>
        <w:rPr>
          <w:rFonts w:ascii="Times New Roman" w:eastAsia="Times New Roman" w:hAnsi="Times New Roman" w:cs="Times New Roman"/>
          <w:bCs/>
          <w:sz w:val="24"/>
          <w:szCs w:val="24"/>
        </w:rPr>
      </w:pPr>
      <w:r w:rsidRPr="00F62224">
        <w:rPr>
          <w:rFonts w:ascii="Times New Roman" w:eastAsia="Times New Roman" w:hAnsi="Times New Roman" w:cs="Times New Roman"/>
          <w:bCs/>
          <w:noProof/>
          <w:sz w:val="24"/>
          <w:szCs w:val="24"/>
        </w:rPr>
        <mc:AlternateContent>
          <mc:Choice Requires="wps">
            <w:drawing>
              <wp:anchor distT="0" distB="0" distL="114300" distR="114300" simplePos="0" relativeHeight="251564032" behindDoc="0" locked="0" layoutInCell="1" allowOverlap="1" wp14:anchorId="6D973808" wp14:editId="68A9E779">
                <wp:simplePos x="0" y="0"/>
                <wp:positionH relativeFrom="column">
                  <wp:posOffset>1859915</wp:posOffset>
                </wp:positionH>
                <wp:positionV relativeFrom="paragraph">
                  <wp:posOffset>10795</wp:posOffset>
                </wp:positionV>
                <wp:extent cx="1980000" cy="540000"/>
                <wp:effectExtent l="0" t="0" r="20320" b="12700"/>
                <wp:wrapNone/>
                <wp:docPr id="3" name="Oval 3"/>
                <wp:cNvGraphicFramePr/>
                <a:graphic xmlns:a="http://schemas.openxmlformats.org/drawingml/2006/main">
                  <a:graphicData uri="http://schemas.microsoft.com/office/word/2010/wordprocessingShape">
                    <wps:wsp>
                      <wps:cNvSpPr/>
                      <wps:spPr>
                        <a:xfrm>
                          <a:off x="0" y="0"/>
                          <a:ext cx="1980000" cy="540000"/>
                        </a:xfrm>
                        <a:prstGeom prst="ellipse">
                          <a:avLst/>
                        </a:prstGeom>
                        <a:no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F5DECB" id="Oval 3" o:spid="_x0000_s1026" style="position:absolute;margin-left:146.45pt;margin-top:.85pt;width:155.9pt;height:42.5pt;z-index:251564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" filled="f" strokeweight=".5mm">
                <v:stroke joinstyle="miter"/>
              </v:oval>
            </w:pict>
          </mc:Fallback>
        </mc:AlternateContent>
      </w:r>
    </w:p>
    <w:p w14:paraId="53D8D86C" w14:textId="205133DF" w:rsidR="00A06520" w:rsidRPr="00F62224" w:rsidRDefault="00A06520" w:rsidP="00A06520">
      <w:pPr>
        <w:jc w:val="center"/>
        <w:rPr>
          <w:rFonts w:ascii="Times New Roman" w:eastAsia="Times New Roman" w:hAnsi="Times New Roman" w:cs="Times New Roman"/>
          <w:bCs/>
          <w:sz w:val="24"/>
          <w:szCs w:val="24"/>
        </w:rPr>
      </w:pPr>
      <w:r w:rsidRPr="00F62224">
        <w:rPr>
          <w:rFonts w:ascii="Times New Roman" w:eastAsia="Times New Roman" w:hAnsi="Times New Roman" w:cs="Times New Roman"/>
          <w:bCs/>
          <w:sz w:val="24"/>
          <w:szCs w:val="24"/>
        </w:rPr>
        <w:t xml:space="preserve">Enter </w:t>
      </w:r>
      <w:r w:rsidR="00561950" w:rsidRPr="00F62224">
        <w:rPr>
          <w:rFonts w:ascii="Times New Roman" w:eastAsia="Times New Roman" w:hAnsi="Times New Roman" w:cs="Times New Roman"/>
          <w:bCs/>
          <w:sz w:val="24"/>
          <w:szCs w:val="24"/>
        </w:rPr>
        <w:t>t</w:t>
      </w:r>
      <w:r w:rsidRPr="00F62224">
        <w:rPr>
          <w:rFonts w:ascii="Times New Roman" w:eastAsia="Times New Roman" w:hAnsi="Times New Roman" w:cs="Times New Roman"/>
          <w:bCs/>
          <w:sz w:val="24"/>
          <w:szCs w:val="24"/>
        </w:rPr>
        <w:t xml:space="preserve">he </w:t>
      </w:r>
      <w:r w:rsidR="00561950" w:rsidRPr="00F62224">
        <w:rPr>
          <w:rFonts w:ascii="Times New Roman" w:eastAsia="Times New Roman" w:hAnsi="Times New Roman" w:cs="Times New Roman"/>
          <w:bCs/>
          <w:sz w:val="24"/>
          <w:szCs w:val="24"/>
        </w:rPr>
        <w:t>S</w:t>
      </w:r>
      <w:r w:rsidRPr="00F62224">
        <w:rPr>
          <w:rFonts w:ascii="Times New Roman" w:eastAsia="Times New Roman" w:hAnsi="Times New Roman" w:cs="Times New Roman"/>
          <w:bCs/>
          <w:sz w:val="24"/>
          <w:szCs w:val="24"/>
        </w:rPr>
        <w:t>y</w:t>
      </w:r>
      <w:r w:rsidR="0053243E" w:rsidRPr="00F62224">
        <w:rPr>
          <w:rFonts w:ascii="Times New Roman" w:eastAsia="Times New Roman" w:hAnsi="Times New Roman" w:cs="Times New Roman"/>
          <w:bCs/>
          <w:sz w:val="24"/>
          <w:szCs w:val="24"/>
        </w:rPr>
        <w:t>s</w:t>
      </w:r>
      <w:r w:rsidRPr="00F62224">
        <w:rPr>
          <w:rFonts w:ascii="Times New Roman" w:eastAsia="Times New Roman" w:hAnsi="Times New Roman" w:cs="Times New Roman"/>
          <w:bCs/>
          <w:sz w:val="24"/>
          <w:szCs w:val="24"/>
        </w:rPr>
        <w:t>tem</w:t>
      </w:r>
    </w:p>
    <w:p w14:paraId="5CB09946" w14:textId="5F380992" w:rsidR="00A06520" w:rsidRPr="00F62224" w:rsidRDefault="00A06520" w:rsidP="00A06520">
      <w:pPr>
        <w:jc w:val="center"/>
        <w:rPr>
          <w:rFonts w:ascii="Times New Roman" w:eastAsia="Times New Roman" w:hAnsi="Times New Roman" w:cs="Times New Roman"/>
          <w:bCs/>
          <w:sz w:val="24"/>
          <w:szCs w:val="24"/>
        </w:rPr>
      </w:pPr>
    </w:p>
    <w:p w14:paraId="3B26C190" w14:textId="59FCE6C9" w:rsidR="00A06520" w:rsidRPr="00F62224" w:rsidRDefault="00AA5406" w:rsidP="00A06520">
      <w:pPr>
        <w:jc w:val="center"/>
        <w:rPr>
          <w:rFonts w:ascii="Times New Roman" w:eastAsia="Times New Roman" w:hAnsi="Times New Roman" w:cs="Times New Roman"/>
          <w:bCs/>
          <w:sz w:val="24"/>
          <w:szCs w:val="24"/>
        </w:rPr>
      </w:pPr>
      <w:r w:rsidRPr="00F62224">
        <w:rPr>
          <w:rFonts w:ascii="Times New Roman" w:eastAsia="Times New Roman" w:hAnsi="Times New Roman" w:cs="Times New Roman"/>
          <w:bCs/>
          <w:noProof/>
          <w:sz w:val="24"/>
          <w:szCs w:val="24"/>
        </w:rPr>
        <mc:AlternateContent>
          <mc:Choice Requires="wps">
            <w:drawing>
              <wp:anchor distT="0" distB="0" distL="114300" distR="114300" simplePos="0" relativeHeight="251779072" behindDoc="0" locked="0" layoutInCell="1" allowOverlap="1" wp14:anchorId="562E93E5" wp14:editId="5ACB0F49">
                <wp:simplePos x="0" y="0"/>
                <wp:positionH relativeFrom="column">
                  <wp:posOffset>2852928</wp:posOffset>
                </wp:positionH>
                <wp:positionV relativeFrom="paragraph">
                  <wp:posOffset>155447</wp:posOffset>
                </wp:positionV>
                <wp:extent cx="3176016" cy="45719"/>
                <wp:effectExtent l="38100" t="38100" r="24765" b="88265"/>
                <wp:wrapNone/>
                <wp:docPr id="98" name="Straight Arrow Connector 98"/>
                <wp:cNvGraphicFramePr/>
                <a:graphic xmlns:a="http://schemas.openxmlformats.org/drawingml/2006/main">
                  <a:graphicData uri="http://schemas.microsoft.com/office/word/2010/wordprocessingShape">
                    <wps:wsp>
                      <wps:cNvCnPr/>
                      <wps:spPr>
                        <a:xfrm flipH="1">
                          <a:off x="0" y="0"/>
                          <a:ext cx="317601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6E3AFB" id="_x0000_t32" coordsize="21600,21600" o:spt="32" o:oned="t" path="m,l21600,21600e" filled="f">
                <v:path arrowok="t" fillok="f" o:connecttype="none"/>
                <o:lock v:ext="edit" shapetype="t"/>
              </v:shapetype>
              <v:shape id="Straight Arrow Connector 98" o:spid="_x0000_s1026" type="#_x0000_t32" style="position:absolute;margin-left:224.65pt;margin-top:12.25pt;width:250.1pt;height:3.6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" strokecolor="black [3200]" strokeweight=".5pt">
                <v:stroke endarrow="block" joinstyle="miter"/>
              </v:shape>
            </w:pict>
          </mc:Fallback>
        </mc:AlternateContent>
      </w:r>
      <w:r w:rsidRPr="00F62224">
        <w:rPr>
          <w:rFonts w:ascii="Times New Roman" w:eastAsia="Times New Roman" w:hAnsi="Times New Roman" w:cs="Times New Roman"/>
          <w:bCs/>
          <w:noProof/>
          <w:sz w:val="24"/>
          <w:szCs w:val="24"/>
        </w:rPr>
        <mc:AlternateContent>
          <mc:Choice Requires="wps">
            <w:drawing>
              <wp:anchor distT="0" distB="0" distL="114300" distR="114300" simplePos="0" relativeHeight="251778048" behindDoc="0" locked="0" layoutInCell="1" allowOverlap="1" wp14:anchorId="47A7780F" wp14:editId="42901815">
                <wp:simplePos x="0" y="0"/>
                <wp:positionH relativeFrom="column">
                  <wp:posOffset>6019800</wp:posOffset>
                </wp:positionH>
                <wp:positionV relativeFrom="paragraph">
                  <wp:posOffset>158115</wp:posOffset>
                </wp:positionV>
                <wp:extent cx="9525" cy="2357438"/>
                <wp:effectExtent l="0" t="0" r="28575" b="24130"/>
                <wp:wrapNone/>
                <wp:docPr id="97" name="Straight Connector 97"/>
                <wp:cNvGraphicFramePr/>
                <a:graphic xmlns:a="http://schemas.openxmlformats.org/drawingml/2006/main">
                  <a:graphicData uri="http://schemas.microsoft.com/office/word/2010/wordprocessingShape">
                    <wps:wsp>
                      <wps:cNvCnPr/>
                      <wps:spPr>
                        <a:xfrm flipV="1">
                          <a:off x="0" y="0"/>
                          <a:ext cx="9525" cy="23574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5CC6FE" id="Straight Connector 97" o:spid="_x0000_s1026" style="position:absolute;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4pt,12.45pt" to="474.75pt,19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" strokecolor="black [3200]" strokeweight=".5pt">
                <v:stroke joinstyle="miter"/>
              </v:line>
            </w:pict>
          </mc:Fallback>
        </mc:AlternateContent>
      </w:r>
      <w:r w:rsidR="006546D3" w:rsidRPr="00F62224">
        <w:rPr>
          <w:rFonts w:ascii="Times New Roman" w:eastAsia="Times New Roman" w:hAnsi="Times New Roman" w:cs="Times New Roman"/>
          <w:bCs/>
          <w:noProof/>
          <w:sz w:val="24"/>
          <w:szCs w:val="24"/>
        </w:rPr>
        <mc:AlternateContent>
          <mc:Choice Requires="wps">
            <w:drawing>
              <wp:anchor distT="0" distB="0" distL="114300" distR="114300" simplePos="0" relativeHeight="251754496" behindDoc="0" locked="0" layoutInCell="1" allowOverlap="1" wp14:anchorId="28661B9A" wp14:editId="6260058E">
                <wp:simplePos x="0" y="0"/>
                <wp:positionH relativeFrom="column">
                  <wp:posOffset>2856865</wp:posOffset>
                </wp:positionH>
                <wp:positionV relativeFrom="paragraph">
                  <wp:posOffset>26670</wp:posOffset>
                </wp:positionV>
                <wp:extent cx="635" cy="571500"/>
                <wp:effectExtent l="0" t="0" r="37465" b="19050"/>
                <wp:wrapNone/>
                <wp:docPr id="65" name="Straight Connector 65"/>
                <wp:cNvGraphicFramePr/>
                <a:graphic xmlns:a="http://schemas.openxmlformats.org/drawingml/2006/main">
                  <a:graphicData uri="http://schemas.microsoft.com/office/word/2010/wordprocessingShape">
                    <wps:wsp>
                      <wps:cNvCnPr/>
                      <wps:spPr>
                        <a:xfrm flipH="1">
                          <a:off x="0" y="0"/>
                          <a:ext cx="635"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4440468" id="Straight Connector 65" o:spid="_x0000_s1026" style="position:absolute;flip:x;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95pt,2.1pt" to="225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" strokecolor="black [3200]" strokeweight=".5pt">
                <v:stroke joinstyle="miter"/>
              </v:line>
            </w:pict>
          </mc:Fallback>
        </mc:AlternateContent>
      </w:r>
    </w:p>
    <w:p w14:paraId="1E85B7D8" w14:textId="699F5C8E" w:rsidR="00A06520" w:rsidRPr="00251C4F" w:rsidRDefault="00A06520" w:rsidP="00251C4F">
      <w:pPr>
        <w:rPr>
          <w:rFonts w:ascii="Times New Roman" w:eastAsia="Times New Roman" w:hAnsi="Times New Roman" w:cs="Times New Roman"/>
          <w:b/>
          <w:sz w:val="24"/>
          <w:szCs w:val="24"/>
        </w:rPr>
      </w:pPr>
    </w:p>
    <w:p w14:paraId="624B5970" w14:textId="1BC37395" w:rsidR="003051CB" w:rsidRPr="00F62224" w:rsidRDefault="003051CB" w:rsidP="00A06520">
      <w:pPr>
        <w:jc w:val="center"/>
        <w:rPr>
          <w:rFonts w:ascii="Times New Roman" w:eastAsia="Times New Roman" w:hAnsi="Times New Roman" w:cs="Times New Roman"/>
          <w:bCs/>
          <w:sz w:val="24"/>
          <w:szCs w:val="24"/>
        </w:rPr>
      </w:pPr>
    </w:p>
    <w:p w14:paraId="3676AC48" w14:textId="3FBA99C0" w:rsidR="000933FB" w:rsidRPr="00F62224" w:rsidRDefault="00425462" w:rsidP="00867C23">
      <w:pPr>
        <w:ind w:left="720" w:firstLine="720"/>
        <w:rPr>
          <w:rFonts w:ascii="Times New Roman" w:eastAsia="Times New Roman" w:hAnsi="Times New Roman" w:cs="Times New Roman"/>
          <w:bCs/>
          <w:sz w:val="24"/>
          <w:szCs w:val="24"/>
        </w:rPr>
      </w:pPr>
      <w:r w:rsidRPr="00F62224">
        <w:rPr>
          <w:rFonts w:ascii="Times New Roman" w:eastAsia="Times New Roman" w:hAnsi="Times New Roman" w:cs="Times New Roman"/>
          <w:bCs/>
          <w:noProof/>
          <w:sz w:val="24"/>
          <w:szCs w:val="24"/>
        </w:rPr>
        <mc:AlternateContent>
          <mc:Choice Requires="wps">
            <w:drawing>
              <wp:anchor distT="0" distB="0" distL="114300" distR="114300" simplePos="0" relativeHeight="251759616" behindDoc="0" locked="0" layoutInCell="1" allowOverlap="1" wp14:anchorId="74A92F44" wp14:editId="68E5F2A2">
                <wp:simplePos x="0" y="0"/>
                <wp:positionH relativeFrom="column">
                  <wp:posOffset>5137785</wp:posOffset>
                </wp:positionH>
                <wp:positionV relativeFrom="paragraph">
                  <wp:posOffset>57150</wp:posOffset>
                </wp:positionV>
                <wp:extent cx="0" cy="558165"/>
                <wp:effectExtent l="76200" t="0" r="57150" b="51435"/>
                <wp:wrapNone/>
                <wp:docPr id="72" name="Straight Arrow Connector 72"/>
                <wp:cNvGraphicFramePr/>
                <a:graphic xmlns:a="http://schemas.openxmlformats.org/drawingml/2006/main">
                  <a:graphicData uri="http://schemas.microsoft.com/office/word/2010/wordprocessingShape">
                    <wps:wsp>
                      <wps:cNvCnPr/>
                      <wps:spPr>
                        <a:xfrm>
                          <a:off x="0" y="0"/>
                          <a:ext cx="0" cy="558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1F54A3" id="Straight Arrow Connector 72" o:spid="_x0000_s1026" type="#_x0000_t32" style="position:absolute;margin-left:404.55pt;margin-top:4.5pt;width:0;height:43.9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" strokecolor="black [3200]" strokeweight=".5pt">
                <v:stroke endarrow="block" joinstyle="miter"/>
              </v:shape>
            </w:pict>
          </mc:Fallback>
        </mc:AlternateContent>
      </w:r>
      <w:r w:rsidRPr="00F62224">
        <w:rPr>
          <w:rFonts w:ascii="Times New Roman" w:eastAsia="Times New Roman" w:hAnsi="Times New Roman" w:cs="Times New Roman"/>
          <w:bCs/>
          <w:noProof/>
          <w:sz w:val="24"/>
          <w:szCs w:val="24"/>
        </w:rPr>
        <mc:AlternateContent>
          <mc:Choice Requires="wps">
            <w:drawing>
              <wp:anchor distT="0" distB="0" distL="114300" distR="114300" simplePos="0" relativeHeight="251758592" behindDoc="0" locked="0" layoutInCell="1" allowOverlap="1" wp14:anchorId="6E323BAA" wp14:editId="110500AC">
                <wp:simplePos x="0" y="0"/>
                <wp:positionH relativeFrom="column">
                  <wp:posOffset>3448050</wp:posOffset>
                </wp:positionH>
                <wp:positionV relativeFrom="paragraph">
                  <wp:posOffset>68580</wp:posOffset>
                </wp:positionV>
                <wp:extent cx="3810" cy="552450"/>
                <wp:effectExtent l="76200" t="0" r="72390" b="57150"/>
                <wp:wrapNone/>
                <wp:docPr id="71" name="Straight Arrow Connector 71"/>
                <wp:cNvGraphicFramePr/>
                <a:graphic xmlns:a="http://schemas.openxmlformats.org/drawingml/2006/main">
                  <a:graphicData uri="http://schemas.microsoft.com/office/word/2010/wordprocessingShape">
                    <wps:wsp>
                      <wps:cNvCnPr/>
                      <wps:spPr>
                        <a:xfrm>
                          <a:off x="0" y="0"/>
                          <a:ext cx="381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7BF2B4" id="Straight Arrow Connector 71" o:spid="_x0000_s1026" type="#_x0000_t32" style="position:absolute;margin-left:271.5pt;margin-top:5.4pt;width:.3pt;height:43.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" strokecolor="black [3200]" strokeweight=".5pt">
                <v:stroke endarrow="block" joinstyle="miter"/>
              </v:shape>
            </w:pict>
          </mc:Fallback>
        </mc:AlternateContent>
      </w:r>
      <w:r w:rsidRPr="00F62224">
        <w:rPr>
          <w:rFonts w:ascii="Times New Roman" w:eastAsia="Times New Roman" w:hAnsi="Times New Roman" w:cs="Times New Roman"/>
          <w:bCs/>
          <w:noProof/>
          <w:sz w:val="24"/>
          <w:szCs w:val="24"/>
        </w:rPr>
        <mc:AlternateContent>
          <mc:Choice Requires="wps">
            <w:drawing>
              <wp:anchor distT="0" distB="0" distL="114300" distR="114300" simplePos="0" relativeHeight="251757568" behindDoc="0" locked="0" layoutInCell="1" allowOverlap="1" wp14:anchorId="6238B793" wp14:editId="07821D6E">
                <wp:simplePos x="0" y="0"/>
                <wp:positionH relativeFrom="column">
                  <wp:posOffset>1068705</wp:posOffset>
                </wp:positionH>
                <wp:positionV relativeFrom="paragraph">
                  <wp:posOffset>85725</wp:posOffset>
                </wp:positionV>
                <wp:extent cx="3810" cy="539115"/>
                <wp:effectExtent l="76200" t="0" r="72390" b="51435"/>
                <wp:wrapNone/>
                <wp:docPr id="70" name="Straight Arrow Connector 70"/>
                <wp:cNvGraphicFramePr/>
                <a:graphic xmlns:a="http://schemas.openxmlformats.org/drawingml/2006/main">
                  <a:graphicData uri="http://schemas.microsoft.com/office/word/2010/wordprocessingShape">
                    <wps:wsp>
                      <wps:cNvCnPr/>
                      <wps:spPr>
                        <a:xfrm>
                          <a:off x="0" y="0"/>
                          <a:ext cx="3810" cy="539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0B2B99" id="Straight Arrow Connector 70" o:spid="_x0000_s1026" type="#_x0000_t32" style="position:absolute;margin-left:84.15pt;margin-top:6.75pt;width:.3pt;height:42.4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" strokecolor="black [3200]" strokeweight=".5pt">
                <v:stroke endarrow="block" joinstyle="miter"/>
              </v:shape>
            </w:pict>
          </mc:Fallback>
        </mc:AlternateContent>
      </w:r>
      <w:r w:rsidR="006546D3" w:rsidRPr="00F62224">
        <w:rPr>
          <w:rFonts w:ascii="Times New Roman" w:eastAsia="Times New Roman" w:hAnsi="Times New Roman" w:cs="Times New Roman"/>
          <w:bCs/>
          <w:noProof/>
          <w:sz w:val="24"/>
          <w:szCs w:val="24"/>
        </w:rPr>
        <mc:AlternateContent>
          <mc:Choice Requires="wps">
            <w:drawing>
              <wp:anchor distT="0" distB="0" distL="114300" distR="114300" simplePos="0" relativeHeight="251755520" behindDoc="0" locked="0" layoutInCell="1" allowOverlap="1" wp14:anchorId="7B570FEC" wp14:editId="6267B8C8">
                <wp:simplePos x="0" y="0"/>
                <wp:positionH relativeFrom="column">
                  <wp:posOffset>1068704</wp:posOffset>
                </wp:positionH>
                <wp:positionV relativeFrom="paragraph">
                  <wp:posOffset>57150</wp:posOffset>
                </wp:positionV>
                <wp:extent cx="4067175" cy="28575"/>
                <wp:effectExtent l="0" t="0" r="28575" b="28575"/>
                <wp:wrapNone/>
                <wp:docPr id="67" name="Straight Connector 67"/>
                <wp:cNvGraphicFramePr/>
                <a:graphic xmlns:a="http://schemas.openxmlformats.org/drawingml/2006/main">
                  <a:graphicData uri="http://schemas.microsoft.com/office/word/2010/wordprocessingShape">
                    <wps:wsp>
                      <wps:cNvCnPr/>
                      <wps:spPr>
                        <a:xfrm flipV="1">
                          <a:off x="0" y="0"/>
                          <a:ext cx="406717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F4BC63" id="Straight Connector 67"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84.15pt,4.5pt" to="404.4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" strokecolor="black [3200]" strokeweight=".5pt">
                <v:stroke joinstyle="miter"/>
              </v:line>
            </w:pict>
          </mc:Fallback>
        </mc:AlternateContent>
      </w:r>
      <w:r w:rsidRPr="00F62224">
        <w:rPr>
          <w:rFonts w:ascii="Times New Roman" w:eastAsia="Times New Roman" w:hAnsi="Times New Roman" w:cs="Times New Roman"/>
          <w:bCs/>
          <w:sz w:val="24"/>
          <w:szCs w:val="24"/>
        </w:rPr>
        <w:t xml:space="preserve">     </w:t>
      </w:r>
    </w:p>
    <w:p w14:paraId="29F34200" w14:textId="45EC2A48" w:rsidR="000933FB" w:rsidRPr="00F62224" w:rsidRDefault="000933FB" w:rsidP="00867C23">
      <w:pPr>
        <w:ind w:left="720" w:firstLine="720"/>
        <w:rPr>
          <w:rFonts w:ascii="Times New Roman" w:eastAsia="Times New Roman" w:hAnsi="Times New Roman" w:cs="Times New Roman"/>
          <w:bCs/>
          <w:sz w:val="24"/>
          <w:szCs w:val="24"/>
        </w:rPr>
      </w:pPr>
    </w:p>
    <w:p w14:paraId="187CB92F" w14:textId="45A16815" w:rsidR="000933FB" w:rsidRPr="00F62224" w:rsidRDefault="000933FB" w:rsidP="00867C23">
      <w:pPr>
        <w:ind w:left="720" w:firstLine="720"/>
        <w:rPr>
          <w:rFonts w:ascii="Times New Roman" w:eastAsia="Times New Roman" w:hAnsi="Times New Roman" w:cs="Times New Roman"/>
          <w:bCs/>
          <w:sz w:val="24"/>
          <w:szCs w:val="24"/>
        </w:rPr>
      </w:pPr>
    </w:p>
    <w:p w14:paraId="398D85A6" w14:textId="26203EBB" w:rsidR="000933FB" w:rsidRPr="00F62224" w:rsidRDefault="00425462" w:rsidP="00867C23">
      <w:pPr>
        <w:ind w:left="720" w:firstLine="720"/>
        <w:rPr>
          <w:rFonts w:ascii="Times New Roman" w:eastAsia="Times New Roman" w:hAnsi="Times New Roman" w:cs="Times New Roman"/>
          <w:bCs/>
          <w:sz w:val="24"/>
          <w:szCs w:val="24"/>
        </w:rPr>
      </w:pPr>
      <w:r w:rsidRPr="00F62224">
        <w:rPr>
          <w:rFonts w:ascii="Times New Roman" w:eastAsia="Times New Roman" w:hAnsi="Times New Roman" w:cs="Times New Roman"/>
          <w:bCs/>
          <w:noProof/>
          <w:sz w:val="24"/>
          <w:szCs w:val="24"/>
        </w:rPr>
        <mc:AlternateContent>
          <mc:Choice Requires="wps">
            <w:drawing>
              <wp:anchor distT="0" distB="0" distL="114300" distR="114300" simplePos="0" relativeHeight="251581440" behindDoc="0" locked="0" layoutInCell="1" allowOverlap="1" wp14:anchorId="2BD244AB" wp14:editId="62647D50">
                <wp:simplePos x="0" y="0"/>
                <wp:positionH relativeFrom="column">
                  <wp:posOffset>2832735</wp:posOffset>
                </wp:positionH>
                <wp:positionV relativeFrom="paragraph">
                  <wp:posOffset>102870</wp:posOffset>
                </wp:positionV>
                <wp:extent cx="1259840" cy="359410"/>
                <wp:effectExtent l="0" t="0" r="16510" b="21590"/>
                <wp:wrapNone/>
                <wp:docPr id="24" name="Oval 24"/>
                <wp:cNvGraphicFramePr/>
                <a:graphic xmlns:a="http://schemas.openxmlformats.org/drawingml/2006/main">
                  <a:graphicData uri="http://schemas.microsoft.com/office/word/2010/wordprocessingShape">
                    <wps:wsp>
                      <wps:cNvSpPr/>
                      <wps:spPr>
                        <a:xfrm>
                          <a:off x="0" y="0"/>
                          <a:ext cx="1259840" cy="359410"/>
                        </a:xfrm>
                        <a:prstGeom prst="ellipse">
                          <a:avLst/>
                        </a:prstGeom>
                        <a:noFill/>
                        <a:ln w="180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9291B8" id="Oval 24" o:spid="_x0000_s1026" style="position:absolute;margin-left:223.05pt;margin-top:8.1pt;width:99.2pt;height:28.3pt;z-index:251581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" filled="f" strokecolor="black [3213]" strokeweight=".5mm">
                <v:stroke joinstyle="miter"/>
              </v:oval>
            </w:pict>
          </mc:Fallback>
        </mc:AlternateContent>
      </w:r>
      <w:r w:rsidR="00561950" w:rsidRPr="00F62224">
        <w:rPr>
          <w:rFonts w:ascii="Times New Roman" w:eastAsia="Times New Roman" w:hAnsi="Times New Roman" w:cs="Times New Roman"/>
          <w:bCs/>
          <w:noProof/>
          <w:sz w:val="24"/>
          <w:szCs w:val="24"/>
        </w:rPr>
        <mc:AlternateContent>
          <mc:Choice Requires="wps">
            <w:drawing>
              <wp:anchor distT="0" distB="0" distL="114300" distR="114300" simplePos="0" relativeHeight="251590656" behindDoc="0" locked="0" layoutInCell="1" allowOverlap="1" wp14:anchorId="1AED2621" wp14:editId="44285AE0">
                <wp:simplePos x="0" y="0"/>
                <wp:positionH relativeFrom="column">
                  <wp:posOffset>4735830</wp:posOffset>
                </wp:positionH>
                <wp:positionV relativeFrom="paragraph">
                  <wp:posOffset>99695</wp:posOffset>
                </wp:positionV>
                <wp:extent cx="899795" cy="359410"/>
                <wp:effectExtent l="0" t="0" r="14605" b="21590"/>
                <wp:wrapNone/>
                <wp:docPr id="26" name="Oval 26"/>
                <wp:cNvGraphicFramePr/>
                <a:graphic xmlns:a="http://schemas.openxmlformats.org/drawingml/2006/main">
                  <a:graphicData uri="http://schemas.microsoft.com/office/word/2010/wordprocessingShape">
                    <wps:wsp>
                      <wps:cNvSpPr/>
                      <wps:spPr>
                        <a:xfrm>
                          <a:off x="0" y="0"/>
                          <a:ext cx="899795" cy="359410"/>
                        </a:xfrm>
                        <a:prstGeom prst="ellipse">
                          <a:avLst/>
                        </a:prstGeom>
                        <a:noFill/>
                        <a:ln w="180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11DF2" id="Oval 26" o:spid="_x0000_s1026" style="position:absolute;margin-left:372.9pt;margin-top:7.85pt;width:70.85pt;height:28.3pt;z-index:251590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" filled="f" strokecolor="black [3213]" strokeweight=".5mm">
                <v:stroke joinstyle="miter"/>
              </v:oval>
            </w:pict>
          </mc:Fallback>
        </mc:AlternateContent>
      </w:r>
      <w:r w:rsidR="00561950" w:rsidRPr="00F62224">
        <w:rPr>
          <w:rFonts w:ascii="Times New Roman" w:eastAsia="Times New Roman" w:hAnsi="Times New Roman" w:cs="Times New Roman"/>
          <w:bCs/>
          <w:noProof/>
          <w:sz w:val="24"/>
          <w:szCs w:val="24"/>
        </w:rPr>
        <mc:AlternateContent>
          <mc:Choice Requires="wps">
            <w:drawing>
              <wp:anchor distT="0" distB="0" distL="114300" distR="114300" simplePos="0" relativeHeight="251572224" behindDoc="0" locked="0" layoutInCell="1" allowOverlap="1" wp14:anchorId="1DCA6B04" wp14:editId="5B332408">
                <wp:simplePos x="0" y="0"/>
                <wp:positionH relativeFrom="column">
                  <wp:posOffset>669925</wp:posOffset>
                </wp:positionH>
                <wp:positionV relativeFrom="paragraph">
                  <wp:posOffset>103505</wp:posOffset>
                </wp:positionV>
                <wp:extent cx="899795" cy="359410"/>
                <wp:effectExtent l="0" t="0" r="14605" b="21590"/>
                <wp:wrapNone/>
                <wp:docPr id="22" name="Oval 22"/>
                <wp:cNvGraphicFramePr/>
                <a:graphic xmlns:a="http://schemas.openxmlformats.org/drawingml/2006/main">
                  <a:graphicData uri="http://schemas.microsoft.com/office/word/2010/wordprocessingShape">
                    <wps:wsp>
                      <wps:cNvSpPr/>
                      <wps:spPr>
                        <a:xfrm>
                          <a:off x="0" y="0"/>
                          <a:ext cx="899795" cy="359410"/>
                        </a:xfrm>
                        <a:prstGeom prst="ellipse">
                          <a:avLst/>
                        </a:prstGeom>
                        <a:noFill/>
                        <a:ln w="180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12E030" id="Oval 22" o:spid="_x0000_s1026" style="position:absolute;margin-left:52.75pt;margin-top:8.15pt;width:70.85pt;height:28.3pt;z-index:251572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" filled="f" strokecolor="black [3213]" strokeweight=".5mm">
                <v:stroke joinstyle="miter"/>
              </v:oval>
            </w:pict>
          </mc:Fallback>
        </mc:AlternateContent>
      </w:r>
    </w:p>
    <w:p w14:paraId="2A35183F" w14:textId="49C82DCF" w:rsidR="002868BD" w:rsidRPr="00F62224" w:rsidRDefault="00112F25" w:rsidP="00867C23">
      <w:pPr>
        <w:ind w:left="720" w:firstLine="720"/>
        <w:rPr>
          <w:rFonts w:ascii="Times New Roman" w:eastAsia="Times New Roman" w:hAnsi="Times New Roman" w:cs="Times New Roman"/>
          <w:bCs/>
          <w:sz w:val="24"/>
          <w:szCs w:val="24"/>
        </w:rPr>
      </w:pPr>
      <w:r w:rsidRPr="00F62224">
        <w:rPr>
          <w:rFonts w:ascii="Times New Roman" w:eastAsia="Times New Roman" w:hAnsi="Times New Roman" w:cs="Times New Roman"/>
          <w:bCs/>
          <w:sz w:val="24"/>
          <w:szCs w:val="24"/>
        </w:rPr>
        <w:t>Result</w:t>
      </w:r>
      <w:r w:rsidRPr="00F62224">
        <w:rPr>
          <w:rFonts w:ascii="Times New Roman" w:eastAsia="Times New Roman" w:hAnsi="Times New Roman" w:cs="Times New Roman"/>
          <w:bCs/>
          <w:sz w:val="24"/>
          <w:szCs w:val="24"/>
        </w:rPr>
        <w:tab/>
      </w:r>
      <w:r w:rsidRPr="00F62224">
        <w:rPr>
          <w:rFonts w:ascii="Times New Roman" w:eastAsia="Times New Roman" w:hAnsi="Times New Roman" w:cs="Times New Roman"/>
          <w:bCs/>
          <w:sz w:val="24"/>
          <w:szCs w:val="24"/>
        </w:rPr>
        <w:tab/>
      </w:r>
      <w:r w:rsidRPr="00F62224">
        <w:rPr>
          <w:rFonts w:ascii="Times New Roman" w:eastAsia="Times New Roman" w:hAnsi="Times New Roman" w:cs="Times New Roman"/>
          <w:bCs/>
          <w:sz w:val="24"/>
          <w:szCs w:val="24"/>
        </w:rPr>
        <w:tab/>
      </w:r>
      <w:r w:rsidR="00867C23" w:rsidRPr="00F62224">
        <w:rPr>
          <w:rFonts w:ascii="Times New Roman" w:eastAsia="Times New Roman" w:hAnsi="Times New Roman" w:cs="Times New Roman"/>
          <w:bCs/>
          <w:sz w:val="24"/>
          <w:szCs w:val="24"/>
        </w:rPr>
        <w:tab/>
      </w:r>
      <w:r w:rsidR="00425462" w:rsidRPr="00F62224">
        <w:rPr>
          <w:rFonts w:ascii="Times New Roman" w:eastAsia="Times New Roman" w:hAnsi="Times New Roman" w:cs="Times New Roman"/>
          <w:bCs/>
          <w:sz w:val="24"/>
          <w:szCs w:val="24"/>
        </w:rPr>
        <w:t xml:space="preserve">          </w:t>
      </w:r>
      <w:r w:rsidRPr="00F62224">
        <w:rPr>
          <w:rFonts w:ascii="Times New Roman" w:eastAsia="Times New Roman" w:hAnsi="Times New Roman" w:cs="Times New Roman"/>
          <w:bCs/>
          <w:sz w:val="24"/>
          <w:szCs w:val="24"/>
        </w:rPr>
        <w:t>Enter</w:t>
      </w:r>
      <w:r w:rsidR="00B83289" w:rsidRPr="00F62224">
        <w:rPr>
          <w:rFonts w:ascii="Times New Roman" w:eastAsia="Times New Roman" w:hAnsi="Times New Roman" w:cs="Times New Roman"/>
          <w:bCs/>
          <w:sz w:val="24"/>
          <w:szCs w:val="24"/>
        </w:rPr>
        <w:t>/Edit</w:t>
      </w:r>
      <w:r w:rsidR="00B83289" w:rsidRPr="00F62224">
        <w:rPr>
          <w:rFonts w:ascii="Times New Roman" w:eastAsia="Times New Roman" w:hAnsi="Times New Roman" w:cs="Times New Roman"/>
          <w:bCs/>
          <w:sz w:val="24"/>
          <w:szCs w:val="24"/>
        </w:rPr>
        <w:tab/>
      </w:r>
      <w:r w:rsidR="00B83289" w:rsidRPr="00F62224">
        <w:rPr>
          <w:rFonts w:ascii="Times New Roman" w:eastAsia="Times New Roman" w:hAnsi="Times New Roman" w:cs="Times New Roman"/>
          <w:bCs/>
          <w:sz w:val="24"/>
          <w:szCs w:val="24"/>
        </w:rPr>
        <w:tab/>
      </w:r>
      <w:r w:rsidR="00867C23" w:rsidRPr="00F62224">
        <w:rPr>
          <w:rFonts w:ascii="Times New Roman" w:eastAsia="Times New Roman" w:hAnsi="Times New Roman" w:cs="Times New Roman"/>
          <w:bCs/>
          <w:sz w:val="24"/>
          <w:szCs w:val="24"/>
        </w:rPr>
        <w:tab/>
      </w:r>
      <w:r w:rsidR="00B83289" w:rsidRPr="00F62224">
        <w:rPr>
          <w:rFonts w:ascii="Times New Roman" w:eastAsia="Times New Roman" w:hAnsi="Times New Roman" w:cs="Times New Roman"/>
          <w:bCs/>
          <w:sz w:val="24"/>
          <w:szCs w:val="24"/>
        </w:rPr>
        <w:t>Exit</w:t>
      </w:r>
    </w:p>
    <w:p w14:paraId="7CDC8B50" w14:textId="772AA1AD" w:rsidR="002868BD" w:rsidRPr="00F62224" w:rsidRDefault="00A2605B" w:rsidP="00A06520">
      <w:pPr>
        <w:jc w:val="center"/>
        <w:rPr>
          <w:rFonts w:ascii="Times New Roman" w:eastAsia="Times New Roman" w:hAnsi="Times New Roman" w:cs="Times New Roman"/>
          <w:bCs/>
          <w:sz w:val="24"/>
          <w:szCs w:val="24"/>
        </w:rPr>
      </w:pPr>
      <w:r w:rsidRPr="00F62224">
        <w:rPr>
          <w:rFonts w:ascii="Times New Roman" w:eastAsia="Times New Roman" w:hAnsi="Times New Roman" w:cs="Times New Roman"/>
          <w:bCs/>
          <w:noProof/>
          <w:sz w:val="24"/>
          <w:szCs w:val="24"/>
        </w:rPr>
        <mc:AlternateContent>
          <mc:Choice Requires="wps">
            <w:drawing>
              <wp:anchor distT="0" distB="0" distL="114300" distR="114300" simplePos="0" relativeHeight="251766784" behindDoc="0" locked="0" layoutInCell="1" allowOverlap="1" wp14:anchorId="39896302" wp14:editId="53FA2CE2">
                <wp:simplePos x="0" y="0"/>
                <wp:positionH relativeFrom="column">
                  <wp:posOffset>3498850</wp:posOffset>
                </wp:positionH>
                <wp:positionV relativeFrom="paragraph">
                  <wp:posOffset>102782</wp:posOffset>
                </wp:positionV>
                <wp:extent cx="14583" cy="667407"/>
                <wp:effectExtent l="57150" t="0" r="81280" b="56515"/>
                <wp:wrapNone/>
                <wp:docPr id="83" name="Straight Arrow Connector 83"/>
                <wp:cNvGraphicFramePr/>
                <a:graphic xmlns:a="http://schemas.openxmlformats.org/drawingml/2006/main">
                  <a:graphicData uri="http://schemas.microsoft.com/office/word/2010/wordprocessingShape">
                    <wps:wsp>
                      <wps:cNvCnPr/>
                      <wps:spPr>
                        <a:xfrm>
                          <a:off x="0" y="0"/>
                          <a:ext cx="14583" cy="6674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40E1A0" id="Straight Arrow Connector 83" o:spid="_x0000_s1026" type="#_x0000_t32" style="position:absolute;margin-left:275.5pt;margin-top:8.1pt;width:1.15pt;height:52.5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" strokecolor="black [3200]" strokeweight=".5pt">
                <v:stroke endarrow="block" joinstyle="miter"/>
              </v:shape>
            </w:pict>
          </mc:Fallback>
        </mc:AlternateContent>
      </w:r>
      <w:r w:rsidR="00A82E89" w:rsidRPr="00F62224">
        <w:rPr>
          <w:rFonts w:ascii="Times New Roman" w:eastAsia="Times New Roman" w:hAnsi="Times New Roman" w:cs="Times New Roman"/>
          <w:bCs/>
          <w:noProof/>
          <w:sz w:val="24"/>
          <w:szCs w:val="24"/>
        </w:rPr>
        <mc:AlternateContent>
          <mc:Choice Requires="wps">
            <w:drawing>
              <wp:anchor distT="0" distB="0" distL="114300" distR="114300" simplePos="0" relativeHeight="251762688" behindDoc="0" locked="0" layoutInCell="1" allowOverlap="1" wp14:anchorId="5A8E0490" wp14:editId="3F98BC1C">
                <wp:simplePos x="0" y="0"/>
                <wp:positionH relativeFrom="column">
                  <wp:posOffset>1096934</wp:posOffset>
                </wp:positionH>
                <wp:positionV relativeFrom="paragraph">
                  <wp:posOffset>121401</wp:posOffset>
                </wp:positionV>
                <wp:extent cx="0" cy="464935"/>
                <wp:effectExtent l="0" t="0" r="38100" b="30480"/>
                <wp:wrapNone/>
                <wp:docPr id="76" name="Straight Connector 76"/>
                <wp:cNvGraphicFramePr/>
                <a:graphic xmlns:a="http://schemas.openxmlformats.org/drawingml/2006/main">
                  <a:graphicData uri="http://schemas.microsoft.com/office/word/2010/wordprocessingShape">
                    <wps:wsp>
                      <wps:cNvCnPr/>
                      <wps:spPr>
                        <a:xfrm>
                          <a:off x="0" y="0"/>
                          <a:ext cx="0" cy="4649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DA87DF" id="Straight Connector 76"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86.35pt,9.55pt" to="86.35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" strokecolor="black [3200]" strokeweight=".5pt">
                <v:stroke joinstyle="miter"/>
              </v:line>
            </w:pict>
          </mc:Fallback>
        </mc:AlternateContent>
      </w:r>
    </w:p>
    <w:p w14:paraId="375EE706" w14:textId="2B82728B" w:rsidR="002868BD" w:rsidRPr="00F62224" w:rsidRDefault="002868BD" w:rsidP="00A06520">
      <w:pPr>
        <w:jc w:val="center"/>
        <w:rPr>
          <w:rFonts w:ascii="Times New Roman" w:eastAsia="Times New Roman" w:hAnsi="Times New Roman" w:cs="Times New Roman"/>
          <w:bCs/>
          <w:sz w:val="24"/>
          <w:szCs w:val="24"/>
        </w:rPr>
      </w:pPr>
    </w:p>
    <w:p w14:paraId="5A30AC4B" w14:textId="50A9F88D" w:rsidR="002868BD" w:rsidRPr="00F62224" w:rsidRDefault="002868BD" w:rsidP="00A06520">
      <w:pPr>
        <w:jc w:val="center"/>
        <w:rPr>
          <w:rFonts w:ascii="Times New Roman" w:eastAsia="Times New Roman" w:hAnsi="Times New Roman" w:cs="Times New Roman"/>
          <w:bCs/>
          <w:sz w:val="24"/>
          <w:szCs w:val="24"/>
        </w:rPr>
      </w:pPr>
    </w:p>
    <w:p w14:paraId="19E91F1B" w14:textId="37CCD087" w:rsidR="002868BD" w:rsidRPr="00F62224" w:rsidRDefault="00445A57" w:rsidP="00A06520">
      <w:pPr>
        <w:jc w:val="center"/>
        <w:rPr>
          <w:rFonts w:ascii="Times New Roman" w:eastAsia="Times New Roman" w:hAnsi="Times New Roman" w:cs="Times New Roman"/>
          <w:bCs/>
          <w:sz w:val="24"/>
          <w:szCs w:val="24"/>
        </w:rPr>
      </w:pPr>
      <w:r w:rsidRPr="00F62224">
        <w:rPr>
          <w:rFonts w:ascii="Times New Roman" w:eastAsia="Times New Roman" w:hAnsi="Times New Roman" w:cs="Times New Roman"/>
          <w:bCs/>
          <w:noProof/>
          <w:sz w:val="24"/>
          <w:szCs w:val="24"/>
        </w:rPr>
        <mc:AlternateContent>
          <mc:Choice Requires="wps">
            <w:drawing>
              <wp:anchor distT="0" distB="0" distL="114300" distR="114300" simplePos="0" relativeHeight="251784192" behindDoc="0" locked="0" layoutInCell="1" allowOverlap="1" wp14:anchorId="51454D20" wp14:editId="04E22225">
                <wp:simplePos x="0" y="0"/>
                <wp:positionH relativeFrom="column">
                  <wp:posOffset>1814830</wp:posOffset>
                </wp:positionH>
                <wp:positionV relativeFrom="paragraph">
                  <wp:posOffset>50165</wp:posOffset>
                </wp:positionV>
                <wp:extent cx="7620" cy="829945"/>
                <wp:effectExtent l="38100" t="0" r="68580" b="65405"/>
                <wp:wrapNone/>
                <wp:docPr id="105" name="Straight Arrow Connector 105"/>
                <wp:cNvGraphicFramePr/>
                <a:graphic xmlns:a="http://schemas.openxmlformats.org/drawingml/2006/main">
                  <a:graphicData uri="http://schemas.microsoft.com/office/word/2010/wordprocessingShape">
                    <wps:wsp>
                      <wps:cNvCnPr/>
                      <wps:spPr>
                        <a:xfrm>
                          <a:off x="0" y="0"/>
                          <a:ext cx="7620" cy="8299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959628E" id="_x0000_t32" coordsize="21600,21600" o:spt="32" o:oned="t" path="m,l21600,21600e" filled="f">
                <v:path arrowok="t" fillok="f" o:connecttype="none"/>
                <o:lock v:ext="edit" shapetype="t"/>
              </v:shapetype>
              <v:shape id="Straight Arrow Connector 105" o:spid="_x0000_s1026" type="#_x0000_t32" style="position:absolute;margin-left:142.9pt;margin-top:3.95pt;width:.6pt;height:65.3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" strokecolor="black [3200]" strokeweight=".5pt">
                <v:stroke endarrow="block" joinstyle="miter"/>
              </v:shape>
            </w:pict>
          </mc:Fallback>
        </mc:AlternateContent>
      </w:r>
      <w:r w:rsidR="00A82E89" w:rsidRPr="00F62224">
        <w:rPr>
          <w:rFonts w:ascii="Times New Roman" w:eastAsia="Times New Roman" w:hAnsi="Times New Roman" w:cs="Times New Roman"/>
          <w:bCs/>
          <w:noProof/>
          <w:sz w:val="24"/>
          <w:szCs w:val="24"/>
        </w:rPr>
        <mc:AlternateContent>
          <mc:Choice Requires="wps">
            <w:drawing>
              <wp:anchor distT="0" distB="0" distL="114300" distR="114300" simplePos="0" relativeHeight="251764736" behindDoc="0" locked="0" layoutInCell="1" allowOverlap="1" wp14:anchorId="63F530A3" wp14:editId="4768AC4D">
                <wp:simplePos x="0" y="0"/>
                <wp:positionH relativeFrom="column">
                  <wp:posOffset>1096645</wp:posOffset>
                </wp:positionH>
                <wp:positionV relativeFrom="paragraph">
                  <wp:posOffset>50800</wp:posOffset>
                </wp:positionV>
                <wp:extent cx="10391" cy="1756063"/>
                <wp:effectExtent l="38100" t="0" r="66040" b="53975"/>
                <wp:wrapNone/>
                <wp:docPr id="80" name="Straight Arrow Connector 80"/>
                <wp:cNvGraphicFramePr/>
                <a:graphic xmlns:a="http://schemas.openxmlformats.org/drawingml/2006/main">
                  <a:graphicData uri="http://schemas.microsoft.com/office/word/2010/wordprocessingShape">
                    <wps:wsp>
                      <wps:cNvCnPr/>
                      <wps:spPr>
                        <a:xfrm>
                          <a:off x="0" y="0"/>
                          <a:ext cx="10391" cy="17560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293678" id="Straight Arrow Connector 80" o:spid="_x0000_s1026" type="#_x0000_t32" style="position:absolute;margin-left:86.35pt;margin-top:4pt;width:.8pt;height:138.2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" strokecolor="black [3200]" strokeweight=".5pt">
                <v:stroke endarrow="block" joinstyle="miter"/>
              </v:shape>
            </w:pict>
          </mc:Fallback>
        </mc:AlternateContent>
      </w:r>
      <w:r w:rsidR="00A82E89" w:rsidRPr="00F62224">
        <w:rPr>
          <w:rFonts w:ascii="Times New Roman" w:eastAsia="Times New Roman" w:hAnsi="Times New Roman" w:cs="Times New Roman"/>
          <w:bCs/>
          <w:noProof/>
          <w:sz w:val="24"/>
          <w:szCs w:val="24"/>
        </w:rPr>
        <mc:AlternateContent>
          <mc:Choice Requires="wps">
            <w:drawing>
              <wp:anchor distT="0" distB="0" distL="114300" distR="114300" simplePos="0" relativeHeight="251763712" behindDoc="0" locked="0" layoutInCell="1" allowOverlap="1" wp14:anchorId="4F2B9A42" wp14:editId="67108689">
                <wp:simplePos x="0" y="0"/>
                <wp:positionH relativeFrom="column">
                  <wp:posOffset>251806</wp:posOffset>
                </wp:positionH>
                <wp:positionV relativeFrom="paragraph">
                  <wp:posOffset>50800</wp:posOffset>
                </wp:positionV>
                <wp:extent cx="6350" cy="685800"/>
                <wp:effectExtent l="76200" t="0" r="88900" b="57150"/>
                <wp:wrapNone/>
                <wp:docPr id="78" name="Straight Arrow Connector 78"/>
                <wp:cNvGraphicFramePr/>
                <a:graphic xmlns:a="http://schemas.openxmlformats.org/drawingml/2006/main">
                  <a:graphicData uri="http://schemas.microsoft.com/office/word/2010/wordprocessingShape">
                    <wps:wsp>
                      <wps:cNvCnPr/>
                      <wps:spPr>
                        <a:xfrm flipH="1">
                          <a:off x="0" y="0"/>
                          <a:ext cx="635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E558ED" id="Straight Arrow Connector 78" o:spid="_x0000_s1026" type="#_x0000_t32" style="position:absolute;margin-left:19.85pt;margin-top:4pt;width:.5pt;height:54pt;flip:x;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" strokecolor="black [3200]" strokeweight=".5pt">
                <v:stroke endarrow="block" joinstyle="miter"/>
              </v:shape>
            </w:pict>
          </mc:Fallback>
        </mc:AlternateContent>
      </w:r>
      <w:r w:rsidR="00FE240B" w:rsidRPr="00F62224">
        <w:rPr>
          <w:rFonts w:ascii="Times New Roman" w:eastAsia="Times New Roman" w:hAnsi="Times New Roman" w:cs="Times New Roman"/>
          <w:bCs/>
          <w:noProof/>
          <w:sz w:val="24"/>
          <w:szCs w:val="24"/>
        </w:rPr>
        <mc:AlternateContent>
          <mc:Choice Requires="wps">
            <w:drawing>
              <wp:anchor distT="0" distB="0" distL="114300" distR="114300" simplePos="0" relativeHeight="251761664" behindDoc="0" locked="0" layoutInCell="1" allowOverlap="1" wp14:anchorId="6EECF37D" wp14:editId="5D80E0BF">
                <wp:simplePos x="0" y="0"/>
                <wp:positionH relativeFrom="column">
                  <wp:posOffset>263235</wp:posOffset>
                </wp:positionH>
                <wp:positionV relativeFrom="paragraph">
                  <wp:posOffset>51262</wp:posOffset>
                </wp:positionV>
                <wp:extent cx="1555173" cy="0"/>
                <wp:effectExtent l="0" t="0" r="0" b="0"/>
                <wp:wrapNone/>
                <wp:docPr id="74" name="Straight Connector 74"/>
                <wp:cNvGraphicFramePr/>
                <a:graphic xmlns:a="http://schemas.openxmlformats.org/drawingml/2006/main">
                  <a:graphicData uri="http://schemas.microsoft.com/office/word/2010/wordprocessingShape">
                    <wps:wsp>
                      <wps:cNvCnPr/>
                      <wps:spPr>
                        <a:xfrm>
                          <a:off x="0" y="0"/>
                          <a:ext cx="155517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240574" id="Straight Connector 74"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20.75pt,4.05pt" to="143.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" strokecolor="black [3200]" strokeweight=".5pt">
                <v:stroke joinstyle="miter"/>
              </v:line>
            </w:pict>
          </mc:Fallback>
        </mc:AlternateContent>
      </w:r>
    </w:p>
    <w:p w14:paraId="2FFEA684" w14:textId="378315C1" w:rsidR="0033498F" w:rsidRPr="00F62224" w:rsidRDefault="00A82E89" w:rsidP="00867C23">
      <w:pPr>
        <w:rPr>
          <w:rFonts w:ascii="Times New Roman" w:eastAsia="Times New Roman" w:hAnsi="Times New Roman" w:cs="Times New Roman"/>
          <w:bCs/>
          <w:sz w:val="24"/>
          <w:szCs w:val="24"/>
        </w:rPr>
      </w:pPr>
      <w:r w:rsidRPr="00F62224">
        <w:rPr>
          <w:rFonts w:ascii="Times New Roman" w:eastAsia="Times New Roman" w:hAnsi="Times New Roman" w:cs="Times New Roman"/>
          <w:bCs/>
          <w:noProof/>
          <w:sz w:val="24"/>
          <w:szCs w:val="24"/>
        </w:rPr>
        <mc:AlternateContent>
          <mc:Choice Requires="wps">
            <w:drawing>
              <wp:anchor distT="0" distB="0" distL="114300" distR="114300" simplePos="0" relativeHeight="251619328" behindDoc="0" locked="0" layoutInCell="1" allowOverlap="1" wp14:anchorId="77F29A0B" wp14:editId="299E72B4">
                <wp:simplePos x="0" y="0"/>
                <wp:positionH relativeFrom="column">
                  <wp:posOffset>2976699</wp:posOffset>
                </wp:positionH>
                <wp:positionV relativeFrom="paragraph">
                  <wp:posOffset>64135</wp:posOffset>
                </wp:positionV>
                <wp:extent cx="1079500" cy="719455"/>
                <wp:effectExtent l="19050" t="19050" r="44450" b="42545"/>
                <wp:wrapNone/>
                <wp:docPr id="37" name="Diamond 37"/>
                <wp:cNvGraphicFramePr/>
                <a:graphic xmlns:a="http://schemas.openxmlformats.org/drawingml/2006/main">
                  <a:graphicData uri="http://schemas.microsoft.com/office/word/2010/wordprocessingShape">
                    <wps:wsp>
                      <wps:cNvSpPr/>
                      <wps:spPr>
                        <a:xfrm>
                          <a:off x="0" y="0"/>
                          <a:ext cx="1079500" cy="719455"/>
                        </a:xfrm>
                        <a:prstGeom prst="diamond">
                          <a:avLst/>
                        </a:prstGeom>
                        <a:noFill/>
                        <a:ln w="180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4CE1CF" id="_x0000_t4" coordsize="21600,21600" o:spt="4" path="m10800,l,10800,10800,21600,21600,10800xe">
                <v:stroke joinstyle="miter"/>
                <v:path gradientshapeok="t" o:connecttype="rect" textboxrect="5400,5400,16200,16200"/>
              </v:shapetype>
              <v:shape id="Diamond 37" o:spid="_x0000_s1026" type="#_x0000_t4" style="position:absolute;margin-left:234.4pt;margin-top:5.05pt;width:85pt;height:56.65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" filled="f" strokecolor="black [3213]" strokeweight=".5mm"/>
            </w:pict>
          </mc:Fallback>
        </mc:AlternateContent>
      </w:r>
      <w:r w:rsidR="00223750" w:rsidRPr="00F62224">
        <w:rPr>
          <w:rFonts w:ascii="Times New Roman" w:eastAsia="Times New Roman" w:hAnsi="Times New Roman" w:cs="Times New Roman"/>
          <w:bCs/>
          <w:sz w:val="24"/>
          <w:szCs w:val="24"/>
        </w:rPr>
        <w:t xml:space="preserve">                                                                                                                           </w:t>
      </w:r>
    </w:p>
    <w:p w14:paraId="52A329F5" w14:textId="0850E53B" w:rsidR="000933FB" w:rsidRPr="00F62224" w:rsidRDefault="00223750" w:rsidP="00867C23">
      <w:pPr>
        <w:rPr>
          <w:rFonts w:ascii="Times New Roman" w:eastAsia="Times New Roman" w:hAnsi="Times New Roman" w:cs="Times New Roman"/>
          <w:bCs/>
          <w:sz w:val="24"/>
          <w:szCs w:val="24"/>
        </w:rPr>
      </w:pPr>
      <w:r w:rsidRPr="00F62224">
        <w:rPr>
          <w:rFonts w:ascii="Times New Roman" w:eastAsia="Times New Roman" w:hAnsi="Times New Roman" w:cs="Times New Roman"/>
          <w:bCs/>
          <w:sz w:val="24"/>
          <w:szCs w:val="24"/>
        </w:rPr>
        <w:t xml:space="preserve">                                                                                                               Incorrect</w:t>
      </w:r>
    </w:p>
    <w:p w14:paraId="47DD1AE5" w14:textId="01E304EC" w:rsidR="000933FB" w:rsidRPr="00F62224" w:rsidRDefault="00AA5406" w:rsidP="00867C23">
      <w:pPr>
        <w:rPr>
          <w:rFonts w:ascii="Times New Roman" w:eastAsia="Times New Roman" w:hAnsi="Times New Roman" w:cs="Times New Roman"/>
          <w:bCs/>
          <w:sz w:val="24"/>
          <w:szCs w:val="24"/>
        </w:rPr>
      </w:pPr>
      <w:r w:rsidRPr="00F62224">
        <w:rPr>
          <w:rFonts w:ascii="Times New Roman" w:eastAsia="Times New Roman" w:hAnsi="Times New Roman" w:cs="Times New Roman"/>
          <w:bCs/>
          <w:noProof/>
          <w:sz w:val="24"/>
          <w:szCs w:val="24"/>
        </w:rPr>
        <mc:AlternateContent>
          <mc:Choice Requires="wps">
            <w:drawing>
              <wp:anchor distT="0" distB="0" distL="114300" distR="114300" simplePos="0" relativeHeight="251777024" behindDoc="0" locked="0" layoutInCell="1" allowOverlap="1" wp14:anchorId="48398E82" wp14:editId="2E3AC631">
                <wp:simplePos x="0" y="0"/>
                <wp:positionH relativeFrom="column">
                  <wp:posOffset>4076700</wp:posOffset>
                </wp:positionH>
                <wp:positionV relativeFrom="paragraph">
                  <wp:posOffset>61913</wp:posOffset>
                </wp:positionV>
                <wp:extent cx="1943100" cy="9525"/>
                <wp:effectExtent l="0" t="0" r="19050" b="28575"/>
                <wp:wrapNone/>
                <wp:docPr id="96" name="Straight Connector 96"/>
                <wp:cNvGraphicFramePr/>
                <a:graphic xmlns:a="http://schemas.openxmlformats.org/drawingml/2006/main">
                  <a:graphicData uri="http://schemas.microsoft.com/office/word/2010/wordprocessingShape">
                    <wps:wsp>
                      <wps:cNvCnPr/>
                      <wps:spPr>
                        <a:xfrm flipV="1">
                          <a:off x="0" y="0"/>
                          <a:ext cx="19431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DC93A2" id="Straight Connector 96" o:spid="_x0000_s1026" style="position:absolute;flip:y;z-index:251777024;visibility:visible;mso-wrap-style:square;mso-wrap-distance-left:9pt;mso-wrap-distance-top:0;mso-wrap-distance-right:9pt;mso-wrap-distance-bottom:0;mso-position-horizontal:absolute;mso-position-horizontal-relative:text;mso-position-vertical:absolute;mso-position-vertical-relative:text" from="321pt,4.9pt" to="474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" strokecolor="black [3200]" strokeweight=".5pt">
                <v:stroke joinstyle="miter"/>
              </v:line>
            </w:pict>
          </mc:Fallback>
        </mc:AlternateContent>
      </w:r>
      <w:r w:rsidR="000933FB" w:rsidRPr="00F62224">
        <w:rPr>
          <w:rFonts w:ascii="Times New Roman" w:eastAsia="Times New Roman" w:hAnsi="Times New Roman" w:cs="Times New Roman"/>
          <w:bCs/>
          <w:noProof/>
          <w:sz w:val="24"/>
          <w:szCs w:val="24"/>
        </w:rPr>
        <mc:AlternateContent>
          <mc:Choice Requires="wps">
            <w:drawing>
              <wp:anchor distT="0" distB="0" distL="114300" distR="114300" simplePos="0" relativeHeight="251599872" behindDoc="0" locked="0" layoutInCell="1" allowOverlap="1" wp14:anchorId="23BA3F3F" wp14:editId="3B773FFF">
                <wp:simplePos x="0" y="0"/>
                <wp:positionH relativeFrom="column">
                  <wp:posOffset>-290830</wp:posOffset>
                </wp:positionH>
                <wp:positionV relativeFrom="paragraph">
                  <wp:posOffset>210820</wp:posOffset>
                </wp:positionV>
                <wp:extent cx="1259840" cy="539750"/>
                <wp:effectExtent l="0" t="0" r="16510" b="12700"/>
                <wp:wrapNone/>
                <wp:docPr id="32" name="Oval 32"/>
                <wp:cNvGraphicFramePr/>
                <a:graphic xmlns:a="http://schemas.openxmlformats.org/drawingml/2006/main">
                  <a:graphicData uri="http://schemas.microsoft.com/office/word/2010/wordprocessingShape">
                    <wps:wsp>
                      <wps:cNvSpPr/>
                      <wps:spPr>
                        <a:xfrm>
                          <a:off x="0" y="0"/>
                          <a:ext cx="1259840" cy="539750"/>
                        </a:xfrm>
                        <a:prstGeom prst="ellipse">
                          <a:avLst/>
                        </a:prstGeom>
                        <a:noFill/>
                        <a:ln w="180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D4A930" id="Oval 32" o:spid="_x0000_s1026" style="position:absolute;margin-left:-22.9pt;margin-top:16.6pt;width:99.2pt;height:42.5pt;z-index:251599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" filled="f" strokecolor="black [3213]" strokeweight=".5mm">
                <v:stroke joinstyle="miter"/>
              </v:oval>
            </w:pict>
          </mc:Fallback>
        </mc:AlternateContent>
      </w:r>
      <w:r w:rsidR="00A82E89" w:rsidRPr="00F62224">
        <w:rPr>
          <w:rFonts w:ascii="Times New Roman" w:eastAsia="Times New Roman" w:hAnsi="Times New Roman" w:cs="Times New Roman"/>
          <w:bCs/>
          <w:sz w:val="24"/>
          <w:szCs w:val="24"/>
        </w:rPr>
        <w:tab/>
      </w:r>
      <w:r w:rsidR="00A82E89" w:rsidRPr="00F62224">
        <w:rPr>
          <w:rFonts w:ascii="Times New Roman" w:eastAsia="Times New Roman" w:hAnsi="Times New Roman" w:cs="Times New Roman"/>
          <w:bCs/>
          <w:sz w:val="24"/>
          <w:szCs w:val="24"/>
        </w:rPr>
        <w:tab/>
      </w:r>
      <w:r w:rsidR="00A82E89" w:rsidRPr="00F62224">
        <w:rPr>
          <w:rFonts w:ascii="Times New Roman" w:eastAsia="Times New Roman" w:hAnsi="Times New Roman" w:cs="Times New Roman"/>
          <w:bCs/>
          <w:sz w:val="24"/>
          <w:szCs w:val="24"/>
        </w:rPr>
        <w:tab/>
      </w:r>
      <w:r w:rsidR="00A82E89" w:rsidRPr="00F62224">
        <w:rPr>
          <w:rFonts w:ascii="Times New Roman" w:eastAsia="Times New Roman" w:hAnsi="Times New Roman" w:cs="Times New Roman"/>
          <w:bCs/>
          <w:sz w:val="24"/>
          <w:szCs w:val="24"/>
        </w:rPr>
        <w:tab/>
      </w:r>
      <w:r w:rsidR="00A82E89" w:rsidRPr="00F62224">
        <w:rPr>
          <w:rFonts w:ascii="Times New Roman" w:eastAsia="Times New Roman" w:hAnsi="Times New Roman" w:cs="Times New Roman"/>
          <w:bCs/>
          <w:sz w:val="24"/>
          <w:szCs w:val="24"/>
        </w:rPr>
        <w:tab/>
      </w:r>
      <w:r w:rsidR="00A82E89" w:rsidRPr="00F62224">
        <w:rPr>
          <w:rFonts w:ascii="Times New Roman" w:eastAsia="Times New Roman" w:hAnsi="Times New Roman" w:cs="Times New Roman"/>
          <w:bCs/>
          <w:sz w:val="24"/>
          <w:szCs w:val="24"/>
        </w:rPr>
        <w:tab/>
      </w:r>
      <w:r w:rsidR="00A82E89" w:rsidRPr="00F62224">
        <w:rPr>
          <w:rFonts w:ascii="Times New Roman" w:eastAsia="Times New Roman" w:hAnsi="Times New Roman" w:cs="Times New Roman"/>
          <w:bCs/>
          <w:sz w:val="24"/>
          <w:szCs w:val="24"/>
        </w:rPr>
        <w:tab/>
        <w:t>Password</w:t>
      </w:r>
    </w:p>
    <w:p w14:paraId="0D4F2BB3" w14:textId="18C89A22" w:rsidR="000933FB" w:rsidRPr="00F62224" w:rsidRDefault="000933FB" w:rsidP="00867C23">
      <w:pPr>
        <w:rPr>
          <w:rFonts w:ascii="Times New Roman" w:eastAsia="Times New Roman" w:hAnsi="Times New Roman" w:cs="Times New Roman"/>
          <w:bCs/>
          <w:sz w:val="24"/>
          <w:szCs w:val="24"/>
        </w:rPr>
      </w:pPr>
    </w:p>
    <w:p w14:paraId="283D740A" w14:textId="57B75CAE" w:rsidR="0045066B" w:rsidRPr="00F62224" w:rsidRDefault="00445A57" w:rsidP="00867C23">
      <w:pPr>
        <w:rPr>
          <w:rFonts w:ascii="Times New Roman" w:eastAsia="Times New Roman" w:hAnsi="Times New Roman" w:cs="Times New Roman"/>
          <w:bCs/>
          <w:sz w:val="24"/>
          <w:szCs w:val="24"/>
        </w:rPr>
      </w:pPr>
      <w:r w:rsidRPr="00F62224">
        <w:rPr>
          <w:rFonts w:ascii="Times New Roman" w:eastAsia="Times New Roman" w:hAnsi="Times New Roman" w:cs="Times New Roman"/>
          <w:bCs/>
          <w:noProof/>
          <w:sz w:val="24"/>
          <w:szCs w:val="24"/>
        </w:rPr>
        <mc:AlternateContent>
          <mc:Choice Requires="wps">
            <w:drawing>
              <wp:anchor distT="0" distB="0" distL="114300" distR="114300" simplePos="0" relativeHeight="251786240" behindDoc="0" locked="0" layoutInCell="1" allowOverlap="1" wp14:anchorId="611641CF" wp14:editId="65100C30">
                <wp:simplePos x="0" y="0"/>
                <wp:positionH relativeFrom="column">
                  <wp:posOffset>1311275</wp:posOffset>
                </wp:positionH>
                <wp:positionV relativeFrom="paragraph">
                  <wp:posOffset>3175</wp:posOffset>
                </wp:positionV>
                <wp:extent cx="1080000" cy="360000"/>
                <wp:effectExtent l="0" t="0" r="25400" b="21590"/>
                <wp:wrapNone/>
                <wp:docPr id="111" name="Oval 111"/>
                <wp:cNvGraphicFramePr/>
                <a:graphic xmlns:a="http://schemas.openxmlformats.org/drawingml/2006/main">
                  <a:graphicData uri="http://schemas.microsoft.com/office/word/2010/wordprocessingShape">
                    <wps:wsp>
                      <wps:cNvSpPr/>
                      <wps:spPr>
                        <a:xfrm>
                          <a:off x="0" y="0"/>
                          <a:ext cx="1080000" cy="360000"/>
                        </a:xfrm>
                        <a:prstGeom prst="ellipse">
                          <a:avLst/>
                        </a:prstGeom>
                        <a:no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9B4DA5" id="Oval 111" o:spid="_x0000_s1026" style="position:absolute;margin-left:103.25pt;margin-top:.25pt;width:85.05pt;height:28.3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" filled="f" strokeweight=".5mm">
                <v:stroke joinstyle="miter"/>
              </v:oval>
            </w:pict>
          </mc:Fallback>
        </mc:AlternateContent>
      </w:r>
      <w:r w:rsidR="00A2605B" w:rsidRPr="00F62224">
        <w:rPr>
          <w:rFonts w:ascii="Times New Roman" w:eastAsia="Times New Roman" w:hAnsi="Times New Roman" w:cs="Times New Roman"/>
          <w:bCs/>
          <w:noProof/>
          <w:sz w:val="24"/>
          <w:szCs w:val="24"/>
        </w:rPr>
        <mc:AlternateContent>
          <mc:Choice Requires="wps">
            <w:drawing>
              <wp:anchor distT="0" distB="0" distL="114300" distR="114300" simplePos="0" relativeHeight="251767808" behindDoc="0" locked="0" layoutInCell="1" allowOverlap="1" wp14:anchorId="0BAC1AA1" wp14:editId="0367D57D">
                <wp:simplePos x="0" y="0"/>
                <wp:positionH relativeFrom="column">
                  <wp:posOffset>3520966</wp:posOffset>
                </wp:positionH>
                <wp:positionV relativeFrom="paragraph">
                  <wp:posOffset>91549</wp:posOffset>
                </wp:positionV>
                <wp:extent cx="10510" cy="508942"/>
                <wp:effectExtent l="0" t="0" r="27940" b="24765"/>
                <wp:wrapNone/>
                <wp:docPr id="84" name="Straight Connector 84"/>
                <wp:cNvGraphicFramePr/>
                <a:graphic xmlns:a="http://schemas.openxmlformats.org/drawingml/2006/main">
                  <a:graphicData uri="http://schemas.microsoft.com/office/word/2010/wordprocessingShape">
                    <wps:wsp>
                      <wps:cNvCnPr/>
                      <wps:spPr>
                        <a:xfrm>
                          <a:off x="0" y="0"/>
                          <a:ext cx="10510" cy="5089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8F012" id="Straight Connector 84"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25pt,7.2pt" to="278.1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" strokecolor="black [3200]" strokeweight=".5pt">
                <v:stroke joinstyle="miter"/>
              </v:line>
            </w:pict>
          </mc:Fallback>
        </mc:AlternateContent>
      </w:r>
      <w:r w:rsidR="00867C23" w:rsidRPr="00F62224">
        <w:rPr>
          <w:rFonts w:ascii="Times New Roman" w:eastAsia="Times New Roman" w:hAnsi="Times New Roman" w:cs="Times New Roman"/>
          <w:bCs/>
          <w:sz w:val="24"/>
          <w:szCs w:val="24"/>
        </w:rPr>
        <w:t>Class Result</w:t>
      </w:r>
      <w:r w:rsidRPr="00F62224">
        <w:rPr>
          <w:rFonts w:ascii="Times New Roman" w:eastAsia="Times New Roman" w:hAnsi="Times New Roman" w:cs="Times New Roman"/>
          <w:bCs/>
          <w:sz w:val="24"/>
          <w:szCs w:val="24"/>
        </w:rPr>
        <w:t xml:space="preserve">     </w:t>
      </w:r>
      <w:r w:rsidR="00340896" w:rsidRPr="00F62224">
        <w:rPr>
          <w:rFonts w:ascii="Times New Roman" w:eastAsia="Times New Roman" w:hAnsi="Times New Roman" w:cs="Times New Roman"/>
          <w:bCs/>
          <w:sz w:val="24"/>
          <w:szCs w:val="24"/>
        </w:rPr>
        <w:t xml:space="preserve">          </w:t>
      </w:r>
      <w:r w:rsidRPr="00F62224">
        <w:rPr>
          <w:rFonts w:ascii="Times New Roman" w:eastAsia="Times New Roman" w:hAnsi="Times New Roman" w:cs="Times New Roman"/>
          <w:bCs/>
          <w:sz w:val="24"/>
          <w:szCs w:val="24"/>
        </w:rPr>
        <w:t xml:space="preserve">    </w:t>
      </w:r>
      <w:r w:rsidR="00867C23" w:rsidRPr="00F62224">
        <w:rPr>
          <w:rFonts w:ascii="Times New Roman" w:eastAsia="Times New Roman" w:hAnsi="Times New Roman" w:cs="Times New Roman"/>
          <w:bCs/>
          <w:sz w:val="24"/>
          <w:szCs w:val="24"/>
        </w:rPr>
        <w:t>Back to main</w:t>
      </w:r>
      <w:r w:rsidR="00340896" w:rsidRPr="00F62224">
        <w:rPr>
          <w:rFonts w:ascii="Times New Roman" w:eastAsia="Times New Roman" w:hAnsi="Times New Roman" w:cs="Times New Roman"/>
          <w:bCs/>
          <w:sz w:val="24"/>
          <w:szCs w:val="24"/>
        </w:rPr>
        <w:t xml:space="preserve">       </w:t>
      </w:r>
      <w:r w:rsidR="00561950" w:rsidRPr="00F62224">
        <w:rPr>
          <w:rFonts w:ascii="Times New Roman" w:eastAsia="Times New Roman" w:hAnsi="Times New Roman" w:cs="Times New Roman"/>
          <w:bCs/>
          <w:sz w:val="24"/>
          <w:szCs w:val="24"/>
        </w:rPr>
        <w:t xml:space="preserve">         </w:t>
      </w:r>
      <w:r w:rsidR="00561950" w:rsidRPr="00F62224">
        <w:rPr>
          <w:rFonts w:ascii="Times New Roman" w:eastAsia="Times New Roman" w:hAnsi="Times New Roman" w:cs="Times New Roman"/>
          <w:bCs/>
          <w:sz w:val="24"/>
          <w:szCs w:val="24"/>
        </w:rPr>
        <w:tab/>
        <w:t xml:space="preserve"> </w:t>
      </w:r>
    </w:p>
    <w:p w14:paraId="10999EFB" w14:textId="24BF314E" w:rsidR="00867C23" w:rsidRPr="00F62224" w:rsidRDefault="00867C23" w:rsidP="00867C23">
      <w:pPr>
        <w:rPr>
          <w:rFonts w:ascii="Times New Roman" w:eastAsia="Times New Roman" w:hAnsi="Times New Roman" w:cs="Times New Roman"/>
          <w:bCs/>
          <w:sz w:val="24"/>
          <w:szCs w:val="24"/>
        </w:rPr>
      </w:pPr>
      <w:r w:rsidRPr="00F62224">
        <w:rPr>
          <w:rFonts w:ascii="Times New Roman" w:eastAsia="Times New Roman" w:hAnsi="Times New Roman" w:cs="Times New Roman"/>
          <w:bCs/>
          <w:sz w:val="24"/>
          <w:szCs w:val="24"/>
        </w:rPr>
        <w:tab/>
      </w:r>
      <w:r w:rsidRPr="00F62224">
        <w:rPr>
          <w:rFonts w:ascii="Times New Roman" w:eastAsia="Times New Roman" w:hAnsi="Times New Roman" w:cs="Times New Roman"/>
          <w:bCs/>
          <w:sz w:val="24"/>
          <w:szCs w:val="24"/>
        </w:rPr>
        <w:tab/>
      </w:r>
      <w:r w:rsidRPr="00F62224">
        <w:rPr>
          <w:rFonts w:ascii="Times New Roman" w:eastAsia="Times New Roman" w:hAnsi="Times New Roman" w:cs="Times New Roman"/>
          <w:bCs/>
          <w:sz w:val="24"/>
          <w:szCs w:val="24"/>
        </w:rPr>
        <w:tab/>
        <w:t xml:space="preserve">   </w:t>
      </w:r>
      <w:r w:rsidR="00445A57" w:rsidRPr="00F62224">
        <w:rPr>
          <w:rFonts w:ascii="Times New Roman" w:eastAsia="Times New Roman" w:hAnsi="Times New Roman" w:cs="Times New Roman"/>
          <w:bCs/>
          <w:sz w:val="24"/>
          <w:szCs w:val="24"/>
        </w:rPr>
        <w:t xml:space="preserve">  </w:t>
      </w:r>
      <w:r w:rsidRPr="00F62224">
        <w:rPr>
          <w:rFonts w:ascii="Times New Roman" w:eastAsia="Times New Roman" w:hAnsi="Times New Roman" w:cs="Times New Roman"/>
          <w:bCs/>
          <w:sz w:val="24"/>
          <w:szCs w:val="24"/>
        </w:rPr>
        <w:t xml:space="preserve"> </w:t>
      </w:r>
      <w:r w:rsidR="00340896" w:rsidRPr="00F62224">
        <w:rPr>
          <w:rFonts w:ascii="Times New Roman" w:eastAsia="Times New Roman" w:hAnsi="Times New Roman" w:cs="Times New Roman"/>
          <w:bCs/>
          <w:sz w:val="24"/>
          <w:szCs w:val="24"/>
        </w:rPr>
        <w:t xml:space="preserve"> </w:t>
      </w:r>
      <w:r w:rsidRPr="00F62224">
        <w:rPr>
          <w:rFonts w:ascii="Times New Roman" w:eastAsia="Times New Roman" w:hAnsi="Times New Roman" w:cs="Times New Roman"/>
          <w:bCs/>
          <w:sz w:val="24"/>
          <w:szCs w:val="24"/>
        </w:rPr>
        <w:t>Menu</w:t>
      </w:r>
    </w:p>
    <w:p w14:paraId="0AEE49DF" w14:textId="259DD083" w:rsidR="00867C23" w:rsidRPr="00F62224" w:rsidRDefault="00223750" w:rsidP="00867C23">
      <w:pPr>
        <w:rPr>
          <w:rFonts w:ascii="Times New Roman" w:eastAsia="Times New Roman" w:hAnsi="Times New Roman" w:cs="Times New Roman"/>
          <w:bCs/>
          <w:sz w:val="24"/>
          <w:szCs w:val="24"/>
        </w:rPr>
      </w:pPr>
      <w:r w:rsidRPr="00F62224">
        <w:rPr>
          <w:rFonts w:ascii="Times New Roman" w:eastAsia="Times New Roman" w:hAnsi="Times New Roman" w:cs="Times New Roman"/>
          <w:bCs/>
          <w:sz w:val="24"/>
          <w:szCs w:val="24"/>
        </w:rPr>
        <w:t xml:space="preserve">                                                                                       Correct</w:t>
      </w:r>
    </w:p>
    <w:p w14:paraId="4BBB1F4C" w14:textId="546B7AD0" w:rsidR="00867C23" w:rsidRPr="00F62224" w:rsidRDefault="00AA5406" w:rsidP="00867C23">
      <w:pPr>
        <w:rPr>
          <w:rFonts w:ascii="Times New Roman" w:eastAsia="Times New Roman" w:hAnsi="Times New Roman" w:cs="Times New Roman"/>
          <w:bCs/>
          <w:sz w:val="24"/>
          <w:szCs w:val="24"/>
        </w:rPr>
      </w:pPr>
      <w:r w:rsidRPr="00F62224">
        <w:rPr>
          <w:rFonts w:ascii="Times New Roman" w:eastAsia="Times New Roman" w:hAnsi="Times New Roman" w:cs="Times New Roman"/>
          <w:bCs/>
          <w:noProof/>
          <w:sz w:val="24"/>
          <w:szCs w:val="24"/>
        </w:rPr>
        <mc:AlternateContent>
          <mc:Choice Requires="wps">
            <w:drawing>
              <wp:anchor distT="0" distB="0" distL="114300" distR="114300" simplePos="0" relativeHeight="251776000" behindDoc="0" locked="0" layoutInCell="1" allowOverlap="1" wp14:anchorId="3E77EAF6" wp14:editId="6A229602">
                <wp:simplePos x="0" y="0"/>
                <wp:positionH relativeFrom="column">
                  <wp:posOffset>2950845</wp:posOffset>
                </wp:positionH>
                <wp:positionV relativeFrom="paragraph">
                  <wp:posOffset>74929</wp:posOffset>
                </wp:positionV>
                <wp:extent cx="15240" cy="1072515"/>
                <wp:effectExtent l="57150" t="0" r="60960" b="51435"/>
                <wp:wrapNone/>
                <wp:docPr id="94" name="Straight Arrow Connector 94"/>
                <wp:cNvGraphicFramePr/>
                <a:graphic xmlns:a="http://schemas.openxmlformats.org/drawingml/2006/main">
                  <a:graphicData uri="http://schemas.microsoft.com/office/word/2010/wordprocessingShape">
                    <wps:wsp>
                      <wps:cNvCnPr/>
                      <wps:spPr>
                        <a:xfrm>
                          <a:off x="0" y="0"/>
                          <a:ext cx="15240" cy="10725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007D03" id="Straight Arrow Connector 94" o:spid="_x0000_s1026" type="#_x0000_t32" style="position:absolute;margin-left:232.35pt;margin-top:5.9pt;width:1.2pt;height:84.4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" strokecolor="black [3200]" strokeweight=".5pt">
                <v:stroke endarrow="block" joinstyle="miter"/>
              </v:shape>
            </w:pict>
          </mc:Fallback>
        </mc:AlternateContent>
      </w:r>
      <w:r w:rsidRPr="00F62224">
        <w:rPr>
          <w:rFonts w:ascii="Times New Roman" w:eastAsia="Times New Roman" w:hAnsi="Times New Roman" w:cs="Times New Roman"/>
          <w:bCs/>
          <w:noProof/>
          <w:sz w:val="24"/>
          <w:szCs w:val="24"/>
        </w:rPr>
        <mc:AlternateContent>
          <mc:Choice Requires="wps">
            <w:drawing>
              <wp:anchor distT="0" distB="0" distL="114300" distR="114300" simplePos="0" relativeHeight="251774976" behindDoc="0" locked="0" layoutInCell="1" allowOverlap="1" wp14:anchorId="5ED7C183" wp14:editId="73A134AF">
                <wp:simplePos x="0" y="0"/>
                <wp:positionH relativeFrom="column">
                  <wp:posOffset>3998595</wp:posOffset>
                </wp:positionH>
                <wp:positionV relativeFrom="paragraph">
                  <wp:posOffset>74929</wp:posOffset>
                </wp:positionV>
                <wp:extent cx="20955" cy="1053465"/>
                <wp:effectExtent l="57150" t="0" r="74295" b="51435"/>
                <wp:wrapNone/>
                <wp:docPr id="93" name="Straight Arrow Connector 93"/>
                <wp:cNvGraphicFramePr/>
                <a:graphic xmlns:a="http://schemas.openxmlformats.org/drawingml/2006/main">
                  <a:graphicData uri="http://schemas.microsoft.com/office/word/2010/wordprocessingShape">
                    <wps:wsp>
                      <wps:cNvCnPr/>
                      <wps:spPr>
                        <a:xfrm>
                          <a:off x="0" y="0"/>
                          <a:ext cx="20955" cy="10534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B1BCD3" id="Straight Arrow Connector 93" o:spid="_x0000_s1026" type="#_x0000_t32" style="position:absolute;margin-left:314.85pt;margin-top:5.9pt;width:1.65pt;height:82.9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" strokecolor="black [3200]" strokeweight=".5pt">
                <v:stroke endarrow="block" joinstyle="miter"/>
              </v:shape>
            </w:pict>
          </mc:Fallback>
        </mc:AlternateContent>
      </w:r>
      <w:r w:rsidR="00A2605B" w:rsidRPr="00F62224">
        <w:rPr>
          <w:rFonts w:ascii="Times New Roman" w:eastAsia="Times New Roman" w:hAnsi="Times New Roman" w:cs="Times New Roman"/>
          <w:bCs/>
          <w:noProof/>
          <w:sz w:val="24"/>
          <w:szCs w:val="24"/>
        </w:rPr>
        <mc:AlternateContent>
          <mc:Choice Requires="wps">
            <w:drawing>
              <wp:anchor distT="0" distB="0" distL="114300" distR="114300" simplePos="0" relativeHeight="251771904" behindDoc="0" locked="0" layoutInCell="1" allowOverlap="1" wp14:anchorId="67AAD684" wp14:editId="3A53541B">
                <wp:simplePos x="0" y="0"/>
                <wp:positionH relativeFrom="column">
                  <wp:posOffset>4629785</wp:posOffset>
                </wp:positionH>
                <wp:positionV relativeFrom="paragraph">
                  <wp:posOffset>71120</wp:posOffset>
                </wp:positionV>
                <wp:extent cx="0" cy="596265"/>
                <wp:effectExtent l="76200" t="0" r="57150" b="51435"/>
                <wp:wrapNone/>
                <wp:docPr id="90" name="Straight Arrow Connector 90"/>
                <wp:cNvGraphicFramePr/>
                <a:graphic xmlns:a="http://schemas.openxmlformats.org/drawingml/2006/main">
                  <a:graphicData uri="http://schemas.microsoft.com/office/word/2010/wordprocessingShape">
                    <wps:wsp>
                      <wps:cNvCnPr/>
                      <wps:spPr>
                        <a:xfrm>
                          <a:off x="0" y="0"/>
                          <a:ext cx="0" cy="596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84676C" id="Straight Arrow Connector 90" o:spid="_x0000_s1026" type="#_x0000_t32" style="position:absolute;margin-left:364.55pt;margin-top:5.6pt;width:0;height:46.9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" strokecolor="black [3200]" strokeweight=".5pt">
                <v:stroke endarrow="block" joinstyle="miter"/>
              </v:shape>
            </w:pict>
          </mc:Fallback>
        </mc:AlternateContent>
      </w:r>
      <w:r w:rsidR="00A2605B" w:rsidRPr="00F62224">
        <w:rPr>
          <w:rFonts w:ascii="Times New Roman" w:eastAsia="Times New Roman" w:hAnsi="Times New Roman" w:cs="Times New Roman"/>
          <w:bCs/>
          <w:noProof/>
          <w:sz w:val="24"/>
          <w:szCs w:val="24"/>
        </w:rPr>
        <mc:AlternateContent>
          <mc:Choice Requires="wps">
            <w:drawing>
              <wp:anchor distT="0" distB="0" distL="114300" distR="114300" simplePos="0" relativeHeight="251770880" behindDoc="0" locked="0" layoutInCell="1" allowOverlap="1" wp14:anchorId="233883ED" wp14:editId="1AF6E163">
                <wp:simplePos x="0" y="0"/>
                <wp:positionH relativeFrom="column">
                  <wp:posOffset>3529542</wp:posOffset>
                </wp:positionH>
                <wp:positionV relativeFrom="paragraph">
                  <wp:posOffset>69850</wp:posOffset>
                </wp:positionV>
                <wp:extent cx="13488" cy="617483"/>
                <wp:effectExtent l="38100" t="0" r="62865" b="49530"/>
                <wp:wrapNone/>
                <wp:docPr id="87" name="Straight Arrow Connector 87"/>
                <wp:cNvGraphicFramePr/>
                <a:graphic xmlns:a="http://schemas.openxmlformats.org/drawingml/2006/main">
                  <a:graphicData uri="http://schemas.microsoft.com/office/word/2010/wordprocessingShape">
                    <wps:wsp>
                      <wps:cNvCnPr/>
                      <wps:spPr>
                        <a:xfrm>
                          <a:off x="0" y="0"/>
                          <a:ext cx="13488" cy="6174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0E6830" id="Straight Arrow Connector 87" o:spid="_x0000_s1026" type="#_x0000_t32" style="position:absolute;margin-left:277.9pt;margin-top:5.5pt;width:1.05pt;height:48.6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" strokecolor="black [3200]" strokeweight=".5pt">
                <v:stroke endarrow="block" joinstyle="miter"/>
              </v:shape>
            </w:pict>
          </mc:Fallback>
        </mc:AlternateContent>
      </w:r>
      <w:r w:rsidR="00A2605B" w:rsidRPr="00F62224">
        <w:rPr>
          <w:rFonts w:ascii="Times New Roman" w:eastAsia="Times New Roman" w:hAnsi="Times New Roman" w:cs="Times New Roman"/>
          <w:bCs/>
          <w:noProof/>
          <w:sz w:val="24"/>
          <w:szCs w:val="24"/>
        </w:rPr>
        <mc:AlternateContent>
          <mc:Choice Requires="wps">
            <w:drawing>
              <wp:anchor distT="0" distB="0" distL="114300" distR="114300" simplePos="0" relativeHeight="251769856" behindDoc="0" locked="0" layoutInCell="1" allowOverlap="1" wp14:anchorId="10350677" wp14:editId="0756DA91">
                <wp:simplePos x="0" y="0"/>
                <wp:positionH relativeFrom="column">
                  <wp:posOffset>2506717</wp:posOffset>
                </wp:positionH>
                <wp:positionV relativeFrom="paragraph">
                  <wp:posOffset>74711</wp:posOffset>
                </wp:positionV>
                <wp:extent cx="2628" cy="549976"/>
                <wp:effectExtent l="76200" t="0" r="73660" b="59690"/>
                <wp:wrapNone/>
                <wp:docPr id="86" name="Straight Arrow Connector 86"/>
                <wp:cNvGraphicFramePr/>
                <a:graphic xmlns:a="http://schemas.openxmlformats.org/drawingml/2006/main">
                  <a:graphicData uri="http://schemas.microsoft.com/office/word/2010/wordprocessingShape">
                    <wps:wsp>
                      <wps:cNvCnPr/>
                      <wps:spPr>
                        <a:xfrm>
                          <a:off x="0" y="0"/>
                          <a:ext cx="2628" cy="549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A1AE31" id="Straight Arrow Connector 86" o:spid="_x0000_s1026" type="#_x0000_t32" style="position:absolute;margin-left:197.4pt;margin-top:5.9pt;width:.2pt;height:43.3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" strokecolor="black [3200]" strokeweight=".5pt">
                <v:stroke endarrow="block" joinstyle="miter"/>
              </v:shape>
            </w:pict>
          </mc:Fallback>
        </mc:AlternateContent>
      </w:r>
      <w:r w:rsidR="00A2605B" w:rsidRPr="00F62224">
        <w:rPr>
          <w:rFonts w:ascii="Times New Roman" w:eastAsia="Times New Roman" w:hAnsi="Times New Roman" w:cs="Times New Roman"/>
          <w:bCs/>
          <w:noProof/>
          <w:sz w:val="24"/>
          <w:szCs w:val="24"/>
        </w:rPr>
        <mc:AlternateContent>
          <mc:Choice Requires="wps">
            <w:drawing>
              <wp:anchor distT="0" distB="0" distL="114300" distR="114300" simplePos="0" relativeHeight="251768832" behindDoc="0" locked="0" layoutInCell="1" allowOverlap="1" wp14:anchorId="3B353E37" wp14:editId="588AD8AE">
                <wp:simplePos x="0" y="0"/>
                <wp:positionH relativeFrom="column">
                  <wp:posOffset>2506717</wp:posOffset>
                </wp:positionH>
                <wp:positionV relativeFrom="paragraph">
                  <wp:posOffset>70265</wp:posOffset>
                </wp:positionV>
                <wp:extent cx="2123090" cy="4664"/>
                <wp:effectExtent l="0" t="0" r="29845" b="33655"/>
                <wp:wrapNone/>
                <wp:docPr id="85" name="Straight Connector 85"/>
                <wp:cNvGraphicFramePr/>
                <a:graphic xmlns:a="http://schemas.openxmlformats.org/drawingml/2006/main">
                  <a:graphicData uri="http://schemas.microsoft.com/office/word/2010/wordprocessingShape">
                    <wps:wsp>
                      <wps:cNvCnPr/>
                      <wps:spPr>
                        <a:xfrm flipV="1">
                          <a:off x="0" y="0"/>
                          <a:ext cx="2123090" cy="46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F16B18" id="Straight Connector 85" o:spid="_x0000_s1026" style="position:absolute;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4pt,5.55pt" to="364.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" strokecolor="black [3200]" strokeweight=".5pt">
                <v:stroke joinstyle="miter"/>
              </v:line>
            </w:pict>
          </mc:Fallback>
        </mc:AlternateContent>
      </w:r>
    </w:p>
    <w:p w14:paraId="3EE830DF" w14:textId="3AAD9BC3" w:rsidR="00D733FE" w:rsidRPr="00F62224" w:rsidRDefault="00867C23" w:rsidP="00867C23">
      <w:pPr>
        <w:rPr>
          <w:rFonts w:ascii="Times New Roman" w:eastAsia="Times New Roman" w:hAnsi="Times New Roman" w:cs="Times New Roman"/>
          <w:bCs/>
          <w:sz w:val="24"/>
          <w:szCs w:val="24"/>
        </w:rPr>
      </w:pPr>
      <w:r w:rsidRPr="00F62224">
        <w:rPr>
          <w:rFonts w:ascii="Times New Roman" w:eastAsia="Times New Roman" w:hAnsi="Times New Roman" w:cs="Times New Roman"/>
          <w:bCs/>
          <w:sz w:val="24"/>
          <w:szCs w:val="24"/>
        </w:rPr>
        <w:tab/>
      </w:r>
      <w:r w:rsidR="006B2B95" w:rsidRPr="00F62224">
        <w:rPr>
          <w:rFonts w:ascii="Times New Roman" w:eastAsia="Times New Roman" w:hAnsi="Times New Roman" w:cs="Times New Roman"/>
          <w:bCs/>
          <w:sz w:val="24"/>
          <w:szCs w:val="24"/>
        </w:rPr>
        <w:t xml:space="preserve">        </w:t>
      </w:r>
    </w:p>
    <w:p w14:paraId="76569D72" w14:textId="7EB921F9" w:rsidR="00D733FE" w:rsidRPr="00F62224" w:rsidRDefault="00425462" w:rsidP="00867C23">
      <w:pPr>
        <w:rPr>
          <w:rFonts w:ascii="Times New Roman" w:eastAsia="Times New Roman" w:hAnsi="Times New Roman" w:cs="Times New Roman"/>
          <w:bCs/>
          <w:sz w:val="24"/>
          <w:szCs w:val="24"/>
        </w:rPr>
      </w:pPr>
      <w:r w:rsidRPr="00F62224">
        <w:rPr>
          <w:rFonts w:ascii="Times New Roman" w:eastAsia="Times New Roman" w:hAnsi="Times New Roman" w:cs="Times New Roman"/>
          <w:bCs/>
          <w:noProof/>
          <w:sz w:val="24"/>
          <w:szCs w:val="24"/>
        </w:rPr>
        <mc:AlternateContent>
          <mc:Choice Requires="wps">
            <w:drawing>
              <wp:anchor distT="0" distB="0" distL="114300" distR="114300" simplePos="0" relativeHeight="251637760" behindDoc="0" locked="0" layoutInCell="1" allowOverlap="1" wp14:anchorId="15D4750F" wp14:editId="61A76F04">
                <wp:simplePos x="0" y="0"/>
                <wp:positionH relativeFrom="column">
                  <wp:posOffset>349135</wp:posOffset>
                </wp:positionH>
                <wp:positionV relativeFrom="paragraph">
                  <wp:posOffset>53571</wp:posOffset>
                </wp:positionV>
                <wp:extent cx="1620000" cy="540000"/>
                <wp:effectExtent l="0" t="0" r="18415" b="12700"/>
                <wp:wrapNone/>
                <wp:docPr id="40" name="Oval 40"/>
                <wp:cNvGraphicFramePr/>
                <a:graphic xmlns:a="http://schemas.openxmlformats.org/drawingml/2006/main">
                  <a:graphicData uri="http://schemas.microsoft.com/office/word/2010/wordprocessingShape">
                    <wps:wsp>
                      <wps:cNvSpPr/>
                      <wps:spPr>
                        <a:xfrm>
                          <a:off x="0" y="0"/>
                          <a:ext cx="1620000" cy="540000"/>
                        </a:xfrm>
                        <a:prstGeom prst="ellipse">
                          <a:avLst/>
                        </a:prstGeom>
                        <a:noFill/>
                        <a:ln w="180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C36354" id="Oval 40" o:spid="_x0000_s1026" style="position:absolute;margin-left:27.5pt;margin-top:4.2pt;width:127.55pt;height:42.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" filled="f" strokecolor="black [3213]" strokeweight=".5mm">
                <v:stroke joinstyle="miter"/>
              </v:oval>
            </w:pict>
          </mc:Fallback>
        </mc:AlternateContent>
      </w:r>
    </w:p>
    <w:p w14:paraId="289BEC22" w14:textId="464A58A6" w:rsidR="00425462" w:rsidRPr="00F62224" w:rsidRDefault="00340896" w:rsidP="00425462">
      <w:pPr>
        <w:rPr>
          <w:rFonts w:ascii="Times New Roman" w:eastAsia="Times New Roman" w:hAnsi="Times New Roman" w:cs="Times New Roman"/>
          <w:bCs/>
          <w:sz w:val="24"/>
          <w:szCs w:val="24"/>
        </w:rPr>
      </w:pPr>
      <w:r w:rsidRPr="00F62224">
        <w:rPr>
          <w:rFonts w:ascii="Times New Roman" w:eastAsia="Times New Roman" w:hAnsi="Times New Roman" w:cs="Times New Roman"/>
          <w:bCs/>
          <w:noProof/>
          <w:sz w:val="24"/>
          <w:szCs w:val="24"/>
        </w:rPr>
        <mc:AlternateContent>
          <mc:Choice Requires="wps">
            <w:drawing>
              <wp:anchor distT="0" distB="0" distL="114300" distR="114300" simplePos="0" relativeHeight="251752448" behindDoc="0" locked="0" layoutInCell="1" allowOverlap="1" wp14:anchorId="158FCB13" wp14:editId="096A91D8">
                <wp:simplePos x="0" y="0"/>
                <wp:positionH relativeFrom="column">
                  <wp:posOffset>4137660</wp:posOffset>
                </wp:positionH>
                <wp:positionV relativeFrom="paragraph">
                  <wp:posOffset>139700</wp:posOffset>
                </wp:positionV>
                <wp:extent cx="1079500" cy="435610"/>
                <wp:effectExtent l="0" t="0" r="25400" b="21590"/>
                <wp:wrapNone/>
                <wp:docPr id="60" name="Oval 60"/>
                <wp:cNvGraphicFramePr/>
                <a:graphic xmlns:a="http://schemas.openxmlformats.org/drawingml/2006/main">
                  <a:graphicData uri="http://schemas.microsoft.com/office/word/2010/wordprocessingShape">
                    <wps:wsp>
                      <wps:cNvSpPr/>
                      <wps:spPr>
                        <a:xfrm>
                          <a:off x="0" y="0"/>
                          <a:ext cx="1079500" cy="435610"/>
                        </a:xfrm>
                        <a:prstGeom prst="ellipse">
                          <a:avLst/>
                        </a:prstGeom>
                        <a:noFill/>
                        <a:ln w="180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2B5475A" id="Oval 60" o:spid="_x0000_s1026" style="position:absolute;margin-left:325.8pt;margin-top:11pt;width:85pt;height:34.3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" filled="f" strokecolor="black [3213]" strokeweight=".5mm">
                <v:stroke joinstyle="miter"/>
              </v:oval>
            </w:pict>
          </mc:Fallback>
        </mc:AlternateContent>
      </w:r>
      <w:r w:rsidR="0033498F" w:rsidRPr="00F62224">
        <w:rPr>
          <w:rFonts w:ascii="Times New Roman" w:eastAsia="Times New Roman" w:hAnsi="Times New Roman" w:cs="Times New Roman"/>
          <w:bCs/>
          <w:noProof/>
          <w:sz w:val="24"/>
          <w:szCs w:val="24"/>
        </w:rPr>
        <mc:AlternateContent>
          <mc:Choice Requires="wps">
            <w:drawing>
              <wp:anchor distT="0" distB="0" distL="114300" distR="114300" simplePos="0" relativeHeight="251703296" behindDoc="0" locked="0" layoutInCell="1" allowOverlap="1" wp14:anchorId="328CFCA3" wp14:editId="098F0B01">
                <wp:simplePos x="0" y="0"/>
                <wp:positionH relativeFrom="column">
                  <wp:posOffset>3061335</wp:posOffset>
                </wp:positionH>
                <wp:positionV relativeFrom="paragraph">
                  <wp:posOffset>167005</wp:posOffset>
                </wp:positionV>
                <wp:extent cx="899795" cy="263525"/>
                <wp:effectExtent l="0" t="0" r="14605" b="22225"/>
                <wp:wrapNone/>
                <wp:docPr id="50" name="Oval 50"/>
                <wp:cNvGraphicFramePr/>
                <a:graphic xmlns:a="http://schemas.openxmlformats.org/drawingml/2006/main">
                  <a:graphicData uri="http://schemas.microsoft.com/office/word/2010/wordprocessingShape">
                    <wps:wsp>
                      <wps:cNvSpPr/>
                      <wps:spPr>
                        <a:xfrm>
                          <a:off x="0" y="0"/>
                          <a:ext cx="899795" cy="263525"/>
                        </a:xfrm>
                        <a:prstGeom prst="ellipse">
                          <a:avLst/>
                        </a:prstGeom>
                        <a:noFill/>
                        <a:ln w="180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66DA408" id="Oval 50" o:spid="_x0000_s1026" style="position:absolute;margin-left:241.05pt;margin-top:13.15pt;width:70.85pt;height:20.7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" filled="f" strokecolor="black [3213]" strokeweight=".5mm">
                <v:stroke joinstyle="miter"/>
              </v:oval>
            </w:pict>
          </mc:Fallback>
        </mc:AlternateContent>
      </w:r>
      <w:r w:rsidR="00E90915" w:rsidRPr="00F62224">
        <w:rPr>
          <w:rFonts w:ascii="Times New Roman" w:eastAsia="Times New Roman" w:hAnsi="Times New Roman" w:cs="Times New Roman"/>
          <w:bCs/>
          <w:noProof/>
          <w:sz w:val="24"/>
          <w:szCs w:val="24"/>
        </w:rPr>
        <mc:AlternateContent>
          <mc:Choice Requires="wps">
            <w:drawing>
              <wp:anchor distT="0" distB="0" distL="114300" distR="114300" simplePos="0" relativeHeight="251663360" behindDoc="0" locked="0" layoutInCell="1" allowOverlap="1" wp14:anchorId="093CF928" wp14:editId="21C107F9">
                <wp:simplePos x="0" y="0"/>
                <wp:positionH relativeFrom="column">
                  <wp:posOffset>2137410</wp:posOffset>
                </wp:positionH>
                <wp:positionV relativeFrom="paragraph">
                  <wp:posOffset>97790</wp:posOffset>
                </wp:positionV>
                <wp:extent cx="720000" cy="360000"/>
                <wp:effectExtent l="0" t="0" r="23495" b="21590"/>
                <wp:wrapNone/>
                <wp:docPr id="44" name="Oval 44"/>
                <wp:cNvGraphicFramePr/>
                <a:graphic xmlns:a="http://schemas.openxmlformats.org/drawingml/2006/main">
                  <a:graphicData uri="http://schemas.microsoft.com/office/word/2010/wordprocessingShape">
                    <wps:wsp>
                      <wps:cNvSpPr/>
                      <wps:spPr>
                        <a:xfrm>
                          <a:off x="0" y="0"/>
                          <a:ext cx="720000" cy="360000"/>
                        </a:xfrm>
                        <a:prstGeom prst="ellipse">
                          <a:avLst/>
                        </a:prstGeom>
                        <a:noFill/>
                        <a:ln w="180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079458" id="Oval 44" o:spid="_x0000_s1026" style="position:absolute;margin-left:168.3pt;margin-top:7.7pt;width:56.7pt;height:28.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" filled="f" strokecolor="black [3213]" strokeweight=".5mm">
                <v:stroke joinstyle="miter"/>
              </v:oval>
            </w:pict>
          </mc:Fallback>
        </mc:AlternateContent>
      </w:r>
      <w:r w:rsidR="00A82E89" w:rsidRPr="00F62224">
        <w:rPr>
          <w:rFonts w:ascii="Times New Roman" w:eastAsia="Times New Roman" w:hAnsi="Times New Roman" w:cs="Times New Roman"/>
          <w:bCs/>
          <w:sz w:val="24"/>
          <w:szCs w:val="24"/>
        </w:rPr>
        <w:t xml:space="preserve">      </w:t>
      </w:r>
      <w:r w:rsidR="00425462" w:rsidRPr="00F62224">
        <w:rPr>
          <w:rFonts w:ascii="Times New Roman" w:eastAsia="Times New Roman" w:hAnsi="Times New Roman" w:cs="Times New Roman"/>
          <w:bCs/>
          <w:sz w:val="24"/>
          <w:szCs w:val="24"/>
        </w:rPr>
        <w:t xml:space="preserve">    </w:t>
      </w:r>
      <w:r w:rsidR="00A82E89" w:rsidRPr="00F62224">
        <w:rPr>
          <w:rFonts w:ascii="Times New Roman" w:eastAsia="Times New Roman" w:hAnsi="Times New Roman" w:cs="Times New Roman"/>
          <w:bCs/>
          <w:sz w:val="24"/>
          <w:szCs w:val="24"/>
        </w:rPr>
        <w:t xml:space="preserve"> </w:t>
      </w:r>
      <w:r w:rsidR="00425462" w:rsidRPr="00F62224">
        <w:rPr>
          <w:rFonts w:ascii="Times New Roman" w:eastAsia="Times New Roman" w:hAnsi="Times New Roman" w:cs="Times New Roman"/>
          <w:bCs/>
          <w:sz w:val="24"/>
          <w:szCs w:val="24"/>
        </w:rPr>
        <w:t xml:space="preserve">       </w:t>
      </w:r>
      <w:r w:rsidR="00867C23" w:rsidRPr="00F62224">
        <w:rPr>
          <w:rFonts w:ascii="Times New Roman" w:eastAsia="Times New Roman" w:hAnsi="Times New Roman" w:cs="Times New Roman"/>
          <w:bCs/>
          <w:sz w:val="24"/>
          <w:szCs w:val="24"/>
        </w:rPr>
        <w:t>Student Report</w:t>
      </w:r>
      <w:r w:rsidR="006B2B95" w:rsidRPr="00F62224">
        <w:rPr>
          <w:rFonts w:ascii="Times New Roman" w:eastAsia="Times New Roman" w:hAnsi="Times New Roman" w:cs="Times New Roman"/>
          <w:bCs/>
          <w:sz w:val="24"/>
          <w:szCs w:val="24"/>
        </w:rPr>
        <w:t xml:space="preserve">            </w:t>
      </w:r>
      <w:r w:rsidR="0045066B" w:rsidRPr="00F62224">
        <w:rPr>
          <w:rFonts w:ascii="Times New Roman" w:eastAsia="Times New Roman" w:hAnsi="Times New Roman" w:cs="Times New Roman"/>
          <w:bCs/>
          <w:sz w:val="24"/>
          <w:szCs w:val="24"/>
        </w:rPr>
        <w:tab/>
      </w:r>
    </w:p>
    <w:p w14:paraId="3A5991F3" w14:textId="75733986" w:rsidR="00340896" w:rsidRPr="00F62224" w:rsidRDefault="00425462" w:rsidP="00340896">
      <w:pPr>
        <w:rPr>
          <w:rFonts w:ascii="Times New Roman" w:eastAsia="Times New Roman" w:hAnsi="Times New Roman" w:cs="Times New Roman"/>
          <w:bCs/>
          <w:sz w:val="24"/>
          <w:szCs w:val="24"/>
        </w:rPr>
      </w:pPr>
      <w:r w:rsidRPr="00F62224">
        <w:rPr>
          <w:rFonts w:ascii="Times New Roman" w:eastAsia="Times New Roman" w:hAnsi="Times New Roman" w:cs="Times New Roman"/>
          <w:bCs/>
          <w:sz w:val="24"/>
          <w:szCs w:val="24"/>
        </w:rPr>
        <w:t xml:space="preserve">      </w:t>
      </w:r>
      <w:r w:rsidR="00A82E89" w:rsidRPr="00F62224">
        <w:rPr>
          <w:rFonts w:ascii="Times New Roman" w:eastAsia="Times New Roman" w:hAnsi="Times New Roman" w:cs="Times New Roman"/>
          <w:bCs/>
          <w:sz w:val="24"/>
          <w:szCs w:val="24"/>
        </w:rPr>
        <w:t xml:space="preserve">    </w:t>
      </w:r>
      <w:r w:rsidRPr="00F62224">
        <w:rPr>
          <w:rFonts w:ascii="Times New Roman" w:eastAsia="Times New Roman" w:hAnsi="Times New Roman" w:cs="Times New Roman"/>
          <w:bCs/>
          <w:sz w:val="24"/>
          <w:szCs w:val="24"/>
        </w:rPr>
        <w:t xml:space="preserve">             Card </w:t>
      </w:r>
      <w:r w:rsidRPr="00F62224">
        <w:rPr>
          <w:rFonts w:ascii="Times New Roman" w:eastAsia="Times New Roman" w:hAnsi="Times New Roman" w:cs="Times New Roman"/>
          <w:bCs/>
          <w:sz w:val="24"/>
          <w:szCs w:val="24"/>
        </w:rPr>
        <w:tab/>
      </w:r>
      <w:r w:rsidRPr="00F62224">
        <w:rPr>
          <w:rFonts w:ascii="Times New Roman" w:eastAsia="Times New Roman" w:hAnsi="Times New Roman" w:cs="Times New Roman"/>
          <w:bCs/>
          <w:sz w:val="24"/>
          <w:szCs w:val="24"/>
        </w:rPr>
        <w:tab/>
      </w:r>
      <w:r w:rsidRPr="00F62224">
        <w:rPr>
          <w:rFonts w:ascii="Times New Roman" w:eastAsia="Times New Roman" w:hAnsi="Times New Roman" w:cs="Times New Roman"/>
          <w:bCs/>
          <w:sz w:val="24"/>
          <w:szCs w:val="24"/>
        </w:rPr>
        <w:tab/>
        <w:t xml:space="preserve"> </w:t>
      </w:r>
      <w:r w:rsidR="001F20FC" w:rsidRPr="00F62224">
        <w:rPr>
          <w:rFonts w:ascii="Times New Roman" w:eastAsia="Times New Roman" w:hAnsi="Times New Roman" w:cs="Times New Roman"/>
          <w:bCs/>
          <w:sz w:val="24"/>
          <w:szCs w:val="24"/>
        </w:rPr>
        <w:t>Create</w:t>
      </w:r>
      <w:r w:rsidR="002629A4" w:rsidRPr="00F62224">
        <w:rPr>
          <w:rFonts w:ascii="Times New Roman" w:eastAsia="Times New Roman" w:hAnsi="Times New Roman" w:cs="Times New Roman"/>
          <w:bCs/>
          <w:sz w:val="24"/>
          <w:szCs w:val="24"/>
        </w:rPr>
        <w:tab/>
      </w:r>
      <w:r w:rsidR="002629A4" w:rsidRPr="00F62224">
        <w:rPr>
          <w:rFonts w:ascii="Times New Roman" w:eastAsia="Times New Roman" w:hAnsi="Times New Roman" w:cs="Times New Roman"/>
          <w:bCs/>
          <w:sz w:val="24"/>
          <w:szCs w:val="24"/>
        </w:rPr>
        <w:tab/>
      </w:r>
      <w:r w:rsidR="0033498F" w:rsidRPr="00F62224">
        <w:rPr>
          <w:rFonts w:ascii="Times New Roman" w:eastAsia="Times New Roman" w:hAnsi="Times New Roman" w:cs="Times New Roman"/>
          <w:bCs/>
          <w:sz w:val="24"/>
          <w:szCs w:val="24"/>
        </w:rPr>
        <w:t xml:space="preserve">    </w:t>
      </w:r>
      <w:r w:rsidR="00340896" w:rsidRPr="00F62224">
        <w:rPr>
          <w:rFonts w:ascii="Times New Roman" w:eastAsia="Times New Roman" w:hAnsi="Times New Roman" w:cs="Times New Roman"/>
          <w:bCs/>
          <w:sz w:val="24"/>
          <w:szCs w:val="24"/>
        </w:rPr>
        <w:t>Delete</w:t>
      </w:r>
      <w:r w:rsidR="0033498F" w:rsidRPr="00F62224">
        <w:rPr>
          <w:rFonts w:ascii="Times New Roman" w:eastAsia="Times New Roman" w:hAnsi="Times New Roman" w:cs="Times New Roman"/>
          <w:bCs/>
          <w:sz w:val="24"/>
          <w:szCs w:val="24"/>
        </w:rPr>
        <w:t xml:space="preserve">             </w:t>
      </w:r>
      <w:r w:rsidR="00340896" w:rsidRPr="00F62224">
        <w:rPr>
          <w:rFonts w:ascii="Times New Roman" w:eastAsia="Times New Roman" w:hAnsi="Times New Roman" w:cs="Times New Roman"/>
          <w:bCs/>
          <w:sz w:val="24"/>
          <w:szCs w:val="24"/>
        </w:rPr>
        <w:t xml:space="preserve">  Back to main</w:t>
      </w:r>
    </w:p>
    <w:p w14:paraId="7E43425E" w14:textId="6BE042E3" w:rsidR="00485F7C" w:rsidRPr="00F62224" w:rsidRDefault="00340896" w:rsidP="00485F7C">
      <w:pPr>
        <w:rPr>
          <w:rFonts w:ascii="Times New Roman" w:eastAsia="Times New Roman" w:hAnsi="Times New Roman" w:cs="Times New Roman"/>
          <w:bCs/>
          <w:sz w:val="24"/>
          <w:szCs w:val="24"/>
        </w:rPr>
      </w:pPr>
      <w:r w:rsidRPr="00F62224">
        <w:rPr>
          <w:rFonts w:ascii="Times New Roman" w:eastAsia="Times New Roman" w:hAnsi="Times New Roman" w:cs="Times New Roman"/>
          <w:bCs/>
          <w:sz w:val="24"/>
          <w:szCs w:val="24"/>
        </w:rPr>
        <w:tab/>
      </w:r>
      <w:r w:rsidRPr="00F62224">
        <w:rPr>
          <w:rFonts w:ascii="Times New Roman" w:eastAsia="Times New Roman" w:hAnsi="Times New Roman" w:cs="Times New Roman"/>
          <w:bCs/>
          <w:sz w:val="24"/>
          <w:szCs w:val="24"/>
        </w:rPr>
        <w:tab/>
      </w:r>
      <w:r w:rsidRPr="00F62224">
        <w:rPr>
          <w:rFonts w:ascii="Times New Roman" w:eastAsia="Times New Roman" w:hAnsi="Times New Roman" w:cs="Times New Roman"/>
          <w:bCs/>
          <w:sz w:val="24"/>
          <w:szCs w:val="24"/>
        </w:rPr>
        <w:tab/>
      </w:r>
      <w:r w:rsidRPr="00F62224">
        <w:rPr>
          <w:rFonts w:ascii="Times New Roman" w:eastAsia="Times New Roman" w:hAnsi="Times New Roman" w:cs="Times New Roman"/>
          <w:bCs/>
          <w:sz w:val="24"/>
          <w:szCs w:val="24"/>
        </w:rPr>
        <w:tab/>
      </w:r>
      <w:r w:rsidRPr="00F62224">
        <w:rPr>
          <w:rFonts w:ascii="Times New Roman" w:eastAsia="Times New Roman" w:hAnsi="Times New Roman" w:cs="Times New Roman"/>
          <w:bCs/>
          <w:sz w:val="24"/>
          <w:szCs w:val="24"/>
        </w:rPr>
        <w:tab/>
      </w:r>
      <w:r w:rsidRPr="00F62224">
        <w:rPr>
          <w:rFonts w:ascii="Times New Roman" w:eastAsia="Times New Roman" w:hAnsi="Times New Roman" w:cs="Times New Roman"/>
          <w:bCs/>
          <w:sz w:val="24"/>
          <w:szCs w:val="24"/>
        </w:rPr>
        <w:tab/>
      </w:r>
      <w:r w:rsidRPr="00F62224">
        <w:rPr>
          <w:rFonts w:ascii="Times New Roman" w:eastAsia="Times New Roman" w:hAnsi="Times New Roman" w:cs="Times New Roman"/>
          <w:bCs/>
          <w:sz w:val="24"/>
          <w:szCs w:val="24"/>
        </w:rPr>
        <w:tab/>
      </w:r>
      <w:r w:rsidRPr="00F62224">
        <w:rPr>
          <w:rFonts w:ascii="Times New Roman" w:eastAsia="Times New Roman" w:hAnsi="Times New Roman" w:cs="Times New Roman"/>
          <w:bCs/>
          <w:sz w:val="24"/>
          <w:szCs w:val="24"/>
        </w:rPr>
        <w:tab/>
        <w:t xml:space="preserve">                       menu</w:t>
      </w:r>
    </w:p>
    <w:p w14:paraId="6B9E6295" w14:textId="72912BCD" w:rsidR="00D733FE" w:rsidRPr="00F62224" w:rsidRDefault="00E90915" w:rsidP="00485F7C">
      <w:pPr>
        <w:rPr>
          <w:rFonts w:ascii="Times New Roman" w:eastAsia="Times New Roman" w:hAnsi="Times New Roman" w:cs="Times New Roman"/>
          <w:bCs/>
          <w:sz w:val="24"/>
          <w:szCs w:val="24"/>
        </w:rPr>
      </w:pPr>
      <w:r w:rsidRPr="00F62224">
        <w:rPr>
          <w:rFonts w:ascii="Times New Roman" w:eastAsia="Times New Roman" w:hAnsi="Times New Roman" w:cs="Times New Roman"/>
          <w:bCs/>
          <w:noProof/>
          <w:sz w:val="24"/>
          <w:szCs w:val="24"/>
        </w:rPr>
        <mc:AlternateContent>
          <mc:Choice Requires="wps">
            <w:drawing>
              <wp:anchor distT="0" distB="0" distL="114300" distR="114300" simplePos="0" relativeHeight="251732992" behindDoc="0" locked="0" layoutInCell="1" allowOverlap="1" wp14:anchorId="6B44FE35" wp14:editId="055BAD22">
                <wp:simplePos x="0" y="0"/>
                <wp:positionH relativeFrom="column">
                  <wp:posOffset>3569335</wp:posOffset>
                </wp:positionH>
                <wp:positionV relativeFrom="paragraph">
                  <wp:posOffset>81915</wp:posOffset>
                </wp:positionV>
                <wp:extent cx="900000" cy="360000"/>
                <wp:effectExtent l="0" t="0" r="14605" b="21590"/>
                <wp:wrapNone/>
                <wp:docPr id="56" name="Oval 56"/>
                <wp:cNvGraphicFramePr/>
                <a:graphic xmlns:a="http://schemas.openxmlformats.org/drawingml/2006/main">
                  <a:graphicData uri="http://schemas.microsoft.com/office/word/2010/wordprocessingShape">
                    <wps:wsp>
                      <wps:cNvSpPr/>
                      <wps:spPr>
                        <a:xfrm>
                          <a:off x="0" y="0"/>
                          <a:ext cx="900000" cy="360000"/>
                        </a:xfrm>
                        <a:prstGeom prst="ellipse">
                          <a:avLst/>
                        </a:prstGeom>
                        <a:noFill/>
                        <a:ln w="180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C3B4BF" id="Oval 56" o:spid="_x0000_s1026" style="position:absolute;margin-left:281.05pt;margin-top:6.45pt;width:70.85pt;height:28.3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" filled="f" strokecolor="black [3213]" strokeweight=".5mm">
                <v:stroke joinstyle="miter"/>
              </v:oval>
            </w:pict>
          </mc:Fallback>
        </mc:AlternateContent>
      </w:r>
      <w:r w:rsidRPr="00F62224">
        <w:rPr>
          <w:rFonts w:ascii="Times New Roman" w:eastAsia="Times New Roman" w:hAnsi="Times New Roman" w:cs="Times New Roman"/>
          <w:bCs/>
          <w:noProof/>
          <w:sz w:val="24"/>
          <w:szCs w:val="24"/>
        </w:rPr>
        <mc:AlternateContent>
          <mc:Choice Requires="wps">
            <w:drawing>
              <wp:anchor distT="0" distB="0" distL="114300" distR="114300" simplePos="0" relativeHeight="251716608" behindDoc="0" locked="0" layoutInCell="1" allowOverlap="1" wp14:anchorId="66D179D0" wp14:editId="4051F78C">
                <wp:simplePos x="0" y="0"/>
                <wp:positionH relativeFrom="column">
                  <wp:posOffset>2408555</wp:posOffset>
                </wp:positionH>
                <wp:positionV relativeFrom="paragraph">
                  <wp:posOffset>99060</wp:posOffset>
                </wp:positionV>
                <wp:extent cx="1080000" cy="360000"/>
                <wp:effectExtent l="0" t="0" r="25400" b="21590"/>
                <wp:wrapNone/>
                <wp:docPr id="52" name="Oval 52"/>
                <wp:cNvGraphicFramePr/>
                <a:graphic xmlns:a="http://schemas.openxmlformats.org/drawingml/2006/main">
                  <a:graphicData uri="http://schemas.microsoft.com/office/word/2010/wordprocessingShape">
                    <wps:wsp>
                      <wps:cNvSpPr/>
                      <wps:spPr>
                        <a:xfrm>
                          <a:off x="0" y="0"/>
                          <a:ext cx="1080000" cy="360000"/>
                        </a:xfrm>
                        <a:prstGeom prst="ellipse">
                          <a:avLst/>
                        </a:prstGeom>
                        <a:noFill/>
                        <a:ln w="180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FF58A6" id="Oval 52" o:spid="_x0000_s1026" style="position:absolute;margin-left:189.65pt;margin-top:7.8pt;width:85.05pt;height:28.3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" filled="f" strokecolor="black [3213]" strokeweight=".5mm">
                <v:stroke joinstyle="miter"/>
              </v:oval>
            </w:pict>
          </mc:Fallback>
        </mc:AlternateContent>
      </w:r>
    </w:p>
    <w:p w14:paraId="2AD13F2F" w14:textId="46976DBC" w:rsidR="00485F7C" w:rsidRPr="00F62224" w:rsidRDefault="00425462" w:rsidP="00340896">
      <w:pPr>
        <w:ind w:left="3600"/>
        <w:rPr>
          <w:rFonts w:ascii="Times New Roman" w:eastAsia="Times New Roman" w:hAnsi="Times New Roman" w:cs="Times New Roman"/>
          <w:bCs/>
          <w:sz w:val="24"/>
          <w:szCs w:val="24"/>
        </w:rPr>
      </w:pPr>
      <w:r w:rsidRPr="00F62224">
        <w:rPr>
          <w:rFonts w:ascii="Times New Roman" w:eastAsia="Times New Roman" w:hAnsi="Times New Roman" w:cs="Times New Roman"/>
          <w:bCs/>
          <w:sz w:val="24"/>
          <w:szCs w:val="24"/>
        </w:rPr>
        <w:t xml:space="preserve">        </w:t>
      </w:r>
      <w:r w:rsidR="00485F7C" w:rsidRPr="00F62224">
        <w:rPr>
          <w:rFonts w:ascii="Times New Roman" w:eastAsia="Times New Roman" w:hAnsi="Times New Roman" w:cs="Times New Roman"/>
          <w:bCs/>
          <w:sz w:val="24"/>
          <w:szCs w:val="24"/>
        </w:rPr>
        <w:t>Display all</w:t>
      </w:r>
      <w:r w:rsidR="008713E8" w:rsidRPr="00F62224">
        <w:rPr>
          <w:rFonts w:ascii="Times New Roman" w:eastAsia="Times New Roman" w:hAnsi="Times New Roman" w:cs="Times New Roman"/>
          <w:bCs/>
          <w:sz w:val="24"/>
          <w:szCs w:val="24"/>
        </w:rPr>
        <w:tab/>
        <w:t xml:space="preserve">  </w:t>
      </w:r>
      <w:r w:rsidR="006B2B95" w:rsidRPr="00F62224">
        <w:rPr>
          <w:rFonts w:ascii="Times New Roman" w:eastAsia="Times New Roman" w:hAnsi="Times New Roman" w:cs="Times New Roman"/>
          <w:bCs/>
          <w:sz w:val="24"/>
          <w:szCs w:val="24"/>
        </w:rPr>
        <w:t xml:space="preserve">  </w:t>
      </w:r>
      <w:r w:rsidR="008713E8" w:rsidRPr="00F62224">
        <w:rPr>
          <w:rFonts w:ascii="Times New Roman" w:eastAsia="Times New Roman" w:hAnsi="Times New Roman" w:cs="Times New Roman"/>
          <w:bCs/>
          <w:sz w:val="24"/>
          <w:szCs w:val="24"/>
        </w:rPr>
        <w:t>Modify</w:t>
      </w:r>
      <w:r w:rsidR="00413086" w:rsidRPr="00F62224">
        <w:rPr>
          <w:rFonts w:ascii="Times New Roman" w:eastAsia="Times New Roman" w:hAnsi="Times New Roman" w:cs="Times New Roman"/>
          <w:bCs/>
          <w:sz w:val="24"/>
          <w:szCs w:val="24"/>
        </w:rPr>
        <w:tab/>
      </w:r>
    </w:p>
    <w:p w14:paraId="2F518E1F" w14:textId="77777777" w:rsidR="0055502C" w:rsidRDefault="0055502C">
      <w:pPr>
        <w:rPr>
          <w:rFonts w:ascii="Times New Roman" w:eastAsia="Times New Roman" w:hAnsi="Times New Roman" w:cs="Times New Roman"/>
          <w:b/>
          <w:sz w:val="32"/>
          <w:szCs w:val="32"/>
        </w:rPr>
      </w:pPr>
    </w:p>
    <w:p w14:paraId="5597D579" w14:textId="77777777" w:rsidR="0055502C" w:rsidRDefault="0055502C">
      <w:pPr>
        <w:rPr>
          <w:rFonts w:ascii="Times New Roman" w:eastAsia="Times New Roman" w:hAnsi="Times New Roman" w:cs="Times New Roman"/>
          <w:b/>
          <w:sz w:val="32"/>
          <w:szCs w:val="32"/>
        </w:rPr>
      </w:pPr>
    </w:p>
    <w:p w14:paraId="484AD714" w14:textId="77777777" w:rsidR="0055502C" w:rsidRDefault="0055502C">
      <w:pPr>
        <w:rPr>
          <w:rFonts w:ascii="Times New Roman" w:eastAsia="Times New Roman" w:hAnsi="Times New Roman" w:cs="Times New Roman"/>
          <w:b/>
          <w:sz w:val="32"/>
          <w:szCs w:val="32"/>
        </w:rPr>
      </w:pPr>
    </w:p>
    <w:p w14:paraId="46A1E186" w14:textId="2075C597" w:rsidR="0055502C" w:rsidRDefault="0055502C" w:rsidP="0055502C">
      <w:pPr>
        <w:jc w:val="center"/>
        <w:rPr>
          <w:rFonts w:ascii="Times New Roman" w:eastAsia="Times New Roman" w:hAnsi="Times New Roman" w:cs="Times New Roman"/>
          <w:b/>
          <w:sz w:val="32"/>
          <w:szCs w:val="32"/>
        </w:rPr>
      </w:pPr>
      <w:r>
        <w:rPr>
          <w:rFonts w:ascii="Times New Roman" w:eastAsia="Times New Roman" w:hAnsi="Times New Roman" w:cs="Times New Roman"/>
          <w:b/>
          <w:sz w:val="20"/>
          <w:szCs w:val="20"/>
        </w:rPr>
        <w:t>Fig. 3.1 Flowchart f</w:t>
      </w:r>
      <w:r w:rsidR="00E53ACB">
        <w:rPr>
          <w:rFonts w:ascii="Times New Roman" w:eastAsia="Times New Roman" w:hAnsi="Times New Roman" w:cs="Times New Roman"/>
          <w:b/>
          <w:sz w:val="20"/>
          <w:szCs w:val="20"/>
        </w:rPr>
        <w:t>or</w:t>
      </w:r>
      <w:r>
        <w:rPr>
          <w:rFonts w:ascii="Times New Roman" w:eastAsia="Times New Roman" w:hAnsi="Times New Roman" w:cs="Times New Roman"/>
          <w:b/>
          <w:sz w:val="20"/>
          <w:szCs w:val="20"/>
        </w:rPr>
        <w:t xml:space="preserve"> </w:t>
      </w:r>
      <w:r w:rsidR="00E53ACB">
        <w:rPr>
          <w:rFonts w:ascii="Times New Roman" w:eastAsia="Times New Roman" w:hAnsi="Times New Roman" w:cs="Times New Roman"/>
          <w:b/>
          <w:sz w:val="20"/>
          <w:szCs w:val="20"/>
        </w:rPr>
        <w:t>working of System</w:t>
      </w:r>
      <w:r>
        <w:rPr>
          <w:rFonts w:ascii="Times New Roman" w:eastAsia="Times New Roman" w:hAnsi="Times New Roman" w:cs="Times New Roman"/>
          <w:b/>
          <w:sz w:val="32"/>
          <w:szCs w:val="32"/>
        </w:rPr>
        <w:br w:type="page"/>
      </w:r>
    </w:p>
    <w:p w14:paraId="3608D941" w14:textId="41C1E603" w:rsidR="009B1F14" w:rsidRPr="0055502C" w:rsidRDefault="0068314C" w:rsidP="0055502C">
      <w:pPr>
        <w:rPr>
          <w:rFonts w:ascii="Times New Roman" w:eastAsia="Times New Roman" w:hAnsi="Times New Roman" w:cs="Times New Roman"/>
          <w:b/>
          <w:sz w:val="32"/>
          <w:szCs w:val="32"/>
        </w:rPr>
      </w:pPr>
      <w:r w:rsidRPr="00F62224">
        <w:rPr>
          <w:rFonts w:ascii="Times New Roman" w:eastAsia="Times New Roman" w:hAnsi="Times New Roman" w:cs="Times New Roman"/>
          <w:b/>
          <w:sz w:val="32"/>
          <w:szCs w:val="32"/>
        </w:rPr>
        <w:lastRenderedPageBreak/>
        <w:t>Chapter 4</w:t>
      </w:r>
    </w:p>
    <w:p w14:paraId="0C836078" w14:textId="77777777" w:rsidR="009B1F14" w:rsidRPr="00F62224" w:rsidRDefault="0068314C" w:rsidP="008A438B">
      <w:pPr>
        <w:spacing w:line="360" w:lineRule="auto"/>
        <w:jc w:val="center"/>
        <w:rPr>
          <w:rFonts w:ascii="Times New Roman" w:eastAsia="Times New Roman" w:hAnsi="Times New Roman" w:cs="Times New Roman"/>
          <w:bCs/>
          <w:sz w:val="24"/>
          <w:szCs w:val="24"/>
        </w:rPr>
      </w:pPr>
      <w:r w:rsidRPr="00F62224">
        <w:rPr>
          <w:rFonts w:ascii="Times New Roman" w:eastAsia="Times New Roman" w:hAnsi="Times New Roman" w:cs="Times New Roman"/>
          <w:b/>
          <w:sz w:val="32"/>
          <w:szCs w:val="32"/>
        </w:rPr>
        <w:t>Result and Discussion</w:t>
      </w:r>
    </w:p>
    <w:p w14:paraId="0E6ABA4B" w14:textId="7BD83588" w:rsidR="003B6A4A" w:rsidRPr="00F62224" w:rsidRDefault="003B6A4A" w:rsidP="008A438B">
      <w:pPr>
        <w:spacing w:line="360" w:lineRule="auto"/>
        <w:jc w:val="both"/>
        <w:rPr>
          <w:rFonts w:ascii="Times New Roman" w:eastAsia="Times New Roman" w:hAnsi="Times New Roman" w:cs="Times New Roman"/>
          <w:bCs/>
          <w:sz w:val="24"/>
          <w:szCs w:val="24"/>
        </w:rPr>
      </w:pPr>
      <w:r w:rsidRPr="00F62224">
        <w:rPr>
          <w:rFonts w:ascii="Times New Roman" w:eastAsia="Times New Roman" w:hAnsi="Times New Roman" w:cs="Times New Roman"/>
          <w:bCs/>
          <w:sz w:val="24"/>
          <w:szCs w:val="24"/>
        </w:rPr>
        <w:t>The following snapshots are the result of the application.</w:t>
      </w:r>
    </w:p>
    <w:p w14:paraId="308A8E4E" w14:textId="77777777" w:rsidR="00CC4289" w:rsidRPr="00F62224" w:rsidRDefault="00CC4289">
      <w:pPr>
        <w:spacing w:line="360" w:lineRule="auto"/>
        <w:jc w:val="both"/>
        <w:rPr>
          <w:rFonts w:ascii="Times New Roman" w:eastAsia="Times New Roman" w:hAnsi="Times New Roman" w:cs="Times New Roman"/>
          <w:bCs/>
          <w:sz w:val="24"/>
          <w:szCs w:val="24"/>
        </w:rPr>
      </w:pPr>
    </w:p>
    <w:p w14:paraId="361EBCC2" w14:textId="533523F0" w:rsidR="003B6A4A" w:rsidRPr="0055502C" w:rsidRDefault="00B60E17">
      <w:pPr>
        <w:spacing w:line="360" w:lineRule="auto"/>
        <w:jc w:val="both"/>
        <w:rPr>
          <w:rFonts w:ascii="Times New Roman" w:eastAsia="Times New Roman" w:hAnsi="Times New Roman" w:cs="Times New Roman"/>
          <w:b/>
          <w:sz w:val="28"/>
          <w:szCs w:val="28"/>
        </w:rPr>
      </w:pPr>
      <w:r w:rsidRPr="0055502C">
        <w:rPr>
          <w:rFonts w:ascii="Times New Roman" w:eastAsia="Times New Roman" w:hAnsi="Times New Roman" w:cs="Times New Roman"/>
          <w:b/>
          <w:sz w:val="28"/>
          <w:szCs w:val="28"/>
        </w:rPr>
        <w:t xml:space="preserve">4.1 </w:t>
      </w:r>
      <w:r w:rsidR="003B6A4A" w:rsidRPr="0055502C">
        <w:rPr>
          <w:rFonts w:ascii="Times New Roman" w:eastAsia="Times New Roman" w:hAnsi="Times New Roman" w:cs="Times New Roman"/>
          <w:b/>
          <w:sz w:val="28"/>
          <w:szCs w:val="28"/>
        </w:rPr>
        <w:t>Intro Window</w:t>
      </w:r>
    </w:p>
    <w:p w14:paraId="6CF27811" w14:textId="207F106B" w:rsidR="00CC4289" w:rsidRPr="00F62224" w:rsidRDefault="00CC4289">
      <w:pPr>
        <w:spacing w:line="360" w:lineRule="auto"/>
        <w:jc w:val="both"/>
        <w:rPr>
          <w:rFonts w:ascii="Times New Roman" w:eastAsia="Times New Roman" w:hAnsi="Times New Roman" w:cs="Times New Roman"/>
          <w:bCs/>
          <w:sz w:val="24"/>
          <w:szCs w:val="24"/>
        </w:rPr>
      </w:pPr>
      <w:r w:rsidRPr="00F62224">
        <w:rPr>
          <w:rFonts w:ascii="Times New Roman" w:eastAsia="Times New Roman" w:hAnsi="Times New Roman" w:cs="Times New Roman"/>
          <w:bCs/>
          <w:noProof/>
          <w:sz w:val="24"/>
          <w:szCs w:val="24"/>
        </w:rPr>
        <w:drawing>
          <wp:inline distT="0" distB="0" distL="0" distR="0" wp14:anchorId="31770A93" wp14:editId="269232E9">
            <wp:extent cx="5731510" cy="33261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26130"/>
                    </a:xfrm>
                    <a:prstGeom prst="rect">
                      <a:avLst/>
                    </a:prstGeom>
                  </pic:spPr>
                </pic:pic>
              </a:graphicData>
            </a:graphic>
          </wp:inline>
        </w:drawing>
      </w:r>
    </w:p>
    <w:p w14:paraId="45A58C32" w14:textId="1A54E37E" w:rsidR="00CC4289" w:rsidRPr="00F62224" w:rsidRDefault="00CC4289">
      <w:pPr>
        <w:spacing w:line="360" w:lineRule="auto"/>
        <w:jc w:val="both"/>
        <w:rPr>
          <w:rFonts w:ascii="Times New Roman" w:eastAsia="Times New Roman" w:hAnsi="Times New Roman" w:cs="Times New Roman"/>
          <w:bCs/>
          <w:sz w:val="24"/>
          <w:szCs w:val="24"/>
        </w:rPr>
      </w:pPr>
    </w:p>
    <w:p w14:paraId="04304016" w14:textId="34E0FEF1" w:rsidR="00CC4289" w:rsidRPr="0055502C" w:rsidRDefault="00B60E17">
      <w:pPr>
        <w:spacing w:line="360" w:lineRule="auto"/>
        <w:jc w:val="both"/>
        <w:rPr>
          <w:rFonts w:ascii="Times New Roman" w:eastAsia="Times New Roman" w:hAnsi="Times New Roman" w:cs="Times New Roman"/>
          <w:b/>
          <w:sz w:val="28"/>
          <w:szCs w:val="28"/>
        </w:rPr>
      </w:pPr>
      <w:r w:rsidRPr="0055502C">
        <w:rPr>
          <w:rFonts w:ascii="Times New Roman" w:eastAsia="Times New Roman" w:hAnsi="Times New Roman" w:cs="Times New Roman"/>
          <w:b/>
          <w:sz w:val="28"/>
          <w:szCs w:val="28"/>
        </w:rPr>
        <w:t xml:space="preserve">4.2 </w:t>
      </w:r>
      <w:r w:rsidR="00CC4289" w:rsidRPr="0055502C">
        <w:rPr>
          <w:rFonts w:ascii="Times New Roman" w:eastAsia="Times New Roman" w:hAnsi="Times New Roman" w:cs="Times New Roman"/>
          <w:b/>
          <w:sz w:val="28"/>
          <w:szCs w:val="28"/>
        </w:rPr>
        <w:t>Main Menu Window</w:t>
      </w:r>
    </w:p>
    <w:p w14:paraId="7A0FE312" w14:textId="21BDD8C4" w:rsidR="00CC4289" w:rsidRDefault="00CC4289">
      <w:pPr>
        <w:spacing w:line="360" w:lineRule="auto"/>
        <w:jc w:val="both"/>
        <w:rPr>
          <w:rFonts w:ascii="Times New Roman" w:eastAsia="Times New Roman" w:hAnsi="Times New Roman" w:cs="Times New Roman"/>
          <w:bCs/>
          <w:sz w:val="24"/>
          <w:szCs w:val="24"/>
        </w:rPr>
      </w:pPr>
      <w:r w:rsidRPr="00F62224">
        <w:rPr>
          <w:rFonts w:ascii="Times New Roman" w:eastAsia="Times New Roman" w:hAnsi="Times New Roman" w:cs="Times New Roman"/>
          <w:bCs/>
          <w:noProof/>
          <w:sz w:val="24"/>
          <w:szCs w:val="24"/>
        </w:rPr>
        <w:drawing>
          <wp:inline distT="0" distB="0" distL="0" distR="0" wp14:anchorId="763CEE18" wp14:editId="579F5652">
            <wp:extent cx="5731510" cy="33134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13430"/>
                    </a:xfrm>
                    <a:prstGeom prst="rect">
                      <a:avLst/>
                    </a:prstGeom>
                  </pic:spPr>
                </pic:pic>
              </a:graphicData>
            </a:graphic>
          </wp:inline>
        </w:drawing>
      </w:r>
    </w:p>
    <w:p w14:paraId="0B319B2B" w14:textId="77777777" w:rsidR="001B75C7" w:rsidRPr="00F62224" w:rsidRDefault="001B75C7">
      <w:pPr>
        <w:spacing w:line="360" w:lineRule="auto"/>
        <w:jc w:val="both"/>
        <w:rPr>
          <w:rFonts w:ascii="Times New Roman" w:eastAsia="Times New Roman" w:hAnsi="Times New Roman" w:cs="Times New Roman"/>
          <w:bCs/>
          <w:sz w:val="24"/>
          <w:szCs w:val="24"/>
        </w:rPr>
      </w:pPr>
    </w:p>
    <w:p w14:paraId="0562D96D" w14:textId="6F63CB4A" w:rsidR="009B1F14" w:rsidRPr="00F62224" w:rsidRDefault="00B60E17">
      <w:pPr>
        <w:spacing w:line="480" w:lineRule="auto"/>
        <w:jc w:val="both"/>
        <w:rPr>
          <w:rFonts w:ascii="Times New Roman" w:eastAsia="Times New Roman" w:hAnsi="Times New Roman" w:cs="Times New Roman"/>
          <w:bCs/>
          <w:sz w:val="28"/>
          <w:szCs w:val="28"/>
        </w:rPr>
      </w:pPr>
      <w:r>
        <w:rPr>
          <w:rFonts w:ascii="Times New Roman" w:eastAsia="Times New Roman" w:hAnsi="Times New Roman" w:cs="Times New Roman"/>
          <w:b/>
          <w:sz w:val="28"/>
          <w:szCs w:val="28"/>
        </w:rPr>
        <w:lastRenderedPageBreak/>
        <w:t xml:space="preserve">4.3 </w:t>
      </w:r>
      <w:r w:rsidR="00CC4289" w:rsidRPr="00F62224">
        <w:rPr>
          <w:rFonts w:ascii="Times New Roman" w:eastAsia="Times New Roman" w:hAnsi="Times New Roman" w:cs="Times New Roman"/>
          <w:b/>
          <w:sz w:val="28"/>
          <w:szCs w:val="28"/>
        </w:rPr>
        <w:t>Result Menu</w:t>
      </w:r>
    </w:p>
    <w:p w14:paraId="7AEA4150" w14:textId="2DCD1F0D" w:rsidR="00CC4289" w:rsidRPr="00F62224" w:rsidRDefault="00EA2760">
      <w:pPr>
        <w:spacing w:line="480" w:lineRule="auto"/>
        <w:jc w:val="both"/>
        <w:rPr>
          <w:rFonts w:ascii="Times New Roman" w:eastAsia="Times New Roman" w:hAnsi="Times New Roman" w:cs="Times New Roman"/>
          <w:b/>
          <w:sz w:val="28"/>
          <w:szCs w:val="28"/>
        </w:rPr>
      </w:pPr>
      <w:r w:rsidRPr="00F62224">
        <w:rPr>
          <w:rFonts w:ascii="Times New Roman" w:eastAsia="Times New Roman" w:hAnsi="Times New Roman" w:cs="Times New Roman"/>
          <w:b/>
          <w:noProof/>
          <w:sz w:val="28"/>
          <w:szCs w:val="28"/>
        </w:rPr>
        <w:drawing>
          <wp:inline distT="0" distB="0" distL="0" distR="0" wp14:anchorId="312D0D8A" wp14:editId="6E6A3C4C">
            <wp:extent cx="5731510" cy="32873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87395"/>
                    </a:xfrm>
                    <a:prstGeom prst="rect">
                      <a:avLst/>
                    </a:prstGeom>
                  </pic:spPr>
                </pic:pic>
              </a:graphicData>
            </a:graphic>
          </wp:inline>
        </w:drawing>
      </w:r>
    </w:p>
    <w:p w14:paraId="03965336" w14:textId="724AE6E9" w:rsidR="00CC2846" w:rsidRPr="00F62224" w:rsidRDefault="00B60E17">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4.4 </w:t>
      </w:r>
      <w:r w:rsidR="00CC2846" w:rsidRPr="00F62224">
        <w:rPr>
          <w:rFonts w:ascii="Times New Roman" w:eastAsia="Times New Roman" w:hAnsi="Times New Roman" w:cs="Times New Roman"/>
          <w:b/>
          <w:sz w:val="28"/>
          <w:szCs w:val="28"/>
        </w:rPr>
        <w:t>Class Result Menu</w:t>
      </w:r>
    </w:p>
    <w:p w14:paraId="052F52F7" w14:textId="600C6A36" w:rsidR="00CC2846" w:rsidRPr="00F62224" w:rsidRDefault="00CC2846">
      <w:pPr>
        <w:spacing w:line="480" w:lineRule="auto"/>
        <w:jc w:val="both"/>
        <w:rPr>
          <w:rFonts w:ascii="Times New Roman" w:eastAsia="Times New Roman" w:hAnsi="Times New Roman" w:cs="Times New Roman"/>
          <w:bCs/>
          <w:sz w:val="28"/>
          <w:szCs w:val="28"/>
        </w:rPr>
      </w:pPr>
      <w:r w:rsidRPr="00F62224">
        <w:rPr>
          <w:rFonts w:ascii="Times New Roman" w:eastAsia="Times New Roman" w:hAnsi="Times New Roman" w:cs="Times New Roman"/>
          <w:bCs/>
          <w:noProof/>
          <w:sz w:val="28"/>
          <w:szCs w:val="28"/>
        </w:rPr>
        <w:drawing>
          <wp:inline distT="0" distB="0" distL="0" distR="0" wp14:anchorId="70C6294B" wp14:editId="6AB29509">
            <wp:extent cx="5731510" cy="32962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96285"/>
                    </a:xfrm>
                    <a:prstGeom prst="rect">
                      <a:avLst/>
                    </a:prstGeom>
                  </pic:spPr>
                </pic:pic>
              </a:graphicData>
            </a:graphic>
          </wp:inline>
        </w:drawing>
      </w:r>
    </w:p>
    <w:p w14:paraId="575381B1" w14:textId="0B697C54" w:rsidR="00CC2846" w:rsidRPr="00F62224" w:rsidRDefault="00CC2846">
      <w:pPr>
        <w:spacing w:line="480" w:lineRule="auto"/>
        <w:jc w:val="both"/>
        <w:rPr>
          <w:rFonts w:ascii="Times New Roman" w:eastAsia="Times New Roman" w:hAnsi="Times New Roman" w:cs="Times New Roman"/>
          <w:bCs/>
          <w:sz w:val="28"/>
          <w:szCs w:val="28"/>
        </w:rPr>
      </w:pPr>
    </w:p>
    <w:p w14:paraId="68D36C8B" w14:textId="11F7FC05" w:rsidR="00CC2846" w:rsidRPr="00F62224" w:rsidRDefault="00CC2846">
      <w:pPr>
        <w:spacing w:line="480" w:lineRule="auto"/>
        <w:jc w:val="both"/>
        <w:rPr>
          <w:rFonts w:ascii="Times New Roman" w:eastAsia="Times New Roman" w:hAnsi="Times New Roman" w:cs="Times New Roman"/>
          <w:bCs/>
          <w:sz w:val="28"/>
          <w:szCs w:val="28"/>
        </w:rPr>
      </w:pPr>
    </w:p>
    <w:p w14:paraId="718C1864" w14:textId="2D3A87FE" w:rsidR="00CC2846" w:rsidRPr="00F62224" w:rsidRDefault="00CC2846">
      <w:pPr>
        <w:spacing w:line="480" w:lineRule="auto"/>
        <w:jc w:val="both"/>
        <w:rPr>
          <w:rFonts w:ascii="Times New Roman" w:eastAsia="Times New Roman" w:hAnsi="Times New Roman" w:cs="Times New Roman"/>
          <w:bCs/>
          <w:sz w:val="28"/>
          <w:szCs w:val="28"/>
        </w:rPr>
      </w:pPr>
    </w:p>
    <w:p w14:paraId="397FD44B" w14:textId="4B62ABC2" w:rsidR="00B83C24" w:rsidRPr="00F62224" w:rsidRDefault="00B60E17">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4.5 </w:t>
      </w:r>
      <w:r w:rsidR="00B83C24" w:rsidRPr="00F62224">
        <w:rPr>
          <w:rFonts w:ascii="Times New Roman" w:eastAsia="Times New Roman" w:hAnsi="Times New Roman" w:cs="Times New Roman"/>
          <w:b/>
          <w:sz w:val="28"/>
          <w:szCs w:val="28"/>
        </w:rPr>
        <w:t>Student Report Card Menu</w:t>
      </w:r>
    </w:p>
    <w:p w14:paraId="1653EF36" w14:textId="0D7BCD9C" w:rsidR="00CC2846" w:rsidRDefault="00B83C24">
      <w:pPr>
        <w:spacing w:line="480" w:lineRule="auto"/>
        <w:jc w:val="both"/>
        <w:rPr>
          <w:rFonts w:ascii="Times New Roman" w:eastAsia="Times New Roman" w:hAnsi="Times New Roman" w:cs="Times New Roman"/>
          <w:bCs/>
          <w:sz w:val="28"/>
          <w:szCs w:val="28"/>
        </w:rPr>
      </w:pPr>
      <w:r w:rsidRPr="00F62224">
        <w:rPr>
          <w:rFonts w:ascii="Times New Roman" w:eastAsia="Times New Roman" w:hAnsi="Times New Roman" w:cs="Times New Roman"/>
          <w:bCs/>
          <w:noProof/>
          <w:sz w:val="28"/>
          <w:szCs w:val="28"/>
        </w:rPr>
        <w:drawing>
          <wp:inline distT="0" distB="0" distL="0" distR="0" wp14:anchorId="04FA2964" wp14:editId="596FB333">
            <wp:extent cx="5731510" cy="32035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03575"/>
                    </a:xfrm>
                    <a:prstGeom prst="rect">
                      <a:avLst/>
                    </a:prstGeom>
                  </pic:spPr>
                </pic:pic>
              </a:graphicData>
            </a:graphic>
          </wp:inline>
        </w:drawing>
      </w:r>
    </w:p>
    <w:p w14:paraId="618B9DEE" w14:textId="77777777" w:rsidR="001B75C7" w:rsidRPr="00F62224" w:rsidRDefault="001B75C7">
      <w:pPr>
        <w:spacing w:line="480" w:lineRule="auto"/>
        <w:jc w:val="both"/>
        <w:rPr>
          <w:rFonts w:ascii="Times New Roman" w:eastAsia="Times New Roman" w:hAnsi="Times New Roman" w:cs="Times New Roman"/>
          <w:bCs/>
          <w:sz w:val="28"/>
          <w:szCs w:val="28"/>
        </w:rPr>
      </w:pPr>
    </w:p>
    <w:p w14:paraId="6C7CCACC" w14:textId="7EB38F97" w:rsidR="00B83C24" w:rsidRPr="00F62224" w:rsidRDefault="00B60E17">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4.6 </w:t>
      </w:r>
      <w:r w:rsidR="00EA2760" w:rsidRPr="00F62224">
        <w:rPr>
          <w:rFonts w:ascii="Times New Roman" w:eastAsia="Times New Roman" w:hAnsi="Times New Roman" w:cs="Times New Roman"/>
          <w:b/>
          <w:sz w:val="28"/>
          <w:szCs w:val="28"/>
        </w:rPr>
        <w:t>Entry / Edit Menu</w:t>
      </w:r>
    </w:p>
    <w:p w14:paraId="7DC41CD5" w14:textId="77777777" w:rsidR="00305FBB" w:rsidRPr="00F62224" w:rsidRDefault="00305FBB">
      <w:pPr>
        <w:spacing w:line="480" w:lineRule="auto"/>
        <w:jc w:val="both"/>
        <w:rPr>
          <w:rFonts w:ascii="Times New Roman" w:eastAsia="Times New Roman" w:hAnsi="Times New Roman" w:cs="Times New Roman"/>
          <w:b/>
          <w:sz w:val="28"/>
          <w:szCs w:val="28"/>
        </w:rPr>
      </w:pPr>
    </w:p>
    <w:p w14:paraId="3C3BEA5D" w14:textId="2408B994" w:rsidR="009B1F14" w:rsidRPr="00F62224" w:rsidRDefault="00305FBB">
      <w:pPr>
        <w:spacing w:line="480" w:lineRule="auto"/>
        <w:jc w:val="both"/>
        <w:rPr>
          <w:rFonts w:ascii="Times New Roman" w:eastAsia="Times New Roman" w:hAnsi="Times New Roman" w:cs="Times New Roman"/>
          <w:b/>
          <w:sz w:val="28"/>
          <w:szCs w:val="28"/>
        </w:rPr>
      </w:pPr>
      <w:r w:rsidRPr="00F62224">
        <w:rPr>
          <w:rFonts w:ascii="Times New Roman" w:eastAsia="Times New Roman" w:hAnsi="Times New Roman" w:cs="Times New Roman"/>
          <w:b/>
          <w:noProof/>
          <w:sz w:val="28"/>
          <w:szCs w:val="28"/>
        </w:rPr>
        <w:drawing>
          <wp:inline distT="0" distB="0" distL="0" distR="0" wp14:anchorId="3AD63C1A" wp14:editId="30B4D2D3">
            <wp:extent cx="5730448" cy="3502932"/>
            <wp:effectExtent l="0" t="0" r="381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228" b="-1"/>
                    <a:stretch/>
                  </pic:blipFill>
                  <pic:spPr bwMode="auto">
                    <a:xfrm>
                      <a:off x="0" y="0"/>
                      <a:ext cx="5735014" cy="3505723"/>
                    </a:xfrm>
                    <a:prstGeom prst="rect">
                      <a:avLst/>
                    </a:prstGeom>
                    <a:ln>
                      <a:noFill/>
                    </a:ln>
                    <a:extLst>
                      <a:ext uri="{53640926-AAD7-44D8-BBD7-CCE9431645EC}">
                        <a14:shadowObscured xmlns:a14="http://schemas.microsoft.com/office/drawing/2010/main"/>
                      </a:ext>
                    </a:extLst>
                  </pic:spPr>
                </pic:pic>
              </a:graphicData>
            </a:graphic>
          </wp:inline>
        </w:drawing>
      </w:r>
    </w:p>
    <w:p w14:paraId="2D79CCDA" w14:textId="091A6A6F" w:rsidR="00EA2760" w:rsidRDefault="00EA2760">
      <w:pPr>
        <w:spacing w:line="480" w:lineRule="auto"/>
        <w:jc w:val="both"/>
        <w:rPr>
          <w:rFonts w:ascii="Times New Roman" w:eastAsia="Times New Roman" w:hAnsi="Times New Roman" w:cs="Times New Roman"/>
          <w:b/>
          <w:sz w:val="28"/>
          <w:szCs w:val="28"/>
        </w:rPr>
      </w:pPr>
    </w:p>
    <w:p w14:paraId="5571E570" w14:textId="77777777" w:rsidR="001B75C7" w:rsidRPr="00F62224" w:rsidRDefault="001B75C7">
      <w:pPr>
        <w:spacing w:line="480" w:lineRule="auto"/>
        <w:jc w:val="both"/>
        <w:rPr>
          <w:rFonts w:ascii="Times New Roman" w:eastAsia="Times New Roman" w:hAnsi="Times New Roman" w:cs="Times New Roman"/>
          <w:b/>
          <w:sz w:val="28"/>
          <w:szCs w:val="28"/>
        </w:rPr>
      </w:pPr>
    </w:p>
    <w:p w14:paraId="0B9C2C9C" w14:textId="470DAFD3" w:rsidR="00EA2760" w:rsidRPr="00F62224" w:rsidRDefault="00B60E17">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4.7 </w:t>
      </w:r>
      <w:r w:rsidR="00EA2760" w:rsidRPr="00F62224">
        <w:rPr>
          <w:rFonts w:ascii="Times New Roman" w:eastAsia="Times New Roman" w:hAnsi="Times New Roman" w:cs="Times New Roman"/>
          <w:b/>
          <w:sz w:val="28"/>
          <w:szCs w:val="28"/>
        </w:rPr>
        <w:t>Create Student Record Menu</w:t>
      </w:r>
    </w:p>
    <w:p w14:paraId="554FFF9C" w14:textId="39C6E6EA" w:rsidR="00EA2760" w:rsidRPr="00F62224" w:rsidRDefault="00715743">
      <w:pPr>
        <w:spacing w:line="480" w:lineRule="auto"/>
        <w:jc w:val="both"/>
        <w:rPr>
          <w:rFonts w:ascii="Times New Roman" w:eastAsia="Times New Roman" w:hAnsi="Times New Roman" w:cs="Times New Roman"/>
          <w:b/>
          <w:sz w:val="28"/>
          <w:szCs w:val="28"/>
        </w:rPr>
      </w:pPr>
      <w:r w:rsidRPr="00F62224">
        <w:rPr>
          <w:rFonts w:ascii="Times New Roman" w:eastAsia="Times New Roman" w:hAnsi="Times New Roman" w:cs="Times New Roman"/>
          <w:b/>
          <w:noProof/>
          <w:sz w:val="28"/>
          <w:szCs w:val="28"/>
        </w:rPr>
        <w:drawing>
          <wp:inline distT="0" distB="0" distL="0" distR="0" wp14:anchorId="14060499" wp14:editId="18561741">
            <wp:extent cx="5731510" cy="32854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85490"/>
                    </a:xfrm>
                    <a:prstGeom prst="rect">
                      <a:avLst/>
                    </a:prstGeom>
                  </pic:spPr>
                </pic:pic>
              </a:graphicData>
            </a:graphic>
          </wp:inline>
        </w:drawing>
      </w:r>
    </w:p>
    <w:p w14:paraId="1E9571BB" w14:textId="4AC96E3D" w:rsidR="00715743" w:rsidRPr="00F62224" w:rsidRDefault="00B60E17">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4.8 </w:t>
      </w:r>
      <w:r w:rsidR="00715743" w:rsidRPr="00F62224">
        <w:rPr>
          <w:rFonts w:ascii="Times New Roman" w:eastAsia="Times New Roman" w:hAnsi="Times New Roman" w:cs="Times New Roman"/>
          <w:b/>
          <w:sz w:val="28"/>
          <w:szCs w:val="28"/>
        </w:rPr>
        <w:t>Display all record Menu</w:t>
      </w:r>
    </w:p>
    <w:p w14:paraId="4704DB84" w14:textId="2F507F1D" w:rsidR="00715743" w:rsidRPr="00F62224" w:rsidRDefault="00715743">
      <w:pPr>
        <w:spacing w:line="480" w:lineRule="auto"/>
        <w:jc w:val="both"/>
        <w:rPr>
          <w:rFonts w:ascii="Times New Roman" w:eastAsia="Times New Roman" w:hAnsi="Times New Roman" w:cs="Times New Roman"/>
          <w:b/>
          <w:sz w:val="28"/>
          <w:szCs w:val="28"/>
        </w:rPr>
      </w:pPr>
      <w:r w:rsidRPr="00F62224">
        <w:rPr>
          <w:rFonts w:ascii="Times New Roman" w:eastAsia="Times New Roman" w:hAnsi="Times New Roman" w:cs="Times New Roman"/>
          <w:b/>
          <w:noProof/>
          <w:sz w:val="28"/>
          <w:szCs w:val="28"/>
        </w:rPr>
        <w:drawing>
          <wp:inline distT="0" distB="0" distL="0" distR="0" wp14:anchorId="415D2732" wp14:editId="2142CB5C">
            <wp:extent cx="5731510" cy="405574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055745"/>
                    </a:xfrm>
                    <a:prstGeom prst="rect">
                      <a:avLst/>
                    </a:prstGeom>
                  </pic:spPr>
                </pic:pic>
              </a:graphicData>
            </a:graphic>
          </wp:inline>
        </w:drawing>
      </w:r>
    </w:p>
    <w:p w14:paraId="44448E03" w14:textId="77777777" w:rsidR="006A310B" w:rsidRPr="00F62224" w:rsidRDefault="006A310B">
      <w:pPr>
        <w:spacing w:line="480" w:lineRule="auto"/>
        <w:jc w:val="both"/>
        <w:rPr>
          <w:rFonts w:ascii="Times New Roman" w:eastAsia="Times New Roman" w:hAnsi="Times New Roman" w:cs="Times New Roman"/>
          <w:b/>
          <w:sz w:val="28"/>
          <w:szCs w:val="28"/>
        </w:rPr>
      </w:pPr>
    </w:p>
    <w:p w14:paraId="14BAD38C" w14:textId="6868F92F" w:rsidR="006A310B" w:rsidRPr="00F62224" w:rsidRDefault="00B60E17">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4.9 </w:t>
      </w:r>
      <w:r w:rsidR="006A310B" w:rsidRPr="00F62224">
        <w:rPr>
          <w:rFonts w:ascii="Times New Roman" w:eastAsia="Times New Roman" w:hAnsi="Times New Roman" w:cs="Times New Roman"/>
          <w:b/>
          <w:sz w:val="28"/>
          <w:szCs w:val="28"/>
        </w:rPr>
        <w:t>Update Menu</w:t>
      </w:r>
    </w:p>
    <w:p w14:paraId="24256E86" w14:textId="5E526DAF" w:rsidR="006A310B" w:rsidRPr="00F62224" w:rsidRDefault="006A310B">
      <w:pPr>
        <w:spacing w:line="480" w:lineRule="auto"/>
        <w:jc w:val="both"/>
        <w:rPr>
          <w:rFonts w:ascii="Times New Roman" w:eastAsia="Times New Roman" w:hAnsi="Times New Roman" w:cs="Times New Roman"/>
          <w:b/>
          <w:sz w:val="28"/>
          <w:szCs w:val="28"/>
        </w:rPr>
      </w:pPr>
      <w:r w:rsidRPr="00F62224">
        <w:rPr>
          <w:rFonts w:ascii="Times New Roman" w:eastAsia="Times New Roman" w:hAnsi="Times New Roman" w:cs="Times New Roman"/>
          <w:b/>
          <w:noProof/>
          <w:sz w:val="28"/>
          <w:szCs w:val="28"/>
        </w:rPr>
        <w:drawing>
          <wp:inline distT="0" distB="0" distL="0" distR="0" wp14:anchorId="48253124" wp14:editId="59044884">
            <wp:extent cx="5731510" cy="4098472"/>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21898"/>
                    <a:stretch/>
                  </pic:blipFill>
                  <pic:spPr bwMode="auto">
                    <a:xfrm>
                      <a:off x="0" y="0"/>
                      <a:ext cx="5731510" cy="4098472"/>
                    </a:xfrm>
                    <a:prstGeom prst="rect">
                      <a:avLst/>
                    </a:prstGeom>
                    <a:ln>
                      <a:noFill/>
                    </a:ln>
                    <a:extLst>
                      <a:ext uri="{53640926-AAD7-44D8-BBD7-CCE9431645EC}">
                        <a14:shadowObscured xmlns:a14="http://schemas.microsoft.com/office/drawing/2010/main"/>
                      </a:ext>
                    </a:extLst>
                  </pic:spPr>
                </pic:pic>
              </a:graphicData>
            </a:graphic>
          </wp:inline>
        </w:drawing>
      </w:r>
    </w:p>
    <w:p w14:paraId="1B46CBE3" w14:textId="31E92702" w:rsidR="006A310B" w:rsidRPr="00F62224" w:rsidRDefault="00B60E17">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4.10 </w:t>
      </w:r>
      <w:r w:rsidR="006A310B" w:rsidRPr="00F62224">
        <w:rPr>
          <w:rFonts w:ascii="Times New Roman" w:eastAsia="Times New Roman" w:hAnsi="Times New Roman" w:cs="Times New Roman"/>
          <w:b/>
          <w:sz w:val="28"/>
          <w:szCs w:val="28"/>
        </w:rPr>
        <w:t xml:space="preserve">After </w:t>
      </w:r>
      <w:proofErr w:type="spellStart"/>
      <w:r w:rsidR="006A310B" w:rsidRPr="00F62224">
        <w:rPr>
          <w:rFonts w:ascii="Times New Roman" w:eastAsia="Times New Roman" w:hAnsi="Times New Roman" w:cs="Times New Roman"/>
          <w:b/>
          <w:sz w:val="28"/>
          <w:szCs w:val="28"/>
        </w:rPr>
        <w:t>Updation</w:t>
      </w:r>
      <w:proofErr w:type="spellEnd"/>
    </w:p>
    <w:p w14:paraId="72D0D2E2" w14:textId="1D78A9A1" w:rsidR="006A310B" w:rsidRPr="00F62224" w:rsidRDefault="006A310B">
      <w:pPr>
        <w:spacing w:line="480" w:lineRule="auto"/>
        <w:jc w:val="both"/>
        <w:rPr>
          <w:rFonts w:ascii="Times New Roman" w:eastAsia="Times New Roman" w:hAnsi="Times New Roman" w:cs="Times New Roman"/>
          <w:b/>
          <w:sz w:val="28"/>
          <w:szCs w:val="28"/>
        </w:rPr>
      </w:pPr>
      <w:r w:rsidRPr="00F62224">
        <w:rPr>
          <w:rFonts w:ascii="Times New Roman" w:eastAsia="Times New Roman" w:hAnsi="Times New Roman" w:cs="Times New Roman"/>
          <w:b/>
          <w:noProof/>
          <w:sz w:val="28"/>
          <w:szCs w:val="28"/>
        </w:rPr>
        <w:drawing>
          <wp:inline distT="0" distB="0" distL="0" distR="0" wp14:anchorId="391038F7" wp14:editId="7FDE3159">
            <wp:extent cx="5731510" cy="32956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295650"/>
                    </a:xfrm>
                    <a:prstGeom prst="rect">
                      <a:avLst/>
                    </a:prstGeom>
                  </pic:spPr>
                </pic:pic>
              </a:graphicData>
            </a:graphic>
          </wp:inline>
        </w:drawing>
      </w:r>
    </w:p>
    <w:p w14:paraId="04248794" w14:textId="77777777" w:rsidR="006A310B" w:rsidRPr="00F62224" w:rsidRDefault="006A310B">
      <w:pPr>
        <w:spacing w:line="480" w:lineRule="auto"/>
        <w:jc w:val="both"/>
        <w:rPr>
          <w:rFonts w:ascii="Times New Roman" w:eastAsia="Times New Roman" w:hAnsi="Times New Roman" w:cs="Times New Roman"/>
          <w:b/>
          <w:sz w:val="28"/>
          <w:szCs w:val="28"/>
        </w:rPr>
      </w:pPr>
    </w:p>
    <w:p w14:paraId="619ABB5D" w14:textId="4977618F" w:rsidR="009B1F14" w:rsidRPr="00F62224" w:rsidRDefault="00B60E17">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4.11 </w:t>
      </w:r>
      <w:r w:rsidR="00305FBB" w:rsidRPr="00F62224">
        <w:rPr>
          <w:rFonts w:ascii="Times New Roman" w:eastAsia="Times New Roman" w:hAnsi="Times New Roman" w:cs="Times New Roman"/>
          <w:b/>
          <w:sz w:val="28"/>
          <w:szCs w:val="28"/>
        </w:rPr>
        <w:t>Delete Record Menu</w:t>
      </w:r>
    </w:p>
    <w:p w14:paraId="4D3A5D48" w14:textId="44369F82" w:rsidR="00305FBB" w:rsidRDefault="00305FBB">
      <w:pPr>
        <w:spacing w:line="480" w:lineRule="auto"/>
        <w:jc w:val="both"/>
        <w:rPr>
          <w:rFonts w:ascii="Times New Roman" w:eastAsia="Times New Roman" w:hAnsi="Times New Roman" w:cs="Times New Roman"/>
          <w:b/>
          <w:sz w:val="28"/>
          <w:szCs w:val="28"/>
        </w:rPr>
      </w:pPr>
      <w:r w:rsidRPr="00F62224">
        <w:rPr>
          <w:rFonts w:ascii="Times New Roman" w:eastAsia="Times New Roman" w:hAnsi="Times New Roman" w:cs="Times New Roman"/>
          <w:b/>
          <w:noProof/>
          <w:sz w:val="28"/>
          <w:szCs w:val="28"/>
        </w:rPr>
        <w:drawing>
          <wp:inline distT="0" distB="0" distL="0" distR="0" wp14:anchorId="5D4E8397" wp14:editId="069220E0">
            <wp:extent cx="5731510" cy="329247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292475"/>
                    </a:xfrm>
                    <a:prstGeom prst="rect">
                      <a:avLst/>
                    </a:prstGeom>
                  </pic:spPr>
                </pic:pic>
              </a:graphicData>
            </a:graphic>
          </wp:inline>
        </w:drawing>
      </w:r>
    </w:p>
    <w:p w14:paraId="7E921537" w14:textId="77777777" w:rsidR="001B75C7" w:rsidRPr="00F62224" w:rsidRDefault="001B75C7">
      <w:pPr>
        <w:spacing w:line="480" w:lineRule="auto"/>
        <w:jc w:val="both"/>
        <w:rPr>
          <w:rFonts w:ascii="Times New Roman" w:eastAsia="Times New Roman" w:hAnsi="Times New Roman" w:cs="Times New Roman"/>
          <w:b/>
          <w:sz w:val="28"/>
          <w:szCs w:val="28"/>
        </w:rPr>
      </w:pPr>
    </w:p>
    <w:p w14:paraId="411F2B82" w14:textId="6D957480" w:rsidR="00305FBB" w:rsidRPr="00F62224" w:rsidRDefault="00B60E17">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4.12 </w:t>
      </w:r>
      <w:r w:rsidR="00305FBB" w:rsidRPr="00F62224">
        <w:rPr>
          <w:rFonts w:ascii="Times New Roman" w:eastAsia="Times New Roman" w:hAnsi="Times New Roman" w:cs="Times New Roman"/>
          <w:b/>
          <w:sz w:val="28"/>
          <w:szCs w:val="28"/>
        </w:rPr>
        <w:t>After Deletion</w:t>
      </w:r>
    </w:p>
    <w:p w14:paraId="21BBAA22" w14:textId="541B9EDB" w:rsidR="00305FBB" w:rsidRPr="00F62224" w:rsidRDefault="00305FBB">
      <w:pPr>
        <w:spacing w:line="480" w:lineRule="auto"/>
        <w:jc w:val="both"/>
        <w:rPr>
          <w:rFonts w:ascii="Times New Roman" w:eastAsia="Times New Roman" w:hAnsi="Times New Roman" w:cs="Times New Roman"/>
          <w:b/>
          <w:sz w:val="28"/>
          <w:szCs w:val="28"/>
        </w:rPr>
      </w:pPr>
      <w:r w:rsidRPr="00F62224">
        <w:rPr>
          <w:rFonts w:ascii="Times New Roman" w:eastAsia="Times New Roman" w:hAnsi="Times New Roman" w:cs="Times New Roman"/>
          <w:b/>
          <w:noProof/>
          <w:sz w:val="28"/>
          <w:szCs w:val="28"/>
        </w:rPr>
        <w:drawing>
          <wp:inline distT="0" distB="0" distL="0" distR="0" wp14:anchorId="378B1C43" wp14:editId="0F01D380">
            <wp:extent cx="5731510" cy="3897085"/>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41892" cy="3904144"/>
                    </a:xfrm>
                    <a:prstGeom prst="rect">
                      <a:avLst/>
                    </a:prstGeom>
                  </pic:spPr>
                </pic:pic>
              </a:graphicData>
            </a:graphic>
          </wp:inline>
        </w:drawing>
      </w:r>
    </w:p>
    <w:p w14:paraId="42AA0ABB" w14:textId="77777777" w:rsidR="00305FBB" w:rsidRPr="00F62224" w:rsidRDefault="00305FBB">
      <w:pPr>
        <w:spacing w:line="480" w:lineRule="auto"/>
        <w:jc w:val="both"/>
        <w:rPr>
          <w:rFonts w:ascii="Times New Roman" w:eastAsia="Times New Roman" w:hAnsi="Times New Roman" w:cs="Times New Roman"/>
          <w:b/>
          <w:sz w:val="28"/>
          <w:szCs w:val="28"/>
        </w:rPr>
      </w:pPr>
    </w:p>
    <w:p w14:paraId="0812C6DD" w14:textId="4B65CB20" w:rsidR="009B1F14" w:rsidRPr="00F62224" w:rsidRDefault="00B60E17">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4.13 </w:t>
      </w:r>
      <w:r w:rsidR="00305FBB" w:rsidRPr="00F62224">
        <w:rPr>
          <w:rFonts w:ascii="Times New Roman" w:eastAsia="Times New Roman" w:hAnsi="Times New Roman" w:cs="Times New Roman"/>
          <w:b/>
          <w:sz w:val="28"/>
          <w:szCs w:val="28"/>
        </w:rPr>
        <w:t>Exiting</w:t>
      </w:r>
    </w:p>
    <w:p w14:paraId="70C2E591" w14:textId="77777777" w:rsidR="00D162FC" w:rsidRPr="00F62224" w:rsidRDefault="00305FBB">
      <w:pPr>
        <w:spacing w:line="480" w:lineRule="auto"/>
        <w:jc w:val="both"/>
        <w:rPr>
          <w:rFonts w:ascii="Times New Roman" w:eastAsia="Times New Roman" w:hAnsi="Times New Roman" w:cs="Times New Roman"/>
          <w:b/>
          <w:sz w:val="28"/>
          <w:szCs w:val="28"/>
        </w:rPr>
      </w:pPr>
      <w:r w:rsidRPr="00F62224">
        <w:rPr>
          <w:rFonts w:ascii="Times New Roman" w:eastAsia="Times New Roman" w:hAnsi="Times New Roman" w:cs="Times New Roman"/>
          <w:b/>
          <w:noProof/>
          <w:sz w:val="28"/>
          <w:szCs w:val="28"/>
        </w:rPr>
        <w:drawing>
          <wp:inline distT="0" distB="0" distL="0" distR="0" wp14:anchorId="69A9D048" wp14:editId="40514168">
            <wp:extent cx="5731510" cy="379857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798570"/>
                    </a:xfrm>
                    <a:prstGeom prst="rect">
                      <a:avLst/>
                    </a:prstGeom>
                  </pic:spPr>
                </pic:pic>
              </a:graphicData>
            </a:graphic>
          </wp:inline>
        </w:drawing>
      </w:r>
    </w:p>
    <w:p w14:paraId="75DDA84C" w14:textId="77777777" w:rsidR="00D162FC" w:rsidRPr="00F62224" w:rsidRDefault="00D162FC">
      <w:pPr>
        <w:rPr>
          <w:rFonts w:ascii="Times New Roman" w:eastAsia="Times New Roman" w:hAnsi="Times New Roman" w:cs="Times New Roman"/>
          <w:b/>
          <w:sz w:val="28"/>
          <w:szCs w:val="28"/>
        </w:rPr>
      </w:pPr>
    </w:p>
    <w:p w14:paraId="5C8F0963" w14:textId="77777777" w:rsidR="00B60E17" w:rsidRDefault="00B60E17">
      <w:pPr>
        <w:rPr>
          <w:rFonts w:ascii="Times New Roman" w:eastAsia="Times New Roman" w:hAnsi="Times New Roman" w:cs="Times New Roman"/>
          <w:bCs/>
          <w:sz w:val="24"/>
          <w:szCs w:val="24"/>
        </w:rPr>
      </w:pPr>
    </w:p>
    <w:p w14:paraId="78300F85" w14:textId="77777777" w:rsidR="008A438B" w:rsidRPr="00F62224" w:rsidRDefault="008A438B" w:rsidP="008A438B">
      <w:pPr>
        <w:rPr>
          <w:rFonts w:ascii="Times New Roman" w:eastAsia="Times New Roman" w:hAnsi="Times New Roman" w:cs="Times New Roman"/>
          <w:bCs/>
          <w:sz w:val="24"/>
          <w:szCs w:val="24"/>
        </w:rPr>
      </w:pPr>
      <w:r w:rsidRPr="00F62224">
        <w:rPr>
          <w:rFonts w:ascii="Times New Roman" w:eastAsia="Times New Roman" w:hAnsi="Times New Roman" w:cs="Times New Roman"/>
          <w:bCs/>
          <w:sz w:val="24"/>
          <w:szCs w:val="24"/>
        </w:rPr>
        <w:t>The system can be used to evaluate the student performance based on the marks of different subjects and co-curricular activities.</w:t>
      </w:r>
    </w:p>
    <w:p w14:paraId="66D051C8" w14:textId="77777777" w:rsidR="008A438B" w:rsidRPr="00F62224" w:rsidRDefault="008A438B" w:rsidP="008A438B">
      <w:pPr>
        <w:rPr>
          <w:rFonts w:ascii="Times New Roman" w:eastAsia="Times New Roman" w:hAnsi="Times New Roman" w:cs="Times New Roman"/>
          <w:bCs/>
          <w:sz w:val="24"/>
          <w:szCs w:val="24"/>
        </w:rPr>
      </w:pPr>
    </w:p>
    <w:p w14:paraId="60DE5838" w14:textId="77777777" w:rsidR="008A438B" w:rsidRPr="00F62224" w:rsidRDefault="008A438B" w:rsidP="008A438B">
      <w:pPr>
        <w:rPr>
          <w:rFonts w:ascii="Times New Roman" w:eastAsia="Times New Roman" w:hAnsi="Times New Roman" w:cs="Times New Roman"/>
          <w:bCs/>
          <w:sz w:val="24"/>
          <w:szCs w:val="24"/>
        </w:rPr>
      </w:pPr>
      <w:r w:rsidRPr="00F62224">
        <w:rPr>
          <w:rFonts w:ascii="Times New Roman" w:eastAsia="Times New Roman" w:hAnsi="Times New Roman" w:cs="Times New Roman"/>
          <w:bCs/>
          <w:sz w:val="24"/>
          <w:szCs w:val="24"/>
        </w:rPr>
        <w:t>The system is suitable for small schools and organizations.</w:t>
      </w:r>
    </w:p>
    <w:p w14:paraId="4CEB5221" w14:textId="77777777" w:rsidR="008A438B" w:rsidRPr="00F62224" w:rsidRDefault="008A438B" w:rsidP="008A438B">
      <w:pPr>
        <w:rPr>
          <w:rFonts w:ascii="Times New Roman" w:eastAsia="Times New Roman" w:hAnsi="Times New Roman" w:cs="Times New Roman"/>
          <w:b/>
          <w:sz w:val="28"/>
          <w:szCs w:val="28"/>
        </w:rPr>
      </w:pPr>
      <w:r w:rsidRPr="00F62224">
        <w:rPr>
          <w:rFonts w:ascii="Times New Roman" w:eastAsia="Times New Roman" w:hAnsi="Times New Roman" w:cs="Times New Roman"/>
          <w:b/>
          <w:sz w:val="28"/>
          <w:szCs w:val="28"/>
        </w:rPr>
        <w:br w:type="page"/>
      </w:r>
    </w:p>
    <w:p w14:paraId="4C7A6091" w14:textId="7FEDE98D" w:rsidR="009B1F14" w:rsidRPr="00F62224" w:rsidRDefault="0068314C">
      <w:pPr>
        <w:spacing w:line="480" w:lineRule="auto"/>
        <w:jc w:val="both"/>
        <w:rPr>
          <w:rFonts w:ascii="Times New Roman" w:eastAsia="Times New Roman" w:hAnsi="Times New Roman" w:cs="Times New Roman"/>
          <w:b/>
          <w:sz w:val="28"/>
          <w:szCs w:val="28"/>
        </w:rPr>
      </w:pPr>
      <w:r w:rsidRPr="00F62224">
        <w:rPr>
          <w:rFonts w:ascii="Times New Roman" w:eastAsia="Times New Roman" w:hAnsi="Times New Roman" w:cs="Times New Roman"/>
          <w:b/>
          <w:sz w:val="32"/>
          <w:szCs w:val="32"/>
        </w:rPr>
        <w:lastRenderedPageBreak/>
        <w:t>Chapter 5</w:t>
      </w:r>
    </w:p>
    <w:p w14:paraId="0DD78886" w14:textId="2084D42A" w:rsidR="009B1F14" w:rsidRDefault="0068314C">
      <w:pPr>
        <w:spacing w:line="480" w:lineRule="auto"/>
        <w:jc w:val="center"/>
        <w:rPr>
          <w:rFonts w:ascii="Times New Roman" w:eastAsia="Times New Roman" w:hAnsi="Times New Roman" w:cs="Times New Roman"/>
          <w:b/>
          <w:sz w:val="32"/>
          <w:szCs w:val="32"/>
        </w:rPr>
      </w:pPr>
      <w:r w:rsidRPr="00F62224">
        <w:rPr>
          <w:rFonts w:ascii="Times New Roman" w:eastAsia="Times New Roman" w:hAnsi="Times New Roman" w:cs="Times New Roman"/>
          <w:b/>
          <w:sz w:val="32"/>
          <w:szCs w:val="32"/>
        </w:rPr>
        <w:t xml:space="preserve">Conclusion and Future Work </w:t>
      </w:r>
    </w:p>
    <w:p w14:paraId="22CC0163" w14:textId="6C24E6D2" w:rsidR="00B60E17" w:rsidRPr="00B60E17" w:rsidRDefault="00B60E17" w:rsidP="008A438B">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5.1 Conclusion</w:t>
      </w:r>
    </w:p>
    <w:p w14:paraId="6C11F91B" w14:textId="77777777" w:rsidR="008A438B" w:rsidRPr="008A438B" w:rsidRDefault="008A438B" w:rsidP="008A438B">
      <w:pPr>
        <w:spacing w:line="360" w:lineRule="auto"/>
        <w:rPr>
          <w:rFonts w:ascii="Times New Roman" w:eastAsia="Times New Roman" w:hAnsi="Times New Roman" w:cs="Times New Roman"/>
          <w:color w:val="0E101A"/>
          <w:sz w:val="24"/>
          <w:szCs w:val="24"/>
          <w:lang w:val="en-IN"/>
        </w:rPr>
      </w:pPr>
      <w:r w:rsidRPr="008A438B">
        <w:rPr>
          <w:rFonts w:ascii="Times New Roman" w:eastAsia="Times New Roman" w:hAnsi="Times New Roman" w:cs="Times New Roman"/>
          <w:color w:val="0E101A"/>
          <w:sz w:val="24"/>
          <w:szCs w:val="24"/>
          <w:lang w:val="en-IN"/>
        </w:rPr>
        <w:t>The work done is suitable to store the record of students and evaluate the students based on their academic performance as well as extra-curricular activities.</w:t>
      </w:r>
    </w:p>
    <w:p w14:paraId="088E7879" w14:textId="77777777" w:rsidR="008A438B" w:rsidRPr="008A438B" w:rsidRDefault="008A438B" w:rsidP="008A438B">
      <w:pPr>
        <w:spacing w:line="360" w:lineRule="auto"/>
        <w:rPr>
          <w:rFonts w:ascii="Times New Roman" w:eastAsia="Times New Roman" w:hAnsi="Times New Roman" w:cs="Times New Roman"/>
          <w:color w:val="0E101A"/>
          <w:sz w:val="24"/>
          <w:szCs w:val="24"/>
          <w:lang w:val="en-IN"/>
        </w:rPr>
      </w:pPr>
    </w:p>
    <w:p w14:paraId="5CB07094" w14:textId="77777777" w:rsidR="008A438B" w:rsidRPr="008A438B" w:rsidRDefault="008A438B" w:rsidP="008A438B">
      <w:pPr>
        <w:spacing w:line="360" w:lineRule="auto"/>
        <w:rPr>
          <w:rFonts w:ascii="Times New Roman" w:eastAsia="Times New Roman" w:hAnsi="Times New Roman" w:cs="Times New Roman"/>
          <w:color w:val="0E101A"/>
          <w:sz w:val="24"/>
          <w:szCs w:val="24"/>
          <w:lang w:val="en-IN"/>
        </w:rPr>
      </w:pPr>
      <w:r w:rsidRPr="008A438B">
        <w:rPr>
          <w:rFonts w:ascii="Times New Roman" w:eastAsia="Times New Roman" w:hAnsi="Times New Roman" w:cs="Times New Roman"/>
          <w:color w:val="0E101A"/>
          <w:sz w:val="24"/>
          <w:szCs w:val="24"/>
          <w:lang w:val="en-IN"/>
        </w:rPr>
        <w:t>Adding and updating the current can be implemented using Database management and can be made efficient to deal with a large number of records and a large number of fields.</w:t>
      </w:r>
    </w:p>
    <w:p w14:paraId="77DBC790" w14:textId="77777777" w:rsidR="008A438B" w:rsidRPr="008A438B" w:rsidRDefault="008A438B" w:rsidP="008A438B">
      <w:pPr>
        <w:spacing w:line="360" w:lineRule="auto"/>
        <w:rPr>
          <w:rFonts w:ascii="Times New Roman" w:eastAsia="Times New Roman" w:hAnsi="Times New Roman" w:cs="Times New Roman"/>
          <w:color w:val="0E101A"/>
          <w:sz w:val="24"/>
          <w:szCs w:val="24"/>
          <w:lang w:val="en-IN"/>
        </w:rPr>
      </w:pPr>
      <w:r w:rsidRPr="008A438B">
        <w:rPr>
          <w:rFonts w:ascii="Times New Roman" w:eastAsia="Times New Roman" w:hAnsi="Times New Roman" w:cs="Times New Roman"/>
          <w:color w:val="0E101A"/>
          <w:sz w:val="24"/>
          <w:szCs w:val="24"/>
          <w:lang w:val="en-IN"/>
        </w:rPr>
        <w:t>This work can be further used to evaluate the performance of students in many other fields.</w:t>
      </w:r>
    </w:p>
    <w:p w14:paraId="4583CB6F" w14:textId="77777777" w:rsidR="008A438B" w:rsidRPr="008A438B" w:rsidRDefault="008A438B" w:rsidP="008A438B">
      <w:pPr>
        <w:spacing w:line="360" w:lineRule="auto"/>
        <w:rPr>
          <w:rFonts w:ascii="Times New Roman" w:eastAsia="Times New Roman" w:hAnsi="Times New Roman" w:cs="Times New Roman"/>
          <w:color w:val="0E101A"/>
          <w:sz w:val="28"/>
          <w:szCs w:val="28"/>
          <w:lang w:val="en-IN"/>
        </w:rPr>
      </w:pPr>
    </w:p>
    <w:p w14:paraId="6C203F5B" w14:textId="77777777" w:rsidR="008A438B" w:rsidRPr="008A438B" w:rsidRDefault="008A438B" w:rsidP="008A438B">
      <w:pPr>
        <w:spacing w:line="360" w:lineRule="auto"/>
        <w:rPr>
          <w:rFonts w:ascii="Times New Roman" w:eastAsia="Times New Roman" w:hAnsi="Times New Roman" w:cs="Times New Roman"/>
          <w:color w:val="0E101A"/>
          <w:sz w:val="28"/>
          <w:szCs w:val="28"/>
          <w:lang w:val="en-IN"/>
        </w:rPr>
      </w:pPr>
      <w:r w:rsidRPr="008A438B">
        <w:rPr>
          <w:rFonts w:ascii="Times New Roman" w:eastAsia="Times New Roman" w:hAnsi="Times New Roman" w:cs="Times New Roman"/>
          <w:b/>
          <w:bCs/>
          <w:color w:val="0E101A"/>
          <w:sz w:val="28"/>
          <w:szCs w:val="28"/>
          <w:lang w:val="en-IN"/>
        </w:rPr>
        <w:t>5.2 Advantages</w:t>
      </w:r>
    </w:p>
    <w:p w14:paraId="2C2B84B0" w14:textId="77777777" w:rsidR="008A438B" w:rsidRPr="008A438B" w:rsidRDefault="008A438B" w:rsidP="008A438B">
      <w:pPr>
        <w:spacing w:line="360" w:lineRule="auto"/>
        <w:rPr>
          <w:rFonts w:ascii="Times New Roman" w:eastAsia="Times New Roman" w:hAnsi="Times New Roman" w:cs="Times New Roman"/>
          <w:color w:val="0E101A"/>
          <w:sz w:val="24"/>
          <w:szCs w:val="24"/>
          <w:lang w:val="en-IN"/>
        </w:rPr>
      </w:pPr>
    </w:p>
    <w:p w14:paraId="1C8E2CE1" w14:textId="77777777" w:rsidR="008A438B" w:rsidRPr="008A438B" w:rsidRDefault="008A438B" w:rsidP="008A438B">
      <w:pPr>
        <w:numPr>
          <w:ilvl w:val="0"/>
          <w:numId w:val="21"/>
        </w:numPr>
        <w:spacing w:line="360" w:lineRule="auto"/>
        <w:rPr>
          <w:rFonts w:ascii="Times New Roman" w:eastAsia="Times New Roman" w:hAnsi="Times New Roman" w:cs="Times New Roman"/>
          <w:color w:val="0E101A"/>
          <w:sz w:val="24"/>
          <w:szCs w:val="24"/>
          <w:lang w:val="en-IN"/>
        </w:rPr>
      </w:pPr>
      <w:r w:rsidRPr="008A438B">
        <w:rPr>
          <w:rFonts w:ascii="Times New Roman" w:eastAsia="Times New Roman" w:hAnsi="Times New Roman" w:cs="Times New Roman"/>
          <w:color w:val="0E101A"/>
          <w:sz w:val="24"/>
          <w:szCs w:val="24"/>
          <w:lang w:val="en-IN"/>
        </w:rPr>
        <w:t>Reduce paperwork.</w:t>
      </w:r>
    </w:p>
    <w:p w14:paraId="155C7E85" w14:textId="77777777" w:rsidR="008A438B" w:rsidRPr="008A438B" w:rsidRDefault="008A438B" w:rsidP="008A438B">
      <w:pPr>
        <w:numPr>
          <w:ilvl w:val="0"/>
          <w:numId w:val="21"/>
        </w:numPr>
        <w:spacing w:line="360" w:lineRule="auto"/>
        <w:rPr>
          <w:rFonts w:ascii="Times New Roman" w:eastAsia="Times New Roman" w:hAnsi="Times New Roman" w:cs="Times New Roman"/>
          <w:color w:val="0E101A"/>
          <w:sz w:val="24"/>
          <w:szCs w:val="24"/>
          <w:lang w:val="en-IN"/>
        </w:rPr>
      </w:pPr>
      <w:r w:rsidRPr="008A438B">
        <w:rPr>
          <w:rFonts w:ascii="Times New Roman" w:eastAsia="Times New Roman" w:hAnsi="Times New Roman" w:cs="Times New Roman"/>
          <w:color w:val="0E101A"/>
          <w:sz w:val="24"/>
          <w:szCs w:val="24"/>
          <w:lang w:val="en-IN"/>
        </w:rPr>
        <w:t>Easy to handle and access.</w:t>
      </w:r>
    </w:p>
    <w:p w14:paraId="186E726F" w14:textId="77777777" w:rsidR="008A438B" w:rsidRPr="008A438B" w:rsidRDefault="008A438B" w:rsidP="008A438B">
      <w:pPr>
        <w:numPr>
          <w:ilvl w:val="0"/>
          <w:numId w:val="21"/>
        </w:numPr>
        <w:spacing w:line="360" w:lineRule="auto"/>
        <w:rPr>
          <w:rFonts w:ascii="Times New Roman" w:eastAsia="Times New Roman" w:hAnsi="Times New Roman" w:cs="Times New Roman"/>
          <w:color w:val="0E101A"/>
          <w:sz w:val="24"/>
          <w:szCs w:val="24"/>
          <w:lang w:val="en-IN"/>
        </w:rPr>
      </w:pPr>
      <w:r w:rsidRPr="008A438B">
        <w:rPr>
          <w:rFonts w:ascii="Times New Roman" w:eastAsia="Times New Roman" w:hAnsi="Times New Roman" w:cs="Times New Roman"/>
          <w:color w:val="0E101A"/>
          <w:sz w:val="24"/>
          <w:szCs w:val="24"/>
          <w:lang w:val="en-IN"/>
        </w:rPr>
        <w:t>Safe and secure.</w:t>
      </w:r>
    </w:p>
    <w:p w14:paraId="6028D60D" w14:textId="77777777" w:rsidR="008A438B" w:rsidRPr="008A438B" w:rsidRDefault="008A438B" w:rsidP="008A438B">
      <w:pPr>
        <w:numPr>
          <w:ilvl w:val="0"/>
          <w:numId w:val="21"/>
        </w:numPr>
        <w:spacing w:line="360" w:lineRule="auto"/>
        <w:rPr>
          <w:rFonts w:ascii="Times New Roman" w:eastAsia="Times New Roman" w:hAnsi="Times New Roman" w:cs="Times New Roman"/>
          <w:color w:val="0E101A"/>
          <w:sz w:val="24"/>
          <w:szCs w:val="24"/>
          <w:lang w:val="en-IN"/>
        </w:rPr>
      </w:pPr>
      <w:r w:rsidRPr="008A438B">
        <w:rPr>
          <w:rFonts w:ascii="Times New Roman" w:eastAsia="Times New Roman" w:hAnsi="Times New Roman" w:cs="Times New Roman"/>
          <w:color w:val="0E101A"/>
          <w:sz w:val="24"/>
          <w:szCs w:val="24"/>
          <w:lang w:val="en-IN"/>
        </w:rPr>
        <w:t>Data Backup.</w:t>
      </w:r>
    </w:p>
    <w:p w14:paraId="19A8A6BD" w14:textId="77777777" w:rsidR="008A438B" w:rsidRPr="008A438B" w:rsidRDefault="008A438B" w:rsidP="008A438B">
      <w:pPr>
        <w:numPr>
          <w:ilvl w:val="0"/>
          <w:numId w:val="21"/>
        </w:numPr>
        <w:spacing w:line="360" w:lineRule="auto"/>
        <w:rPr>
          <w:rFonts w:ascii="Times New Roman" w:eastAsia="Times New Roman" w:hAnsi="Times New Roman" w:cs="Times New Roman"/>
          <w:color w:val="0E101A"/>
          <w:sz w:val="24"/>
          <w:szCs w:val="24"/>
          <w:lang w:val="en-IN"/>
        </w:rPr>
      </w:pPr>
      <w:r w:rsidRPr="008A438B">
        <w:rPr>
          <w:rFonts w:ascii="Times New Roman" w:eastAsia="Times New Roman" w:hAnsi="Times New Roman" w:cs="Times New Roman"/>
          <w:color w:val="0E101A"/>
          <w:sz w:val="24"/>
          <w:szCs w:val="24"/>
          <w:lang w:val="en-IN"/>
        </w:rPr>
        <w:t>Data can be shared easily.</w:t>
      </w:r>
    </w:p>
    <w:p w14:paraId="7611575B" w14:textId="77777777" w:rsidR="008A438B" w:rsidRPr="008A438B" w:rsidRDefault="008A438B" w:rsidP="008A438B">
      <w:pPr>
        <w:spacing w:line="360" w:lineRule="auto"/>
        <w:rPr>
          <w:rFonts w:ascii="Times New Roman" w:eastAsia="Times New Roman" w:hAnsi="Times New Roman" w:cs="Times New Roman"/>
          <w:color w:val="0E101A"/>
          <w:sz w:val="24"/>
          <w:szCs w:val="24"/>
          <w:lang w:val="en-IN"/>
        </w:rPr>
      </w:pPr>
      <w:r w:rsidRPr="008A438B">
        <w:rPr>
          <w:rFonts w:ascii="Times New Roman" w:eastAsia="Times New Roman" w:hAnsi="Times New Roman" w:cs="Times New Roman"/>
          <w:color w:val="0E101A"/>
          <w:sz w:val="24"/>
          <w:szCs w:val="24"/>
          <w:lang w:val="en-IN"/>
        </w:rPr>
        <w:t>Every system has some Pros as well as Cons. Below mentioned are some disadvantages of the system.</w:t>
      </w:r>
    </w:p>
    <w:p w14:paraId="12512ED4" w14:textId="77777777" w:rsidR="008A438B" w:rsidRPr="008A438B" w:rsidRDefault="008A438B" w:rsidP="008A438B">
      <w:pPr>
        <w:spacing w:line="360" w:lineRule="auto"/>
        <w:rPr>
          <w:rFonts w:ascii="Times New Roman" w:eastAsia="Times New Roman" w:hAnsi="Times New Roman" w:cs="Times New Roman"/>
          <w:color w:val="0E101A"/>
          <w:sz w:val="24"/>
          <w:szCs w:val="24"/>
          <w:lang w:val="en-IN"/>
        </w:rPr>
      </w:pPr>
    </w:p>
    <w:p w14:paraId="4F7E3CBA" w14:textId="77777777" w:rsidR="008A438B" w:rsidRPr="008A438B" w:rsidRDefault="008A438B" w:rsidP="008A438B">
      <w:pPr>
        <w:spacing w:line="360" w:lineRule="auto"/>
        <w:rPr>
          <w:rFonts w:ascii="Times New Roman" w:eastAsia="Times New Roman" w:hAnsi="Times New Roman" w:cs="Times New Roman"/>
          <w:color w:val="0E101A"/>
          <w:sz w:val="28"/>
          <w:szCs w:val="28"/>
          <w:lang w:val="en-IN"/>
        </w:rPr>
      </w:pPr>
      <w:r w:rsidRPr="008A438B">
        <w:rPr>
          <w:rFonts w:ascii="Times New Roman" w:eastAsia="Times New Roman" w:hAnsi="Times New Roman" w:cs="Times New Roman"/>
          <w:b/>
          <w:bCs/>
          <w:color w:val="0E101A"/>
          <w:sz w:val="28"/>
          <w:szCs w:val="28"/>
          <w:lang w:val="en-IN"/>
        </w:rPr>
        <w:t>5.3 Disadvantages</w:t>
      </w:r>
    </w:p>
    <w:p w14:paraId="38EC90E0" w14:textId="77777777" w:rsidR="008A438B" w:rsidRPr="008A438B" w:rsidRDefault="008A438B" w:rsidP="008A438B">
      <w:pPr>
        <w:spacing w:line="360" w:lineRule="auto"/>
        <w:rPr>
          <w:rFonts w:ascii="Times New Roman" w:eastAsia="Times New Roman" w:hAnsi="Times New Roman" w:cs="Times New Roman"/>
          <w:color w:val="0E101A"/>
          <w:sz w:val="24"/>
          <w:szCs w:val="24"/>
          <w:lang w:val="en-IN"/>
        </w:rPr>
      </w:pPr>
    </w:p>
    <w:p w14:paraId="667EAB07" w14:textId="77777777" w:rsidR="008A438B" w:rsidRPr="008A438B" w:rsidRDefault="008A438B" w:rsidP="008A438B">
      <w:pPr>
        <w:numPr>
          <w:ilvl w:val="0"/>
          <w:numId w:val="22"/>
        </w:numPr>
        <w:spacing w:line="360" w:lineRule="auto"/>
        <w:rPr>
          <w:rFonts w:ascii="Times New Roman" w:eastAsia="Times New Roman" w:hAnsi="Times New Roman" w:cs="Times New Roman"/>
          <w:color w:val="0E101A"/>
          <w:sz w:val="24"/>
          <w:szCs w:val="24"/>
          <w:lang w:val="en-IN"/>
        </w:rPr>
      </w:pPr>
      <w:r w:rsidRPr="008A438B">
        <w:rPr>
          <w:rFonts w:ascii="Times New Roman" w:eastAsia="Times New Roman" w:hAnsi="Times New Roman" w:cs="Times New Roman"/>
          <w:color w:val="0E101A"/>
          <w:sz w:val="24"/>
          <w:szCs w:val="24"/>
          <w:lang w:val="en-IN"/>
        </w:rPr>
        <w:t>Difficult to store a greater number of fields.</w:t>
      </w:r>
    </w:p>
    <w:p w14:paraId="24741A97" w14:textId="77777777" w:rsidR="008A438B" w:rsidRPr="008A438B" w:rsidRDefault="008A438B" w:rsidP="008A438B">
      <w:pPr>
        <w:numPr>
          <w:ilvl w:val="0"/>
          <w:numId w:val="22"/>
        </w:numPr>
        <w:spacing w:line="360" w:lineRule="auto"/>
        <w:rPr>
          <w:rFonts w:ascii="Times New Roman" w:eastAsia="Times New Roman" w:hAnsi="Times New Roman" w:cs="Times New Roman"/>
          <w:color w:val="0E101A"/>
          <w:sz w:val="24"/>
          <w:szCs w:val="24"/>
          <w:lang w:val="en-IN"/>
        </w:rPr>
      </w:pPr>
      <w:r w:rsidRPr="008A438B">
        <w:rPr>
          <w:rFonts w:ascii="Times New Roman" w:eastAsia="Times New Roman" w:hAnsi="Times New Roman" w:cs="Times New Roman"/>
          <w:color w:val="0E101A"/>
          <w:sz w:val="24"/>
          <w:szCs w:val="24"/>
          <w:lang w:val="en-IN"/>
        </w:rPr>
        <w:t>Error Prone.</w:t>
      </w:r>
    </w:p>
    <w:p w14:paraId="152CCDAD" w14:textId="77777777" w:rsidR="008A438B" w:rsidRPr="008A438B" w:rsidRDefault="008A438B" w:rsidP="008A438B">
      <w:pPr>
        <w:numPr>
          <w:ilvl w:val="0"/>
          <w:numId w:val="22"/>
        </w:numPr>
        <w:spacing w:line="360" w:lineRule="auto"/>
        <w:rPr>
          <w:rFonts w:ascii="Times New Roman" w:eastAsia="Times New Roman" w:hAnsi="Times New Roman" w:cs="Times New Roman"/>
          <w:color w:val="0E101A"/>
          <w:sz w:val="24"/>
          <w:szCs w:val="24"/>
          <w:lang w:val="en-IN"/>
        </w:rPr>
      </w:pPr>
      <w:r w:rsidRPr="008A438B">
        <w:rPr>
          <w:rFonts w:ascii="Times New Roman" w:eastAsia="Times New Roman" w:hAnsi="Times New Roman" w:cs="Times New Roman"/>
          <w:color w:val="0E101A"/>
          <w:sz w:val="24"/>
          <w:szCs w:val="24"/>
          <w:lang w:val="en-IN"/>
        </w:rPr>
        <w:t>Lack of real-time updates.</w:t>
      </w:r>
    </w:p>
    <w:p w14:paraId="1328CEF3" w14:textId="4FF9D84B" w:rsidR="009B1F14" w:rsidRPr="00F62224" w:rsidRDefault="00EA215E" w:rsidP="00EA215E">
      <w:pPr>
        <w:rPr>
          <w:rFonts w:ascii="Times New Roman" w:eastAsia="Times New Roman" w:hAnsi="Times New Roman" w:cs="Times New Roman"/>
          <w:sz w:val="24"/>
          <w:szCs w:val="24"/>
        </w:rPr>
      </w:pPr>
      <w:r w:rsidRPr="00F62224">
        <w:rPr>
          <w:rFonts w:ascii="Times New Roman" w:eastAsia="Times New Roman" w:hAnsi="Times New Roman" w:cs="Times New Roman"/>
          <w:bCs/>
        </w:rPr>
        <w:br w:type="page"/>
      </w:r>
    </w:p>
    <w:p w14:paraId="13925DFF" w14:textId="17442CD7" w:rsidR="009B1F14" w:rsidRPr="00F62224" w:rsidRDefault="0068314C" w:rsidP="002E00F2">
      <w:pPr>
        <w:jc w:val="both"/>
        <w:rPr>
          <w:rFonts w:ascii="Times New Roman" w:eastAsia="Times New Roman" w:hAnsi="Times New Roman" w:cs="Times New Roman"/>
          <w:b/>
          <w:sz w:val="28"/>
          <w:szCs w:val="28"/>
        </w:rPr>
      </w:pPr>
      <w:r w:rsidRPr="00F62224">
        <w:rPr>
          <w:rFonts w:ascii="Times New Roman" w:eastAsia="Times New Roman" w:hAnsi="Times New Roman" w:cs="Times New Roman"/>
          <w:b/>
          <w:sz w:val="28"/>
          <w:szCs w:val="28"/>
        </w:rPr>
        <w:lastRenderedPageBreak/>
        <w:t>References</w:t>
      </w:r>
    </w:p>
    <w:p w14:paraId="2D78F49F" w14:textId="77777777" w:rsidR="002E00F2" w:rsidRPr="00F62224" w:rsidRDefault="002E00F2" w:rsidP="002E00F2">
      <w:pPr>
        <w:jc w:val="both"/>
        <w:rPr>
          <w:rFonts w:ascii="Times New Roman" w:eastAsia="Times New Roman" w:hAnsi="Times New Roman" w:cs="Times New Roman"/>
          <w:b/>
          <w:sz w:val="28"/>
          <w:szCs w:val="28"/>
        </w:rPr>
      </w:pPr>
    </w:p>
    <w:p w14:paraId="3228FF69" w14:textId="32F2E2BE" w:rsidR="002E00F2" w:rsidRPr="00F62224" w:rsidRDefault="00B91341" w:rsidP="002E00F2">
      <w:pPr>
        <w:shd w:val="clear" w:color="auto" w:fill="FFFFFF"/>
        <w:rPr>
          <w:rFonts w:ascii="Times New Roman" w:eastAsia="Times New Roman" w:hAnsi="Times New Roman" w:cs="Times New Roman"/>
          <w:color w:val="000000"/>
          <w:sz w:val="24"/>
          <w:szCs w:val="24"/>
          <w:lang w:val="en-IN"/>
        </w:rPr>
      </w:pPr>
      <w:r w:rsidRPr="00F62224">
        <w:rPr>
          <w:rFonts w:ascii="Times New Roman" w:eastAsia="Times New Roman" w:hAnsi="Times New Roman" w:cs="Times New Roman"/>
          <w:b/>
          <w:sz w:val="24"/>
          <w:szCs w:val="24"/>
        </w:rPr>
        <w:t>[</w:t>
      </w:r>
      <w:r w:rsidR="00B15275" w:rsidRPr="00F62224">
        <w:rPr>
          <w:rFonts w:ascii="Times New Roman" w:eastAsia="Times New Roman" w:hAnsi="Times New Roman" w:cs="Times New Roman"/>
          <w:b/>
          <w:sz w:val="24"/>
          <w:szCs w:val="24"/>
        </w:rPr>
        <w:t>1</w:t>
      </w:r>
      <w:r w:rsidRPr="00F62224">
        <w:rPr>
          <w:rFonts w:ascii="Times New Roman" w:eastAsia="Times New Roman" w:hAnsi="Times New Roman" w:cs="Times New Roman"/>
          <w:b/>
          <w:sz w:val="24"/>
          <w:szCs w:val="24"/>
        </w:rPr>
        <w:t>]</w:t>
      </w:r>
      <w:r w:rsidR="002E00F2" w:rsidRPr="00F62224">
        <w:rPr>
          <w:rFonts w:ascii="Times New Roman" w:eastAsia="Times New Roman" w:hAnsi="Times New Roman" w:cs="Times New Roman"/>
          <w:b/>
          <w:sz w:val="24"/>
          <w:szCs w:val="24"/>
        </w:rPr>
        <w:t xml:space="preserve"> </w:t>
      </w:r>
      <w:r w:rsidR="009A0B1F" w:rsidRPr="00F62224">
        <w:rPr>
          <w:rFonts w:ascii="Times New Roman" w:eastAsia="Times New Roman" w:hAnsi="Times New Roman" w:cs="Times New Roman"/>
          <w:color w:val="000000"/>
          <w:sz w:val="24"/>
          <w:szCs w:val="24"/>
          <w:lang w:val="en-IN"/>
        </w:rPr>
        <w:t xml:space="preserve">The Complete Reference C++ [Fourth Edition] by Herbert </w:t>
      </w:r>
      <w:proofErr w:type="spellStart"/>
      <w:r w:rsidR="009A0B1F" w:rsidRPr="00F62224">
        <w:rPr>
          <w:rFonts w:ascii="Times New Roman" w:eastAsia="Times New Roman" w:hAnsi="Times New Roman" w:cs="Times New Roman"/>
          <w:color w:val="000000"/>
          <w:sz w:val="24"/>
          <w:szCs w:val="24"/>
          <w:lang w:val="en-IN"/>
        </w:rPr>
        <w:t>Schildt</w:t>
      </w:r>
      <w:proofErr w:type="spellEnd"/>
      <w:r w:rsidR="009A0B1F" w:rsidRPr="00F62224">
        <w:rPr>
          <w:rFonts w:ascii="Times New Roman" w:eastAsia="Times New Roman" w:hAnsi="Times New Roman" w:cs="Times New Roman"/>
          <w:color w:val="000000"/>
          <w:sz w:val="24"/>
          <w:szCs w:val="24"/>
          <w:lang w:val="en-IN"/>
        </w:rPr>
        <w:t xml:space="preserve">. </w:t>
      </w:r>
    </w:p>
    <w:p w14:paraId="64E74DDD" w14:textId="18A3152B" w:rsidR="004A45CB" w:rsidRPr="00F62224" w:rsidRDefault="004A45CB" w:rsidP="002E00F2">
      <w:pPr>
        <w:shd w:val="clear" w:color="auto" w:fill="FFFFFF"/>
        <w:rPr>
          <w:rFonts w:ascii="Times New Roman" w:eastAsia="Times New Roman" w:hAnsi="Times New Roman" w:cs="Times New Roman"/>
          <w:color w:val="000000"/>
          <w:sz w:val="24"/>
          <w:szCs w:val="24"/>
          <w:lang w:val="en-IN"/>
        </w:rPr>
      </w:pPr>
    </w:p>
    <w:p w14:paraId="612C65A0" w14:textId="75457BB2" w:rsidR="004A45CB" w:rsidRDefault="004A45CB" w:rsidP="002E00F2">
      <w:pPr>
        <w:shd w:val="clear" w:color="auto" w:fill="FFFFFF"/>
        <w:rPr>
          <w:rFonts w:ascii="Times New Roman" w:eastAsia="Times New Roman" w:hAnsi="Times New Roman" w:cs="Times New Roman"/>
          <w:color w:val="000000"/>
          <w:sz w:val="24"/>
          <w:szCs w:val="24"/>
          <w:lang w:val="en-IN"/>
        </w:rPr>
      </w:pPr>
      <w:r w:rsidRPr="00B60E17">
        <w:rPr>
          <w:rFonts w:ascii="Times New Roman" w:eastAsia="Times New Roman" w:hAnsi="Times New Roman" w:cs="Times New Roman"/>
          <w:b/>
          <w:bCs/>
          <w:color w:val="000000"/>
          <w:sz w:val="24"/>
          <w:szCs w:val="24"/>
          <w:lang w:val="en-IN"/>
        </w:rPr>
        <w:t>[</w:t>
      </w:r>
      <w:r w:rsidR="009A0B1F">
        <w:rPr>
          <w:rFonts w:ascii="Times New Roman" w:eastAsia="Times New Roman" w:hAnsi="Times New Roman" w:cs="Times New Roman"/>
          <w:b/>
          <w:bCs/>
          <w:color w:val="000000"/>
          <w:sz w:val="24"/>
          <w:szCs w:val="24"/>
          <w:lang w:val="en-IN"/>
        </w:rPr>
        <w:t>2</w:t>
      </w:r>
      <w:r w:rsidRPr="00B60E17">
        <w:rPr>
          <w:rFonts w:ascii="Times New Roman" w:eastAsia="Times New Roman" w:hAnsi="Times New Roman" w:cs="Times New Roman"/>
          <w:b/>
          <w:bCs/>
          <w:color w:val="000000"/>
          <w:sz w:val="24"/>
          <w:szCs w:val="24"/>
          <w:lang w:val="en-IN"/>
        </w:rPr>
        <w:t>]</w:t>
      </w:r>
      <w:r w:rsidR="00BC081D" w:rsidRPr="00F62224">
        <w:rPr>
          <w:rFonts w:ascii="Times New Roman" w:eastAsia="Times New Roman" w:hAnsi="Times New Roman" w:cs="Times New Roman"/>
          <w:color w:val="000000"/>
          <w:sz w:val="24"/>
          <w:szCs w:val="24"/>
          <w:lang w:val="en-IN"/>
        </w:rPr>
        <w:t xml:space="preserve"> </w:t>
      </w:r>
      <w:r w:rsidR="002E656D" w:rsidRPr="00F62224">
        <w:rPr>
          <w:rFonts w:ascii="Times New Roman" w:eastAsia="Times New Roman" w:hAnsi="Times New Roman" w:cs="Times New Roman"/>
          <w:color w:val="000000"/>
          <w:sz w:val="24"/>
          <w:szCs w:val="24"/>
          <w:lang w:val="en-IN"/>
        </w:rPr>
        <w:t xml:space="preserve">Online: Accessed on </w:t>
      </w:r>
      <w:r w:rsidR="00E04E9F" w:rsidRPr="00F62224">
        <w:rPr>
          <w:rFonts w:ascii="Times New Roman" w:eastAsia="Times New Roman" w:hAnsi="Times New Roman" w:cs="Times New Roman"/>
          <w:color w:val="000000"/>
          <w:sz w:val="24"/>
          <w:szCs w:val="24"/>
          <w:lang w:val="en-IN"/>
        </w:rPr>
        <w:t>19</w:t>
      </w:r>
      <w:r w:rsidR="00E04E9F" w:rsidRPr="00F62224">
        <w:rPr>
          <w:rFonts w:ascii="Times New Roman" w:eastAsia="Times New Roman" w:hAnsi="Times New Roman" w:cs="Times New Roman"/>
          <w:color w:val="000000"/>
          <w:sz w:val="24"/>
          <w:szCs w:val="24"/>
          <w:vertAlign w:val="superscript"/>
          <w:lang w:val="en-IN"/>
        </w:rPr>
        <w:t>th</w:t>
      </w:r>
      <w:r w:rsidR="00E04E9F" w:rsidRPr="00F62224">
        <w:rPr>
          <w:rFonts w:ascii="Times New Roman" w:eastAsia="Times New Roman" w:hAnsi="Times New Roman" w:cs="Times New Roman"/>
          <w:color w:val="000000"/>
          <w:sz w:val="24"/>
          <w:szCs w:val="24"/>
          <w:lang w:val="en-IN"/>
        </w:rPr>
        <w:t xml:space="preserve"> January 2023. </w:t>
      </w:r>
      <w:hyperlink r:id="rId28" w:history="1">
        <w:r w:rsidR="00E04E9F" w:rsidRPr="00F62224">
          <w:rPr>
            <w:rStyle w:val="Hyperlink"/>
            <w:rFonts w:ascii="Times New Roman" w:eastAsia="Times New Roman" w:hAnsi="Times New Roman" w:cs="Times New Roman"/>
            <w:sz w:val="24"/>
            <w:szCs w:val="24"/>
            <w:lang w:val="en-IN"/>
          </w:rPr>
          <w:t>https://courses.cs.vt.edu/~cs2604/fall00/binio.html</w:t>
        </w:r>
      </w:hyperlink>
      <w:r w:rsidR="002E656D" w:rsidRPr="00F62224">
        <w:rPr>
          <w:rFonts w:ascii="Times New Roman" w:eastAsia="Times New Roman" w:hAnsi="Times New Roman" w:cs="Times New Roman"/>
          <w:color w:val="000000"/>
          <w:sz w:val="24"/>
          <w:szCs w:val="24"/>
          <w:lang w:val="en-IN"/>
        </w:rPr>
        <w:t xml:space="preserve"> </w:t>
      </w:r>
    </w:p>
    <w:p w14:paraId="05A748EA" w14:textId="7DA4E630" w:rsidR="009A0B1F" w:rsidRDefault="009A0B1F" w:rsidP="002E00F2">
      <w:pPr>
        <w:shd w:val="clear" w:color="auto" w:fill="FFFFFF"/>
        <w:rPr>
          <w:rFonts w:ascii="Times New Roman" w:eastAsia="Times New Roman" w:hAnsi="Times New Roman" w:cs="Times New Roman"/>
          <w:color w:val="000000"/>
          <w:sz w:val="24"/>
          <w:szCs w:val="24"/>
          <w:lang w:val="en-IN"/>
        </w:rPr>
      </w:pPr>
    </w:p>
    <w:p w14:paraId="6C530791" w14:textId="793034F2" w:rsidR="009A0B1F" w:rsidRDefault="009A0B1F" w:rsidP="009A0B1F">
      <w:pPr>
        <w:shd w:val="clear" w:color="auto" w:fill="FFFFFF"/>
        <w:rPr>
          <w:rFonts w:ascii="Times New Roman" w:eastAsia="Times New Roman" w:hAnsi="Times New Roman" w:cs="Times New Roman"/>
          <w:color w:val="000000"/>
          <w:sz w:val="24"/>
          <w:szCs w:val="24"/>
          <w:lang w:val="en-IN"/>
        </w:rPr>
      </w:pPr>
      <w:r w:rsidRPr="00B60E17">
        <w:rPr>
          <w:rFonts w:ascii="Times New Roman" w:eastAsia="Times New Roman" w:hAnsi="Times New Roman" w:cs="Times New Roman"/>
          <w:b/>
          <w:bCs/>
          <w:color w:val="000000"/>
          <w:sz w:val="24"/>
          <w:szCs w:val="24"/>
          <w:lang w:val="en-IN"/>
        </w:rPr>
        <w:t>[</w:t>
      </w:r>
      <w:r>
        <w:rPr>
          <w:rFonts w:ascii="Times New Roman" w:eastAsia="Times New Roman" w:hAnsi="Times New Roman" w:cs="Times New Roman"/>
          <w:b/>
          <w:bCs/>
          <w:color w:val="000000"/>
          <w:sz w:val="24"/>
          <w:szCs w:val="24"/>
          <w:lang w:val="en-IN"/>
        </w:rPr>
        <w:t>3</w:t>
      </w:r>
      <w:r w:rsidRPr="00B60E17">
        <w:rPr>
          <w:rFonts w:ascii="Times New Roman" w:eastAsia="Times New Roman" w:hAnsi="Times New Roman" w:cs="Times New Roman"/>
          <w:b/>
          <w:bCs/>
          <w:color w:val="000000"/>
          <w:sz w:val="24"/>
          <w:szCs w:val="24"/>
          <w:lang w:val="en-IN"/>
        </w:rPr>
        <w:t>]</w:t>
      </w:r>
      <w:r w:rsidRPr="00F62224">
        <w:rPr>
          <w:rFonts w:ascii="Times New Roman" w:eastAsia="Times New Roman" w:hAnsi="Times New Roman" w:cs="Times New Roman"/>
          <w:color w:val="000000"/>
          <w:sz w:val="24"/>
          <w:szCs w:val="24"/>
          <w:lang w:val="en-IN"/>
        </w:rPr>
        <w:t xml:space="preserve"> </w:t>
      </w:r>
      <w:r>
        <w:rPr>
          <w:rFonts w:ascii="Times New Roman" w:eastAsia="Times New Roman" w:hAnsi="Times New Roman" w:cs="Times New Roman"/>
          <w:color w:val="000000"/>
          <w:sz w:val="24"/>
          <w:szCs w:val="24"/>
          <w:lang w:val="en-IN"/>
        </w:rPr>
        <w:t>Geeks for Geeks [Online]. Accessed on 20</w:t>
      </w:r>
      <w:r w:rsidRPr="009A0B1F">
        <w:rPr>
          <w:rFonts w:ascii="Times New Roman" w:eastAsia="Times New Roman" w:hAnsi="Times New Roman" w:cs="Times New Roman"/>
          <w:color w:val="000000"/>
          <w:sz w:val="24"/>
          <w:szCs w:val="24"/>
          <w:vertAlign w:val="superscript"/>
          <w:lang w:val="en-IN"/>
        </w:rPr>
        <w:t>th</w:t>
      </w:r>
      <w:r>
        <w:rPr>
          <w:rFonts w:ascii="Times New Roman" w:eastAsia="Times New Roman" w:hAnsi="Times New Roman" w:cs="Times New Roman"/>
          <w:color w:val="000000"/>
          <w:sz w:val="24"/>
          <w:szCs w:val="24"/>
          <w:lang w:val="en-IN"/>
        </w:rPr>
        <w:t xml:space="preserve"> January 2023.</w:t>
      </w:r>
    </w:p>
    <w:p w14:paraId="3A1FAD95" w14:textId="4A0E5FCF" w:rsidR="009A0B1F" w:rsidRPr="00F62224" w:rsidRDefault="00E77991" w:rsidP="002E00F2">
      <w:pPr>
        <w:shd w:val="clear" w:color="auto" w:fill="FFFFFF"/>
        <w:rPr>
          <w:rFonts w:ascii="Times New Roman" w:eastAsia="Times New Roman" w:hAnsi="Times New Roman" w:cs="Times New Roman"/>
          <w:color w:val="000000"/>
          <w:sz w:val="24"/>
          <w:szCs w:val="24"/>
          <w:lang w:val="en-IN"/>
        </w:rPr>
      </w:pPr>
      <w:hyperlink r:id="rId29" w:history="1">
        <w:r w:rsidR="009A0B1F" w:rsidRPr="00D5308B">
          <w:rPr>
            <w:rStyle w:val="Hyperlink"/>
            <w:rFonts w:ascii="Times New Roman" w:eastAsia="Times New Roman" w:hAnsi="Times New Roman" w:cs="Times New Roman"/>
            <w:sz w:val="24"/>
            <w:szCs w:val="24"/>
            <w:lang w:val="en-IN"/>
          </w:rPr>
          <w:t>https://www.geeksforgeeks.org/cpp-program-to-modify-the-content-of-a-binary-file/</w:t>
        </w:r>
      </w:hyperlink>
      <w:r w:rsidR="009A0B1F">
        <w:rPr>
          <w:rFonts w:ascii="Times New Roman" w:eastAsia="Times New Roman" w:hAnsi="Times New Roman" w:cs="Times New Roman"/>
          <w:color w:val="000000"/>
          <w:sz w:val="24"/>
          <w:szCs w:val="24"/>
          <w:lang w:val="en-IN"/>
        </w:rPr>
        <w:t xml:space="preserve"> </w:t>
      </w:r>
    </w:p>
    <w:p w14:paraId="18DF3208" w14:textId="458F1687" w:rsidR="004A45CB" w:rsidRPr="00F62224" w:rsidRDefault="004A45CB" w:rsidP="002E00F2">
      <w:pPr>
        <w:shd w:val="clear" w:color="auto" w:fill="FFFFFF"/>
        <w:rPr>
          <w:rFonts w:ascii="Times New Roman" w:eastAsia="Times New Roman" w:hAnsi="Times New Roman" w:cs="Times New Roman"/>
          <w:color w:val="000000"/>
          <w:sz w:val="24"/>
          <w:szCs w:val="24"/>
          <w:lang w:val="en-IN"/>
        </w:rPr>
      </w:pPr>
    </w:p>
    <w:p w14:paraId="70E55976" w14:textId="6689F77D" w:rsidR="009B1F14" w:rsidRPr="00F62224" w:rsidRDefault="004A45CB" w:rsidP="00E04E9F">
      <w:pPr>
        <w:shd w:val="clear" w:color="auto" w:fill="FFFFFF"/>
        <w:rPr>
          <w:rFonts w:ascii="Times New Roman" w:eastAsia="Times New Roman" w:hAnsi="Times New Roman" w:cs="Times New Roman"/>
          <w:color w:val="000000"/>
          <w:sz w:val="24"/>
          <w:szCs w:val="24"/>
          <w:lang w:val="en-IN"/>
        </w:rPr>
      </w:pPr>
      <w:r w:rsidRPr="00B60E17">
        <w:rPr>
          <w:rFonts w:ascii="Times New Roman" w:eastAsia="Times New Roman" w:hAnsi="Times New Roman" w:cs="Times New Roman"/>
          <w:b/>
          <w:bCs/>
          <w:color w:val="000000"/>
          <w:sz w:val="24"/>
          <w:szCs w:val="24"/>
          <w:lang w:val="en-IN"/>
        </w:rPr>
        <w:t>[4]</w:t>
      </w:r>
      <w:r w:rsidRPr="00F62224">
        <w:rPr>
          <w:rFonts w:ascii="Times New Roman" w:eastAsia="Times New Roman" w:hAnsi="Times New Roman" w:cs="Times New Roman"/>
          <w:color w:val="000000"/>
          <w:sz w:val="24"/>
          <w:szCs w:val="24"/>
          <w:lang w:val="en-IN"/>
        </w:rPr>
        <w:t xml:space="preserve"> Tutorials point [Online]. Accessed on </w:t>
      </w:r>
      <w:r w:rsidR="00E04E9F" w:rsidRPr="00F62224">
        <w:rPr>
          <w:rFonts w:ascii="Times New Roman" w:eastAsia="Times New Roman" w:hAnsi="Times New Roman" w:cs="Times New Roman"/>
          <w:color w:val="000000"/>
          <w:sz w:val="24"/>
          <w:szCs w:val="24"/>
          <w:lang w:val="en-IN"/>
        </w:rPr>
        <w:t>22</w:t>
      </w:r>
      <w:r w:rsidR="00E04E9F" w:rsidRPr="00F62224">
        <w:rPr>
          <w:rFonts w:ascii="Times New Roman" w:eastAsia="Times New Roman" w:hAnsi="Times New Roman" w:cs="Times New Roman"/>
          <w:color w:val="000000"/>
          <w:sz w:val="24"/>
          <w:szCs w:val="24"/>
          <w:vertAlign w:val="superscript"/>
          <w:lang w:val="en-IN"/>
        </w:rPr>
        <w:t>nd</w:t>
      </w:r>
      <w:r w:rsidRPr="00F62224">
        <w:rPr>
          <w:rFonts w:ascii="Times New Roman" w:eastAsia="Times New Roman" w:hAnsi="Times New Roman" w:cs="Times New Roman"/>
          <w:color w:val="000000"/>
          <w:sz w:val="24"/>
          <w:szCs w:val="24"/>
          <w:lang w:val="en-IN"/>
        </w:rPr>
        <w:t xml:space="preserve"> </w:t>
      </w:r>
      <w:r w:rsidR="00BC081D" w:rsidRPr="00F62224">
        <w:rPr>
          <w:rFonts w:ascii="Times New Roman" w:eastAsia="Times New Roman" w:hAnsi="Times New Roman" w:cs="Times New Roman"/>
          <w:color w:val="000000"/>
          <w:sz w:val="24"/>
          <w:szCs w:val="24"/>
          <w:lang w:val="en-IN"/>
        </w:rPr>
        <w:t xml:space="preserve">January 2023.  </w:t>
      </w:r>
      <w:hyperlink r:id="rId30" w:history="1">
        <w:r w:rsidR="00BC081D" w:rsidRPr="00F62224">
          <w:rPr>
            <w:rStyle w:val="Hyperlink"/>
            <w:rFonts w:ascii="Times New Roman" w:eastAsia="Times New Roman" w:hAnsi="Times New Roman" w:cs="Times New Roman"/>
            <w:sz w:val="24"/>
            <w:szCs w:val="24"/>
            <w:lang w:val="en-IN"/>
          </w:rPr>
          <w:t>https://www.tutorialspoint.com/reading-and-writing-binary-file-in-c-cplusplus</w:t>
        </w:r>
      </w:hyperlink>
      <w:r w:rsidR="00BC081D" w:rsidRPr="00F62224">
        <w:rPr>
          <w:rFonts w:ascii="Times New Roman" w:eastAsia="Times New Roman" w:hAnsi="Times New Roman" w:cs="Times New Roman"/>
          <w:color w:val="000000"/>
          <w:sz w:val="24"/>
          <w:szCs w:val="24"/>
          <w:lang w:val="en-IN"/>
        </w:rPr>
        <w:t xml:space="preserve"> </w:t>
      </w:r>
    </w:p>
    <w:p w14:paraId="29A5F16A" w14:textId="77777777" w:rsidR="009B1F14" w:rsidRPr="00F62224" w:rsidRDefault="009B1F14">
      <w:pPr>
        <w:spacing w:line="360" w:lineRule="auto"/>
        <w:ind w:left="360" w:hanging="360"/>
        <w:jc w:val="both"/>
        <w:rPr>
          <w:rFonts w:ascii="Times New Roman" w:eastAsia="Times New Roman" w:hAnsi="Times New Roman" w:cs="Times New Roman"/>
          <w:b/>
          <w:sz w:val="24"/>
          <w:szCs w:val="24"/>
        </w:rPr>
      </w:pPr>
    </w:p>
    <w:p w14:paraId="5E2B3890" w14:textId="77777777" w:rsidR="009B1F14" w:rsidRPr="00F62224" w:rsidRDefault="009B1F14">
      <w:pPr>
        <w:spacing w:line="360" w:lineRule="auto"/>
        <w:jc w:val="both"/>
        <w:rPr>
          <w:rFonts w:ascii="Times New Roman" w:hAnsi="Times New Roman" w:cs="Times New Roman"/>
          <w:b/>
        </w:rPr>
      </w:pPr>
    </w:p>
    <w:p w14:paraId="3B25C9F9" w14:textId="77777777" w:rsidR="009B1F14" w:rsidRPr="00F62224" w:rsidRDefault="009B1F14">
      <w:pPr>
        <w:spacing w:line="360" w:lineRule="auto"/>
        <w:ind w:left="446" w:hanging="446"/>
        <w:jc w:val="both"/>
        <w:rPr>
          <w:rFonts w:ascii="Times New Roman" w:eastAsia="Times New Roman" w:hAnsi="Times New Roman" w:cs="Times New Roman"/>
          <w:b/>
          <w:sz w:val="24"/>
          <w:szCs w:val="24"/>
          <w:highlight w:val="white"/>
        </w:rPr>
      </w:pPr>
    </w:p>
    <w:p w14:paraId="33C2313F" w14:textId="77777777" w:rsidR="009B1F14" w:rsidRPr="00F62224" w:rsidRDefault="009B1F14">
      <w:pPr>
        <w:spacing w:line="480" w:lineRule="auto"/>
        <w:jc w:val="both"/>
        <w:rPr>
          <w:rFonts w:ascii="Times New Roman" w:eastAsia="Times New Roman" w:hAnsi="Times New Roman" w:cs="Times New Roman"/>
          <w:b/>
          <w:sz w:val="28"/>
          <w:szCs w:val="28"/>
        </w:rPr>
      </w:pPr>
    </w:p>
    <w:p w14:paraId="3BE804EB" w14:textId="77777777" w:rsidR="009B1F14" w:rsidRPr="00F62224" w:rsidRDefault="009B1F14">
      <w:pPr>
        <w:spacing w:line="480" w:lineRule="auto"/>
        <w:jc w:val="both"/>
        <w:rPr>
          <w:rFonts w:ascii="Times New Roman" w:eastAsia="Bookman Old Style" w:hAnsi="Times New Roman" w:cs="Times New Roman"/>
          <w:b/>
          <w:sz w:val="32"/>
          <w:szCs w:val="32"/>
        </w:rPr>
      </w:pPr>
    </w:p>
    <w:sectPr w:rsidR="009B1F14" w:rsidRPr="00F62224" w:rsidSect="000E6B72">
      <w:footerReference w:type="default" r:id="rId31"/>
      <w:pgSz w:w="11906" w:h="16838"/>
      <w:pgMar w:top="1080" w:right="1440" w:bottom="108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EA120" w14:textId="77777777" w:rsidR="00E77991" w:rsidRDefault="00E77991">
      <w:r>
        <w:separator/>
      </w:r>
    </w:p>
  </w:endnote>
  <w:endnote w:type="continuationSeparator" w:id="0">
    <w:p w14:paraId="7F129542" w14:textId="77777777" w:rsidR="00E77991" w:rsidRDefault="00E77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22122" w14:textId="77777777" w:rsidR="009B1F14" w:rsidRDefault="009B1F14">
    <w:pPr>
      <w:pBdr>
        <w:top w:val="nil"/>
        <w:left w:val="nil"/>
        <w:bottom w:val="nil"/>
        <w:right w:val="nil"/>
        <w:between w:val="nil"/>
      </w:pBdr>
      <w:jc w:val="center"/>
      <w:rPr>
        <w:color w:val="000000"/>
      </w:rPr>
    </w:pPr>
  </w:p>
  <w:p w14:paraId="6B2DF136" w14:textId="77777777" w:rsidR="009B1F14" w:rsidRDefault="009B1F14">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43001101"/>
      <w:docPartObj>
        <w:docPartGallery w:val="Page Numbers (Bottom of Page)"/>
        <w:docPartUnique/>
      </w:docPartObj>
    </w:sdtPr>
    <w:sdtEndPr>
      <w:rPr>
        <w:noProof/>
      </w:rPr>
    </w:sdtEndPr>
    <w:sdtContent>
      <w:p w14:paraId="34EAB6E5" w14:textId="17624A4D" w:rsidR="00DA79C0" w:rsidRPr="00DA79C0" w:rsidRDefault="00DA79C0">
        <w:pPr>
          <w:pStyle w:val="Footer"/>
          <w:jc w:val="center"/>
          <w:rPr>
            <w:rFonts w:ascii="Times New Roman" w:hAnsi="Times New Roman" w:cs="Times New Roman"/>
            <w:sz w:val="24"/>
            <w:szCs w:val="24"/>
          </w:rPr>
        </w:pPr>
        <w:r w:rsidRPr="00DA79C0">
          <w:rPr>
            <w:rFonts w:ascii="Times New Roman" w:hAnsi="Times New Roman" w:cs="Times New Roman"/>
            <w:sz w:val="24"/>
            <w:szCs w:val="24"/>
          </w:rPr>
          <w:fldChar w:fldCharType="begin"/>
        </w:r>
        <w:r w:rsidRPr="00DA79C0">
          <w:rPr>
            <w:rFonts w:ascii="Times New Roman" w:hAnsi="Times New Roman" w:cs="Times New Roman"/>
            <w:sz w:val="24"/>
            <w:szCs w:val="24"/>
          </w:rPr>
          <w:instrText xml:space="preserve"> PAGE   \* MERGEFORMAT </w:instrText>
        </w:r>
        <w:r w:rsidRPr="00DA79C0">
          <w:rPr>
            <w:rFonts w:ascii="Times New Roman" w:hAnsi="Times New Roman" w:cs="Times New Roman"/>
            <w:sz w:val="24"/>
            <w:szCs w:val="24"/>
          </w:rPr>
          <w:fldChar w:fldCharType="separate"/>
        </w:r>
        <w:r w:rsidRPr="00DA79C0">
          <w:rPr>
            <w:rFonts w:ascii="Times New Roman" w:hAnsi="Times New Roman" w:cs="Times New Roman"/>
            <w:noProof/>
            <w:sz w:val="24"/>
            <w:szCs w:val="24"/>
          </w:rPr>
          <w:t>2</w:t>
        </w:r>
        <w:r w:rsidRPr="00DA79C0">
          <w:rPr>
            <w:rFonts w:ascii="Times New Roman" w:hAnsi="Times New Roman" w:cs="Times New Roman"/>
            <w:noProof/>
            <w:sz w:val="24"/>
            <w:szCs w:val="24"/>
          </w:rPr>
          <w:fldChar w:fldCharType="end"/>
        </w:r>
      </w:p>
    </w:sdtContent>
  </w:sdt>
  <w:p w14:paraId="1B6384E8" w14:textId="7A00AEEF" w:rsidR="009B1F14" w:rsidRPr="00DA79C0" w:rsidRDefault="009B1F14">
    <w:pPr>
      <w:pBdr>
        <w:top w:val="nil"/>
        <w:left w:val="nil"/>
        <w:bottom w:val="nil"/>
        <w:right w:val="nil"/>
        <w:between w:val="nil"/>
      </w:pBdr>
      <w:rPr>
        <w:rFonts w:ascii="Times New Roman" w:hAnsi="Times New Roman" w:cs="Times New Roman"/>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60D44" w14:textId="77777777" w:rsidR="00E77991" w:rsidRDefault="00E77991">
      <w:r>
        <w:separator/>
      </w:r>
    </w:p>
  </w:footnote>
  <w:footnote w:type="continuationSeparator" w:id="0">
    <w:p w14:paraId="49DEC8FF" w14:textId="77777777" w:rsidR="00E77991" w:rsidRDefault="00E779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4D49"/>
    <w:multiLevelType w:val="hybridMultilevel"/>
    <w:tmpl w:val="6C1A7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396275"/>
    <w:multiLevelType w:val="hybridMultilevel"/>
    <w:tmpl w:val="DEC83B02"/>
    <w:lvl w:ilvl="0" w:tplc="40090001">
      <w:start w:val="1"/>
      <w:numFmt w:val="bullet"/>
      <w:lvlText w:val=""/>
      <w:lvlJc w:val="left"/>
      <w:pPr>
        <w:ind w:left="6936" w:hanging="360"/>
      </w:pPr>
      <w:rPr>
        <w:rFonts w:ascii="Symbol" w:hAnsi="Symbol" w:hint="default"/>
      </w:rPr>
    </w:lvl>
    <w:lvl w:ilvl="1" w:tplc="40090003" w:tentative="1">
      <w:start w:val="1"/>
      <w:numFmt w:val="bullet"/>
      <w:lvlText w:val="o"/>
      <w:lvlJc w:val="left"/>
      <w:pPr>
        <w:ind w:left="7656" w:hanging="360"/>
      </w:pPr>
      <w:rPr>
        <w:rFonts w:ascii="Courier New" w:hAnsi="Courier New" w:cs="Courier New" w:hint="default"/>
      </w:rPr>
    </w:lvl>
    <w:lvl w:ilvl="2" w:tplc="40090005" w:tentative="1">
      <w:start w:val="1"/>
      <w:numFmt w:val="bullet"/>
      <w:lvlText w:val=""/>
      <w:lvlJc w:val="left"/>
      <w:pPr>
        <w:ind w:left="8376" w:hanging="360"/>
      </w:pPr>
      <w:rPr>
        <w:rFonts w:ascii="Wingdings" w:hAnsi="Wingdings" w:hint="default"/>
      </w:rPr>
    </w:lvl>
    <w:lvl w:ilvl="3" w:tplc="40090001" w:tentative="1">
      <w:start w:val="1"/>
      <w:numFmt w:val="bullet"/>
      <w:lvlText w:val=""/>
      <w:lvlJc w:val="left"/>
      <w:pPr>
        <w:ind w:left="9096" w:hanging="360"/>
      </w:pPr>
      <w:rPr>
        <w:rFonts w:ascii="Symbol" w:hAnsi="Symbol" w:hint="default"/>
      </w:rPr>
    </w:lvl>
    <w:lvl w:ilvl="4" w:tplc="40090003" w:tentative="1">
      <w:start w:val="1"/>
      <w:numFmt w:val="bullet"/>
      <w:lvlText w:val="o"/>
      <w:lvlJc w:val="left"/>
      <w:pPr>
        <w:ind w:left="9816" w:hanging="360"/>
      </w:pPr>
      <w:rPr>
        <w:rFonts w:ascii="Courier New" w:hAnsi="Courier New" w:cs="Courier New" w:hint="default"/>
      </w:rPr>
    </w:lvl>
    <w:lvl w:ilvl="5" w:tplc="40090005" w:tentative="1">
      <w:start w:val="1"/>
      <w:numFmt w:val="bullet"/>
      <w:lvlText w:val=""/>
      <w:lvlJc w:val="left"/>
      <w:pPr>
        <w:ind w:left="10536" w:hanging="360"/>
      </w:pPr>
      <w:rPr>
        <w:rFonts w:ascii="Wingdings" w:hAnsi="Wingdings" w:hint="default"/>
      </w:rPr>
    </w:lvl>
    <w:lvl w:ilvl="6" w:tplc="40090001" w:tentative="1">
      <w:start w:val="1"/>
      <w:numFmt w:val="bullet"/>
      <w:lvlText w:val=""/>
      <w:lvlJc w:val="left"/>
      <w:pPr>
        <w:ind w:left="11256" w:hanging="360"/>
      </w:pPr>
      <w:rPr>
        <w:rFonts w:ascii="Symbol" w:hAnsi="Symbol" w:hint="default"/>
      </w:rPr>
    </w:lvl>
    <w:lvl w:ilvl="7" w:tplc="40090003" w:tentative="1">
      <w:start w:val="1"/>
      <w:numFmt w:val="bullet"/>
      <w:lvlText w:val="o"/>
      <w:lvlJc w:val="left"/>
      <w:pPr>
        <w:ind w:left="11976" w:hanging="360"/>
      </w:pPr>
      <w:rPr>
        <w:rFonts w:ascii="Courier New" w:hAnsi="Courier New" w:cs="Courier New" w:hint="default"/>
      </w:rPr>
    </w:lvl>
    <w:lvl w:ilvl="8" w:tplc="40090005" w:tentative="1">
      <w:start w:val="1"/>
      <w:numFmt w:val="bullet"/>
      <w:lvlText w:val=""/>
      <w:lvlJc w:val="left"/>
      <w:pPr>
        <w:ind w:left="12696" w:hanging="360"/>
      </w:pPr>
      <w:rPr>
        <w:rFonts w:ascii="Wingdings" w:hAnsi="Wingdings" w:hint="default"/>
      </w:rPr>
    </w:lvl>
  </w:abstractNum>
  <w:abstractNum w:abstractNumId="2" w15:restartNumberingAfterBreak="0">
    <w:nsid w:val="158D068C"/>
    <w:multiLevelType w:val="multilevel"/>
    <w:tmpl w:val="9E5E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91DF3"/>
    <w:multiLevelType w:val="hybridMultilevel"/>
    <w:tmpl w:val="476A2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6B21AF"/>
    <w:multiLevelType w:val="multilevel"/>
    <w:tmpl w:val="FC94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B6C2A"/>
    <w:multiLevelType w:val="hybridMultilevel"/>
    <w:tmpl w:val="BF34BD6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15:restartNumberingAfterBreak="0">
    <w:nsid w:val="29154AFB"/>
    <w:multiLevelType w:val="hybridMultilevel"/>
    <w:tmpl w:val="70A00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2F0244"/>
    <w:multiLevelType w:val="multilevel"/>
    <w:tmpl w:val="18CC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F4E42"/>
    <w:multiLevelType w:val="multilevel"/>
    <w:tmpl w:val="1C26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F150D"/>
    <w:multiLevelType w:val="hybridMultilevel"/>
    <w:tmpl w:val="9CC80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3A79F1"/>
    <w:multiLevelType w:val="multilevel"/>
    <w:tmpl w:val="D1B0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300E3"/>
    <w:multiLevelType w:val="multilevel"/>
    <w:tmpl w:val="C82837EC"/>
    <w:lvl w:ilvl="0">
      <w:start w:val="1"/>
      <w:numFmt w:val="decimal"/>
      <w:lvlText w:val="%1"/>
      <w:lvlJc w:val="left"/>
      <w:pPr>
        <w:ind w:left="1401" w:hanging="457"/>
      </w:pPr>
      <w:rPr>
        <w:rFonts w:hint="default"/>
        <w:lang w:val="en-US" w:eastAsia="en-US" w:bidi="ar-SA"/>
      </w:rPr>
    </w:lvl>
    <w:lvl w:ilvl="1">
      <w:start w:val="1"/>
      <w:numFmt w:val="decimal"/>
      <w:lvlText w:val="%1.%2"/>
      <w:lvlJc w:val="left"/>
      <w:pPr>
        <w:ind w:left="457" w:hanging="457"/>
      </w:pPr>
      <w:rPr>
        <w:rFonts w:ascii="Times New Roman" w:eastAsia="Times New Roman" w:hAnsi="Times New Roman" w:cs="Times New Roman" w:hint="default"/>
        <w:b/>
        <w:bCs/>
        <w:w w:val="99"/>
        <w:sz w:val="27"/>
        <w:szCs w:val="27"/>
        <w:lang w:val="en-US" w:eastAsia="en-US" w:bidi="ar-SA"/>
      </w:rPr>
    </w:lvl>
    <w:lvl w:ilvl="2">
      <w:start w:val="1"/>
      <w:numFmt w:val="decimal"/>
      <w:lvlText w:val="%3)"/>
      <w:lvlJc w:val="left"/>
      <w:pPr>
        <w:ind w:left="1661" w:hanging="361"/>
      </w:pPr>
      <w:rPr>
        <w:rFonts w:ascii="Times New Roman" w:eastAsia="Times New Roman" w:hAnsi="Times New Roman" w:cs="Times New Roman" w:hint="default"/>
        <w:color w:val="1F4E79"/>
        <w:w w:val="100"/>
        <w:sz w:val="23"/>
        <w:szCs w:val="23"/>
        <w:lang w:val="en-US" w:eastAsia="en-US" w:bidi="ar-SA"/>
      </w:rPr>
    </w:lvl>
    <w:lvl w:ilvl="3">
      <w:numFmt w:val="bullet"/>
      <w:lvlText w:val="•"/>
      <w:lvlJc w:val="left"/>
      <w:pPr>
        <w:ind w:left="3666" w:hanging="361"/>
      </w:pPr>
      <w:rPr>
        <w:rFonts w:hint="default"/>
        <w:lang w:val="en-US" w:eastAsia="en-US" w:bidi="ar-SA"/>
      </w:rPr>
    </w:lvl>
    <w:lvl w:ilvl="4">
      <w:numFmt w:val="bullet"/>
      <w:lvlText w:val="•"/>
      <w:lvlJc w:val="left"/>
      <w:pPr>
        <w:ind w:left="4669" w:hanging="361"/>
      </w:pPr>
      <w:rPr>
        <w:rFonts w:hint="default"/>
        <w:lang w:val="en-US" w:eastAsia="en-US" w:bidi="ar-SA"/>
      </w:rPr>
    </w:lvl>
    <w:lvl w:ilvl="5">
      <w:numFmt w:val="bullet"/>
      <w:lvlText w:val="•"/>
      <w:lvlJc w:val="left"/>
      <w:pPr>
        <w:ind w:left="5672" w:hanging="361"/>
      </w:pPr>
      <w:rPr>
        <w:rFonts w:hint="default"/>
        <w:lang w:val="en-US" w:eastAsia="en-US" w:bidi="ar-SA"/>
      </w:rPr>
    </w:lvl>
    <w:lvl w:ilvl="6">
      <w:numFmt w:val="bullet"/>
      <w:lvlText w:val="•"/>
      <w:lvlJc w:val="left"/>
      <w:pPr>
        <w:ind w:left="6676" w:hanging="361"/>
      </w:pPr>
      <w:rPr>
        <w:rFonts w:hint="default"/>
        <w:lang w:val="en-US" w:eastAsia="en-US" w:bidi="ar-SA"/>
      </w:rPr>
    </w:lvl>
    <w:lvl w:ilvl="7">
      <w:numFmt w:val="bullet"/>
      <w:lvlText w:val="•"/>
      <w:lvlJc w:val="left"/>
      <w:pPr>
        <w:ind w:left="7679" w:hanging="361"/>
      </w:pPr>
      <w:rPr>
        <w:rFonts w:hint="default"/>
        <w:lang w:val="en-US" w:eastAsia="en-US" w:bidi="ar-SA"/>
      </w:rPr>
    </w:lvl>
    <w:lvl w:ilvl="8">
      <w:numFmt w:val="bullet"/>
      <w:lvlText w:val="•"/>
      <w:lvlJc w:val="left"/>
      <w:pPr>
        <w:ind w:left="8682" w:hanging="361"/>
      </w:pPr>
      <w:rPr>
        <w:rFonts w:hint="default"/>
        <w:lang w:val="en-US" w:eastAsia="en-US" w:bidi="ar-SA"/>
      </w:rPr>
    </w:lvl>
  </w:abstractNum>
  <w:abstractNum w:abstractNumId="12" w15:restartNumberingAfterBreak="0">
    <w:nsid w:val="37CC5D27"/>
    <w:multiLevelType w:val="hybridMultilevel"/>
    <w:tmpl w:val="F7A05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B17F53"/>
    <w:multiLevelType w:val="multilevel"/>
    <w:tmpl w:val="D1EE1A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BE91CAA"/>
    <w:multiLevelType w:val="multilevel"/>
    <w:tmpl w:val="BE88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E632A4"/>
    <w:multiLevelType w:val="multilevel"/>
    <w:tmpl w:val="EC4C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57513A"/>
    <w:multiLevelType w:val="multilevel"/>
    <w:tmpl w:val="E11803D6"/>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7" w15:restartNumberingAfterBreak="0">
    <w:nsid w:val="59240C96"/>
    <w:multiLevelType w:val="multilevel"/>
    <w:tmpl w:val="EDCC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F63D33"/>
    <w:multiLevelType w:val="multilevel"/>
    <w:tmpl w:val="066C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C461D2"/>
    <w:multiLevelType w:val="hybridMultilevel"/>
    <w:tmpl w:val="F5821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122E43"/>
    <w:multiLevelType w:val="hybridMultilevel"/>
    <w:tmpl w:val="D396E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5362316"/>
    <w:multiLevelType w:val="hybridMultilevel"/>
    <w:tmpl w:val="3EEE8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9E42EA4"/>
    <w:multiLevelType w:val="hybridMultilevel"/>
    <w:tmpl w:val="16786BEE"/>
    <w:lvl w:ilvl="0" w:tplc="40090001">
      <w:start w:val="1"/>
      <w:numFmt w:val="bullet"/>
      <w:lvlText w:val=""/>
      <w:lvlJc w:val="left"/>
      <w:pPr>
        <w:ind w:left="4056" w:hanging="360"/>
      </w:pPr>
      <w:rPr>
        <w:rFonts w:ascii="Symbol" w:hAnsi="Symbol" w:hint="default"/>
      </w:rPr>
    </w:lvl>
    <w:lvl w:ilvl="1" w:tplc="40090003" w:tentative="1">
      <w:start w:val="1"/>
      <w:numFmt w:val="bullet"/>
      <w:lvlText w:val="o"/>
      <w:lvlJc w:val="left"/>
      <w:pPr>
        <w:ind w:left="4776" w:hanging="360"/>
      </w:pPr>
      <w:rPr>
        <w:rFonts w:ascii="Courier New" w:hAnsi="Courier New" w:cs="Courier New" w:hint="default"/>
      </w:rPr>
    </w:lvl>
    <w:lvl w:ilvl="2" w:tplc="40090005" w:tentative="1">
      <w:start w:val="1"/>
      <w:numFmt w:val="bullet"/>
      <w:lvlText w:val=""/>
      <w:lvlJc w:val="left"/>
      <w:pPr>
        <w:ind w:left="5496" w:hanging="360"/>
      </w:pPr>
      <w:rPr>
        <w:rFonts w:ascii="Wingdings" w:hAnsi="Wingdings" w:hint="default"/>
      </w:rPr>
    </w:lvl>
    <w:lvl w:ilvl="3" w:tplc="40090001" w:tentative="1">
      <w:start w:val="1"/>
      <w:numFmt w:val="bullet"/>
      <w:lvlText w:val=""/>
      <w:lvlJc w:val="left"/>
      <w:pPr>
        <w:ind w:left="6216" w:hanging="360"/>
      </w:pPr>
      <w:rPr>
        <w:rFonts w:ascii="Symbol" w:hAnsi="Symbol" w:hint="default"/>
      </w:rPr>
    </w:lvl>
    <w:lvl w:ilvl="4" w:tplc="40090003" w:tentative="1">
      <w:start w:val="1"/>
      <w:numFmt w:val="bullet"/>
      <w:lvlText w:val="o"/>
      <w:lvlJc w:val="left"/>
      <w:pPr>
        <w:ind w:left="6936" w:hanging="360"/>
      </w:pPr>
      <w:rPr>
        <w:rFonts w:ascii="Courier New" w:hAnsi="Courier New" w:cs="Courier New" w:hint="default"/>
      </w:rPr>
    </w:lvl>
    <w:lvl w:ilvl="5" w:tplc="40090005" w:tentative="1">
      <w:start w:val="1"/>
      <w:numFmt w:val="bullet"/>
      <w:lvlText w:val=""/>
      <w:lvlJc w:val="left"/>
      <w:pPr>
        <w:ind w:left="7656" w:hanging="360"/>
      </w:pPr>
      <w:rPr>
        <w:rFonts w:ascii="Wingdings" w:hAnsi="Wingdings" w:hint="default"/>
      </w:rPr>
    </w:lvl>
    <w:lvl w:ilvl="6" w:tplc="40090001" w:tentative="1">
      <w:start w:val="1"/>
      <w:numFmt w:val="bullet"/>
      <w:lvlText w:val=""/>
      <w:lvlJc w:val="left"/>
      <w:pPr>
        <w:ind w:left="8376" w:hanging="360"/>
      </w:pPr>
      <w:rPr>
        <w:rFonts w:ascii="Symbol" w:hAnsi="Symbol" w:hint="default"/>
      </w:rPr>
    </w:lvl>
    <w:lvl w:ilvl="7" w:tplc="40090003" w:tentative="1">
      <w:start w:val="1"/>
      <w:numFmt w:val="bullet"/>
      <w:lvlText w:val="o"/>
      <w:lvlJc w:val="left"/>
      <w:pPr>
        <w:ind w:left="9096" w:hanging="360"/>
      </w:pPr>
      <w:rPr>
        <w:rFonts w:ascii="Courier New" w:hAnsi="Courier New" w:cs="Courier New" w:hint="default"/>
      </w:rPr>
    </w:lvl>
    <w:lvl w:ilvl="8" w:tplc="40090005" w:tentative="1">
      <w:start w:val="1"/>
      <w:numFmt w:val="bullet"/>
      <w:lvlText w:val=""/>
      <w:lvlJc w:val="left"/>
      <w:pPr>
        <w:ind w:left="9816" w:hanging="360"/>
      </w:pPr>
      <w:rPr>
        <w:rFonts w:ascii="Wingdings" w:hAnsi="Wingdings" w:hint="default"/>
      </w:rPr>
    </w:lvl>
  </w:abstractNum>
  <w:abstractNum w:abstractNumId="23" w15:restartNumberingAfterBreak="0">
    <w:nsid w:val="729A534B"/>
    <w:multiLevelType w:val="hybridMultilevel"/>
    <w:tmpl w:val="4D58B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63D4E05"/>
    <w:multiLevelType w:val="multilevel"/>
    <w:tmpl w:val="B4F6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0C263C"/>
    <w:multiLevelType w:val="multilevel"/>
    <w:tmpl w:val="0F3C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39437A"/>
    <w:multiLevelType w:val="hybridMultilevel"/>
    <w:tmpl w:val="A186273E"/>
    <w:lvl w:ilvl="0" w:tplc="40090001">
      <w:start w:val="1"/>
      <w:numFmt w:val="bullet"/>
      <w:lvlText w:val=""/>
      <w:lvlJc w:val="left"/>
      <w:pPr>
        <w:ind w:left="4056" w:hanging="360"/>
      </w:pPr>
      <w:rPr>
        <w:rFonts w:ascii="Symbol" w:hAnsi="Symbol" w:hint="default"/>
      </w:rPr>
    </w:lvl>
    <w:lvl w:ilvl="1" w:tplc="40090003" w:tentative="1">
      <w:start w:val="1"/>
      <w:numFmt w:val="bullet"/>
      <w:lvlText w:val="o"/>
      <w:lvlJc w:val="left"/>
      <w:pPr>
        <w:ind w:left="4776" w:hanging="360"/>
      </w:pPr>
      <w:rPr>
        <w:rFonts w:ascii="Courier New" w:hAnsi="Courier New" w:cs="Courier New" w:hint="default"/>
      </w:rPr>
    </w:lvl>
    <w:lvl w:ilvl="2" w:tplc="40090005" w:tentative="1">
      <w:start w:val="1"/>
      <w:numFmt w:val="bullet"/>
      <w:lvlText w:val=""/>
      <w:lvlJc w:val="left"/>
      <w:pPr>
        <w:ind w:left="5496" w:hanging="360"/>
      </w:pPr>
      <w:rPr>
        <w:rFonts w:ascii="Wingdings" w:hAnsi="Wingdings" w:hint="default"/>
      </w:rPr>
    </w:lvl>
    <w:lvl w:ilvl="3" w:tplc="40090001" w:tentative="1">
      <w:start w:val="1"/>
      <w:numFmt w:val="bullet"/>
      <w:lvlText w:val=""/>
      <w:lvlJc w:val="left"/>
      <w:pPr>
        <w:ind w:left="6216" w:hanging="360"/>
      </w:pPr>
      <w:rPr>
        <w:rFonts w:ascii="Symbol" w:hAnsi="Symbol" w:hint="default"/>
      </w:rPr>
    </w:lvl>
    <w:lvl w:ilvl="4" w:tplc="40090003" w:tentative="1">
      <w:start w:val="1"/>
      <w:numFmt w:val="bullet"/>
      <w:lvlText w:val="o"/>
      <w:lvlJc w:val="left"/>
      <w:pPr>
        <w:ind w:left="6936" w:hanging="360"/>
      </w:pPr>
      <w:rPr>
        <w:rFonts w:ascii="Courier New" w:hAnsi="Courier New" w:cs="Courier New" w:hint="default"/>
      </w:rPr>
    </w:lvl>
    <w:lvl w:ilvl="5" w:tplc="40090005" w:tentative="1">
      <w:start w:val="1"/>
      <w:numFmt w:val="bullet"/>
      <w:lvlText w:val=""/>
      <w:lvlJc w:val="left"/>
      <w:pPr>
        <w:ind w:left="7656" w:hanging="360"/>
      </w:pPr>
      <w:rPr>
        <w:rFonts w:ascii="Wingdings" w:hAnsi="Wingdings" w:hint="default"/>
      </w:rPr>
    </w:lvl>
    <w:lvl w:ilvl="6" w:tplc="40090001" w:tentative="1">
      <w:start w:val="1"/>
      <w:numFmt w:val="bullet"/>
      <w:lvlText w:val=""/>
      <w:lvlJc w:val="left"/>
      <w:pPr>
        <w:ind w:left="8376" w:hanging="360"/>
      </w:pPr>
      <w:rPr>
        <w:rFonts w:ascii="Symbol" w:hAnsi="Symbol" w:hint="default"/>
      </w:rPr>
    </w:lvl>
    <w:lvl w:ilvl="7" w:tplc="40090003" w:tentative="1">
      <w:start w:val="1"/>
      <w:numFmt w:val="bullet"/>
      <w:lvlText w:val="o"/>
      <w:lvlJc w:val="left"/>
      <w:pPr>
        <w:ind w:left="9096" w:hanging="360"/>
      </w:pPr>
      <w:rPr>
        <w:rFonts w:ascii="Courier New" w:hAnsi="Courier New" w:cs="Courier New" w:hint="default"/>
      </w:rPr>
    </w:lvl>
    <w:lvl w:ilvl="8" w:tplc="40090005" w:tentative="1">
      <w:start w:val="1"/>
      <w:numFmt w:val="bullet"/>
      <w:lvlText w:val=""/>
      <w:lvlJc w:val="left"/>
      <w:pPr>
        <w:ind w:left="9816" w:hanging="360"/>
      </w:pPr>
      <w:rPr>
        <w:rFonts w:ascii="Wingdings" w:hAnsi="Wingdings" w:hint="default"/>
      </w:rPr>
    </w:lvl>
  </w:abstractNum>
  <w:num w:numId="1">
    <w:abstractNumId w:val="16"/>
  </w:num>
  <w:num w:numId="2">
    <w:abstractNumId w:val="11"/>
  </w:num>
  <w:num w:numId="3">
    <w:abstractNumId w:val="5"/>
  </w:num>
  <w:num w:numId="4">
    <w:abstractNumId w:val="19"/>
  </w:num>
  <w:num w:numId="5">
    <w:abstractNumId w:val="0"/>
  </w:num>
  <w:num w:numId="6">
    <w:abstractNumId w:val="6"/>
  </w:num>
  <w:num w:numId="7">
    <w:abstractNumId w:val="3"/>
  </w:num>
  <w:num w:numId="8">
    <w:abstractNumId w:val="9"/>
  </w:num>
  <w:num w:numId="9">
    <w:abstractNumId w:val="12"/>
  </w:num>
  <w:num w:numId="10">
    <w:abstractNumId w:val="23"/>
  </w:num>
  <w:num w:numId="11">
    <w:abstractNumId w:val="21"/>
  </w:num>
  <w:num w:numId="12">
    <w:abstractNumId w:val="18"/>
  </w:num>
  <w:num w:numId="13">
    <w:abstractNumId w:val="8"/>
  </w:num>
  <w:num w:numId="14">
    <w:abstractNumId w:val="15"/>
  </w:num>
  <w:num w:numId="15">
    <w:abstractNumId w:val="10"/>
  </w:num>
  <w:num w:numId="16">
    <w:abstractNumId w:val="4"/>
  </w:num>
  <w:num w:numId="17">
    <w:abstractNumId w:val="25"/>
  </w:num>
  <w:num w:numId="18">
    <w:abstractNumId w:val="24"/>
  </w:num>
  <w:num w:numId="19">
    <w:abstractNumId w:val="2"/>
  </w:num>
  <w:num w:numId="20">
    <w:abstractNumId w:val="14"/>
  </w:num>
  <w:num w:numId="21">
    <w:abstractNumId w:val="17"/>
  </w:num>
  <w:num w:numId="22">
    <w:abstractNumId w:val="7"/>
  </w:num>
  <w:num w:numId="23">
    <w:abstractNumId w:val="26"/>
  </w:num>
  <w:num w:numId="24">
    <w:abstractNumId w:val="1"/>
  </w:num>
  <w:num w:numId="25">
    <w:abstractNumId w:val="22"/>
  </w:num>
  <w:num w:numId="26">
    <w:abstractNumId w:val="20"/>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F14"/>
    <w:rsid w:val="00000417"/>
    <w:rsid w:val="00011353"/>
    <w:rsid w:val="00072320"/>
    <w:rsid w:val="000933FB"/>
    <w:rsid w:val="00093ADC"/>
    <w:rsid w:val="00096401"/>
    <w:rsid w:val="000E6B72"/>
    <w:rsid w:val="00112F25"/>
    <w:rsid w:val="001B75C7"/>
    <w:rsid w:val="001D1185"/>
    <w:rsid w:val="001F20FC"/>
    <w:rsid w:val="00223750"/>
    <w:rsid w:val="00227E7C"/>
    <w:rsid w:val="00230847"/>
    <w:rsid w:val="00232B33"/>
    <w:rsid w:val="00240891"/>
    <w:rsid w:val="00242E20"/>
    <w:rsid w:val="00250F24"/>
    <w:rsid w:val="00251C4F"/>
    <w:rsid w:val="002629A4"/>
    <w:rsid w:val="00286492"/>
    <w:rsid w:val="002868BD"/>
    <w:rsid w:val="002C7468"/>
    <w:rsid w:val="002D5CDF"/>
    <w:rsid w:val="002E00F2"/>
    <w:rsid w:val="002E5427"/>
    <w:rsid w:val="002E656D"/>
    <w:rsid w:val="003051CB"/>
    <w:rsid w:val="00305FBB"/>
    <w:rsid w:val="00316B2D"/>
    <w:rsid w:val="0033498F"/>
    <w:rsid w:val="00340896"/>
    <w:rsid w:val="0038367B"/>
    <w:rsid w:val="003A5783"/>
    <w:rsid w:val="003B6A4A"/>
    <w:rsid w:val="003C2F8A"/>
    <w:rsid w:val="003D1B54"/>
    <w:rsid w:val="003D2CAA"/>
    <w:rsid w:val="00413086"/>
    <w:rsid w:val="00425462"/>
    <w:rsid w:val="00445A57"/>
    <w:rsid w:val="0045066B"/>
    <w:rsid w:val="00485F7C"/>
    <w:rsid w:val="004A45CB"/>
    <w:rsid w:val="004C47F0"/>
    <w:rsid w:val="004D3591"/>
    <w:rsid w:val="004F718C"/>
    <w:rsid w:val="0053243E"/>
    <w:rsid w:val="0055502C"/>
    <w:rsid w:val="00561950"/>
    <w:rsid w:val="00586A3B"/>
    <w:rsid w:val="0061359B"/>
    <w:rsid w:val="006205CF"/>
    <w:rsid w:val="006344FB"/>
    <w:rsid w:val="006546D3"/>
    <w:rsid w:val="0068314C"/>
    <w:rsid w:val="006837D0"/>
    <w:rsid w:val="006A310B"/>
    <w:rsid w:val="006B2B95"/>
    <w:rsid w:val="006C1353"/>
    <w:rsid w:val="006C44AA"/>
    <w:rsid w:val="006D61D2"/>
    <w:rsid w:val="00715743"/>
    <w:rsid w:val="0082048E"/>
    <w:rsid w:val="008338F3"/>
    <w:rsid w:val="0083782A"/>
    <w:rsid w:val="00867C23"/>
    <w:rsid w:val="008713E8"/>
    <w:rsid w:val="00883C85"/>
    <w:rsid w:val="0088702D"/>
    <w:rsid w:val="00896420"/>
    <w:rsid w:val="008A438B"/>
    <w:rsid w:val="008E11B1"/>
    <w:rsid w:val="009A0B1F"/>
    <w:rsid w:val="009B1F14"/>
    <w:rsid w:val="00A03B00"/>
    <w:rsid w:val="00A0428E"/>
    <w:rsid w:val="00A06520"/>
    <w:rsid w:val="00A22751"/>
    <w:rsid w:val="00A2605B"/>
    <w:rsid w:val="00A82E89"/>
    <w:rsid w:val="00A92D01"/>
    <w:rsid w:val="00A94EB1"/>
    <w:rsid w:val="00AA5406"/>
    <w:rsid w:val="00AB7670"/>
    <w:rsid w:val="00AE5FF1"/>
    <w:rsid w:val="00B15275"/>
    <w:rsid w:val="00B60E17"/>
    <w:rsid w:val="00B661B4"/>
    <w:rsid w:val="00B83289"/>
    <w:rsid w:val="00B83C24"/>
    <w:rsid w:val="00B91341"/>
    <w:rsid w:val="00BC081D"/>
    <w:rsid w:val="00BE2C24"/>
    <w:rsid w:val="00C128BE"/>
    <w:rsid w:val="00C43247"/>
    <w:rsid w:val="00C64425"/>
    <w:rsid w:val="00C64555"/>
    <w:rsid w:val="00C843ED"/>
    <w:rsid w:val="00CC2846"/>
    <w:rsid w:val="00CC4289"/>
    <w:rsid w:val="00D162FC"/>
    <w:rsid w:val="00D40B47"/>
    <w:rsid w:val="00D733FE"/>
    <w:rsid w:val="00DA79C0"/>
    <w:rsid w:val="00DD238B"/>
    <w:rsid w:val="00E03332"/>
    <w:rsid w:val="00E04E9F"/>
    <w:rsid w:val="00E21610"/>
    <w:rsid w:val="00E23A50"/>
    <w:rsid w:val="00E53ACB"/>
    <w:rsid w:val="00E55C63"/>
    <w:rsid w:val="00E77991"/>
    <w:rsid w:val="00E85252"/>
    <w:rsid w:val="00E90915"/>
    <w:rsid w:val="00EA215E"/>
    <w:rsid w:val="00EA2760"/>
    <w:rsid w:val="00F059D4"/>
    <w:rsid w:val="00F129C4"/>
    <w:rsid w:val="00F22079"/>
    <w:rsid w:val="00F62224"/>
    <w:rsid w:val="00F7727B"/>
    <w:rsid w:val="00F86B98"/>
    <w:rsid w:val="00F91906"/>
    <w:rsid w:val="00FE24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821A"/>
  <w15:docId w15:val="{62ADB9B5-3641-4471-9E43-92E3E35D1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character" w:customStyle="1" w:styleId="fs1">
    <w:name w:val="fs1"/>
    <w:basedOn w:val="DefaultParagraphFont"/>
    <w:rsid w:val="00B91341"/>
  </w:style>
  <w:style w:type="character" w:customStyle="1" w:styleId="ff2">
    <w:name w:val="ff2"/>
    <w:basedOn w:val="DefaultParagraphFont"/>
    <w:rsid w:val="00B91341"/>
  </w:style>
  <w:style w:type="character" w:customStyle="1" w:styleId="ls6">
    <w:name w:val="ls6"/>
    <w:basedOn w:val="DefaultParagraphFont"/>
    <w:rsid w:val="00B91341"/>
  </w:style>
  <w:style w:type="character" w:customStyle="1" w:styleId="ws1">
    <w:name w:val="ws1"/>
    <w:basedOn w:val="DefaultParagraphFont"/>
    <w:rsid w:val="00B91341"/>
  </w:style>
  <w:style w:type="character" w:customStyle="1" w:styleId="ls0">
    <w:name w:val="ls0"/>
    <w:basedOn w:val="DefaultParagraphFont"/>
    <w:rsid w:val="00B91341"/>
  </w:style>
  <w:style w:type="character" w:customStyle="1" w:styleId="ls4">
    <w:name w:val="ls4"/>
    <w:basedOn w:val="DefaultParagraphFont"/>
    <w:rsid w:val="00B91341"/>
  </w:style>
  <w:style w:type="character" w:customStyle="1" w:styleId="ff1">
    <w:name w:val="ff1"/>
    <w:basedOn w:val="DefaultParagraphFont"/>
    <w:rsid w:val="002E00F2"/>
  </w:style>
  <w:style w:type="character" w:customStyle="1" w:styleId="fs3">
    <w:name w:val="fs3"/>
    <w:basedOn w:val="DefaultParagraphFont"/>
    <w:rsid w:val="002E00F2"/>
  </w:style>
  <w:style w:type="character" w:customStyle="1" w:styleId="fs4">
    <w:name w:val="fs4"/>
    <w:basedOn w:val="DefaultParagraphFont"/>
    <w:rsid w:val="002E00F2"/>
  </w:style>
  <w:style w:type="character" w:customStyle="1" w:styleId="ls1">
    <w:name w:val="ls1"/>
    <w:basedOn w:val="DefaultParagraphFont"/>
    <w:rsid w:val="002E00F2"/>
  </w:style>
  <w:style w:type="character" w:styleId="UnresolvedMention">
    <w:name w:val="Unresolved Mention"/>
    <w:basedOn w:val="DefaultParagraphFont"/>
    <w:uiPriority w:val="99"/>
    <w:semiHidden/>
    <w:unhideWhenUsed/>
    <w:rsid w:val="00BC081D"/>
    <w:rPr>
      <w:color w:val="605E5C"/>
      <w:shd w:val="clear" w:color="auto" w:fill="E1DFDD"/>
    </w:rPr>
  </w:style>
  <w:style w:type="paragraph" w:styleId="NormalWeb">
    <w:name w:val="Normal (Web)"/>
    <w:basedOn w:val="Normal"/>
    <w:uiPriority w:val="99"/>
    <w:semiHidden/>
    <w:unhideWhenUsed/>
    <w:rsid w:val="00D40B47"/>
    <w:pPr>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123382">
      <w:bodyDiv w:val="1"/>
      <w:marLeft w:val="0"/>
      <w:marRight w:val="0"/>
      <w:marTop w:val="0"/>
      <w:marBottom w:val="0"/>
      <w:divBdr>
        <w:top w:val="none" w:sz="0" w:space="0" w:color="auto"/>
        <w:left w:val="none" w:sz="0" w:space="0" w:color="auto"/>
        <w:bottom w:val="none" w:sz="0" w:space="0" w:color="auto"/>
        <w:right w:val="none" w:sz="0" w:space="0" w:color="auto"/>
      </w:divBdr>
    </w:div>
    <w:div w:id="458379625">
      <w:bodyDiv w:val="1"/>
      <w:marLeft w:val="0"/>
      <w:marRight w:val="0"/>
      <w:marTop w:val="0"/>
      <w:marBottom w:val="0"/>
      <w:divBdr>
        <w:top w:val="none" w:sz="0" w:space="0" w:color="auto"/>
        <w:left w:val="none" w:sz="0" w:space="0" w:color="auto"/>
        <w:bottom w:val="none" w:sz="0" w:space="0" w:color="auto"/>
        <w:right w:val="none" w:sz="0" w:space="0" w:color="auto"/>
      </w:divBdr>
    </w:div>
    <w:div w:id="1338193702">
      <w:bodyDiv w:val="1"/>
      <w:marLeft w:val="0"/>
      <w:marRight w:val="0"/>
      <w:marTop w:val="0"/>
      <w:marBottom w:val="0"/>
      <w:divBdr>
        <w:top w:val="none" w:sz="0" w:space="0" w:color="auto"/>
        <w:left w:val="none" w:sz="0" w:space="0" w:color="auto"/>
        <w:bottom w:val="none" w:sz="0" w:space="0" w:color="auto"/>
        <w:right w:val="none" w:sz="0" w:space="0" w:color="auto"/>
      </w:divBdr>
    </w:div>
    <w:div w:id="1807700294">
      <w:bodyDiv w:val="1"/>
      <w:marLeft w:val="0"/>
      <w:marRight w:val="0"/>
      <w:marTop w:val="0"/>
      <w:marBottom w:val="0"/>
      <w:divBdr>
        <w:top w:val="none" w:sz="0" w:space="0" w:color="auto"/>
        <w:left w:val="none" w:sz="0" w:space="0" w:color="auto"/>
        <w:bottom w:val="none" w:sz="0" w:space="0" w:color="auto"/>
        <w:right w:val="none" w:sz="0" w:space="0" w:color="auto"/>
      </w:divBdr>
    </w:div>
    <w:div w:id="2089038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geeksforgeeks.org/cpp-program-to-modify-the-content-of-a-binary-fi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courses.cs.vt.edu/~cs2604/fall00/binio.html"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tutorialspoint.com/reading-and-writing-binary-file-in-c-cplusplus" TargetMode="External"/><Relationship Id="rId8" Type="http://schemas.openxmlformats.org/officeDocument/2006/relationships/endnotes" Target="end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10:12:26.285"/>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12B16BC-1DEB-4DBD-9FD0-FB73BC9CB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18</Pages>
  <Words>1325</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Yash Chauhan</cp:lastModifiedBy>
  <cp:revision>23</cp:revision>
  <dcterms:created xsi:type="dcterms:W3CDTF">2023-01-23T11:23:00Z</dcterms:created>
  <dcterms:modified xsi:type="dcterms:W3CDTF">2023-01-25T13:33:00Z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